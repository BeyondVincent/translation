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952" w:rsidRDefault="00D11952" w:rsidP="00D11952">
      <w:pPr>
        <w:pStyle w:val="Dev2"/>
        <w:ind w:firstLine="840"/>
        <w:rPr>
          <w:sz w:val="42"/>
        </w:rPr>
      </w:pPr>
    </w:p>
    <w:p w:rsidR="00D11952" w:rsidRDefault="00D11952" w:rsidP="00D11952">
      <w:pPr>
        <w:pStyle w:val="Dev2"/>
        <w:ind w:firstLine="840"/>
        <w:rPr>
          <w:sz w:val="42"/>
        </w:rPr>
      </w:pPr>
    </w:p>
    <w:p w:rsidR="00D11952" w:rsidRDefault="00D11952" w:rsidP="00D11952">
      <w:pPr>
        <w:pStyle w:val="Dev2"/>
        <w:ind w:firstLine="840"/>
        <w:rPr>
          <w:sz w:val="42"/>
        </w:rPr>
      </w:pPr>
    </w:p>
    <w:p w:rsidR="00D11952" w:rsidRDefault="00D11952" w:rsidP="00D11952">
      <w:pPr>
        <w:pStyle w:val="Dev2"/>
        <w:ind w:firstLine="840"/>
        <w:rPr>
          <w:sz w:val="42"/>
        </w:rPr>
      </w:pPr>
    </w:p>
    <w:p w:rsidR="00D11952" w:rsidRDefault="00D11952" w:rsidP="00D11952">
      <w:pPr>
        <w:pStyle w:val="Dev2"/>
        <w:ind w:firstLine="840"/>
        <w:rPr>
          <w:sz w:val="42"/>
        </w:rPr>
      </w:pPr>
    </w:p>
    <w:p w:rsidR="00D11952" w:rsidRDefault="00D11952" w:rsidP="00D11952">
      <w:pPr>
        <w:pStyle w:val="Dev2"/>
        <w:ind w:firstLine="840"/>
        <w:rPr>
          <w:sz w:val="42"/>
        </w:rPr>
      </w:pPr>
    </w:p>
    <w:p w:rsidR="00D11952" w:rsidRDefault="00D11952" w:rsidP="00D11952">
      <w:pPr>
        <w:pStyle w:val="Dev2"/>
        <w:ind w:firstLine="840"/>
        <w:rPr>
          <w:sz w:val="42"/>
        </w:rPr>
      </w:pPr>
    </w:p>
    <w:p w:rsidR="00D11952" w:rsidRDefault="00D11952" w:rsidP="00D11952">
      <w:pPr>
        <w:pStyle w:val="Dev2"/>
        <w:ind w:firstLine="840"/>
        <w:rPr>
          <w:sz w:val="42"/>
        </w:rPr>
      </w:pPr>
    </w:p>
    <w:p w:rsidR="00D11952" w:rsidRDefault="00D11952" w:rsidP="00D11952">
      <w:pPr>
        <w:pStyle w:val="Dev2"/>
        <w:ind w:firstLine="840"/>
        <w:rPr>
          <w:sz w:val="42"/>
        </w:rPr>
      </w:pPr>
    </w:p>
    <w:p w:rsidR="00D11952" w:rsidRDefault="00D11952" w:rsidP="00D11952">
      <w:pPr>
        <w:pStyle w:val="Dev2"/>
        <w:ind w:firstLine="840"/>
        <w:rPr>
          <w:sz w:val="42"/>
        </w:rPr>
      </w:pPr>
    </w:p>
    <w:p w:rsidR="00D11952" w:rsidRDefault="00D11952" w:rsidP="00D11952">
      <w:pPr>
        <w:pStyle w:val="Dev2"/>
        <w:ind w:firstLine="840"/>
        <w:rPr>
          <w:sz w:val="42"/>
        </w:rPr>
      </w:pPr>
    </w:p>
    <w:p w:rsidR="00D11952" w:rsidRPr="00925271" w:rsidRDefault="00D11952" w:rsidP="00D11952">
      <w:pPr>
        <w:pStyle w:val="Dev2"/>
        <w:ind w:firstLine="760"/>
        <w:outlineLvl w:val="0"/>
        <w:rPr>
          <w:rFonts w:ascii="微软雅黑" w:eastAsia="微软雅黑" w:hAnsi="微软雅黑"/>
          <w:sz w:val="38"/>
        </w:rPr>
      </w:pPr>
      <w:bookmarkStart w:id="0" w:name="_Toc351690831"/>
      <w:r w:rsidRPr="00925271">
        <w:rPr>
          <w:rFonts w:ascii="微软雅黑" w:eastAsia="微软雅黑" w:hAnsi="微软雅黑"/>
          <w:sz w:val="38"/>
        </w:rPr>
        <w:t>O'Reilly.Programming.iOS.6.3rd.Edition.Feb.2013</w:t>
      </w:r>
      <w:bookmarkEnd w:id="0"/>
    </w:p>
    <w:p w:rsidR="00D11952" w:rsidRDefault="00D11952" w:rsidP="00D11952">
      <w:pPr>
        <w:pStyle w:val="Dev2"/>
        <w:ind w:firstLine="760"/>
        <w:jc w:val="center"/>
        <w:rPr>
          <w:rFonts w:ascii="微软雅黑" w:eastAsia="微软雅黑" w:hAnsi="微软雅黑"/>
          <w:sz w:val="38"/>
        </w:rPr>
      </w:pPr>
      <w:r w:rsidRPr="00925271">
        <w:rPr>
          <w:rFonts w:ascii="微软雅黑" w:eastAsia="微软雅黑" w:hAnsi="微软雅黑" w:hint="eastAsia"/>
          <w:sz w:val="38"/>
        </w:rPr>
        <w:t>(中文翻译)</w:t>
      </w:r>
    </w:p>
    <w:p w:rsidR="00E862D9" w:rsidRDefault="00E862D9" w:rsidP="00D11952">
      <w:pPr>
        <w:pStyle w:val="Dev2"/>
        <w:ind w:firstLine="760"/>
        <w:jc w:val="center"/>
        <w:rPr>
          <w:rFonts w:ascii="微软雅黑" w:eastAsia="微软雅黑" w:hAnsi="微软雅黑"/>
          <w:sz w:val="38"/>
        </w:rPr>
      </w:pPr>
    </w:p>
    <w:p w:rsidR="00E862D9" w:rsidRDefault="00E862D9" w:rsidP="00D11952">
      <w:pPr>
        <w:pStyle w:val="Dev2"/>
        <w:ind w:firstLine="760"/>
        <w:jc w:val="center"/>
        <w:rPr>
          <w:rFonts w:ascii="微软雅黑" w:eastAsia="微软雅黑" w:hAnsi="微软雅黑"/>
          <w:sz w:val="38"/>
        </w:rPr>
      </w:pPr>
      <w:r>
        <w:rPr>
          <w:rFonts w:ascii="微软雅黑" w:eastAsia="微软雅黑" w:hAnsi="微软雅黑" w:hint="eastAsia"/>
          <w:sz w:val="38"/>
        </w:rPr>
        <w:t>目录</w:t>
      </w:r>
    </w:p>
    <w:p w:rsidR="00E862D9" w:rsidRPr="00925271" w:rsidRDefault="000B6891" w:rsidP="00D11952">
      <w:pPr>
        <w:pStyle w:val="Dev2"/>
        <w:ind w:firstLine="760"/>
        <w:jc w:val="center"/>
        <w:rPr>
          <w:rFonts w:ascii="微软雅黑" w:eastAsia="微软雅黑" w:hAnsi="微软雅黑"/>
          <w:sz w:val="38"/>
        </w:rPr>
      </w:pPr>
      <w:r>
        <w:rPr>
          <w:rFonts w:ascii="微软雅黑" w:eastAsia="微软雅黑" w:hAnsi="微软雅黑" w:hint="eastAsia"/>
          <w:sz w:val="38"/>
        </w:rPr>
        <w:t>2013-03-</w:t>
      </w:r>
      <w:r w:rsidR="00585481">
        <w:rPr>
          <w:rFonts w:ascii="微软雅黑" w:eastAsia="微软雅黑" w:hAnsi="微软雅黑" w:hint="eastAsia"/>
          <w:sz w:val="38"/>
        </w:rPr>
        <w:t>12</w:t>
      </w:r>
    </w:p>
    <w:p w:rsidR="00A576B4" w:rsidRDefault="00D11952" w:rsidP="00A576B4">
      <w:pPr>
        <w:pStyle w:val="Dev2"/>
        <w:ind w:firstLine="840"/>
        <w:jc w:val="center"/>
        <w:rPr>
          <w:noProof/>
        </w:rPr>
      </w:pPr>
      <w:r>
        <w:rPr>
          <w:sz w:val="42"/>
        </w:rPr>
        <w:br w:type="page"/>
      </w:r>
      <w:r>
        <w:rPr>
          <w:rFonts w:hint="eastAsia"/>
          <w:sz w:val="42"/>
        </w:rPr>
        <w:lastRenderedPageBreak/>
        <w:t>目录</w:t>
      </w:r>
      <w:r w:rsidR="00A576B4">
        <w:rPr>
          <w:sz w:val="42"/>
        </w:rPr>
        <w:fldChar w:fldCharType="begin"/>
      </w:r>
      <w:r w:rsidR="00A576B4">
        <w:rPr>
          <w:sz w:val="42"/>
        </w:rPr>
        <w:instrText xml:space="preserve"> TOC \o "1-3" \n \h \z \u </w:instrText>
      </w:r>
      <w:r w:rsidR="00A576B4">
        <w:rPr>
          <w:sz w:val="42"/>
        </w:rPr>
        <w:fldChar w:fldCharType="separate"/>
      </w:r>
    </w:p>
    <w:p w:rsidR="00A576B4" w:rsidRDefault="00A576B4" w:rsidP="00A576B4">
      <w:pPr>
        <w:pStyle w:val="10"/>
        <w:tabs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0831" w:history="1">
        <w:r w:rsidRPr="00E57093">
          <w:rPr>
            <w:rStyle w:val="af2"/>
            <w:rFonts w:ascii="微软雅黑" w:eastAsia="微软雅黑" w:hAnsi="微软雅黑"/>
            <w:noProof/>
          </w:rPr>
          <w:t>O'Reilly.Programming.iOS.6.3rd.Edition.Feb.2013</w:t>
        </w:r>
      </w:hyperlink>
    </w:p>
    <w:p w:rsidR="00A576B4" w:rsidRDefault="00A576B4" w:rsidP="00A576B4">
      <w:pPr>
        <w:pStyle w:val="10"/>
        <w:tabs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0832" w:history="1">
        <w:r w:rsidRPr="00E57093">
          <w:rPr>
            <w:rStyle w:val="af2"/>
            <w:rFonts w:hint="eastAsia"/>
            <w:noProof/>
          </w:rPr>
          <w:t>序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33" w:history="1">
        <w:r w:rsidRPr="00E57093">
          <w:rPr>
            <w:rStyle w:val="af2"/>
            <w:noProof/>
          </w:rPr>
          <w:t>1.0.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书中的约定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34" w:history="1">
        <w:r w:rsidRPr="00E57093">
          <w:rPr>
            <w:rStyle w:val="af2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代码示例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35" w:history="1">
        <w:r w:rsidRPr="00E57093">
          <w:rPr>
            <w:rStyle w:val="af2"/>
            <w:noProof/>
            <w:kern w:val="0"/>
          </w:rPr>
          <w:t>1.2.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Safari? Books Online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36" w:history="1">
        <w:r w:rsidRPr="00E57093">
          <w:rPr>
            <w:rStyle w:val="af2"/>
            <w:noProof/>
          </w:rPr>
          <w:t>1.3.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如何联系我们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37" w:history="1">
        <w:r w:rsidRPr="00E57093">
          <w:rPr>
            <w:rStyle w:val="af2"/>
            <w:noProof/>
          </w:rPr>
          <w:t>1.4.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鸣谢——第一版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38" w:history="1">
        <w:r w:rsidRPr="00E57093">
          <w:rPr>
            <w:rStyle w:val="af2"/>
            <w:noProof/>
          </w:rPr>
          <w:t>1.5.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第二版印刷需要注意的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39" w:history="1">
        <w:r w:rsidRPr="00E57093">
          <w:rPr>
            <w:rStyle w:val="af2"/>
            <w:noProof/>
          </w:rPr>
          <w:t>1.6.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鸣谢——第一版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40" w:history="1">
        <w:r w:rsidRPr="00E57093">
          <w:rPr>
            <w:rStyle w:val="af2"/>
            <w:noProof/>
          </w:rPr>
          <w:t>1.7.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第二版印刷需要注意的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41" w:history="1">
        <w:r w:rsidRPr="00E57093">
          <w:rPr>
            <w:rStyle w:val="af2"/>
            <w:noProof/>
          </w:rPr>
          <w:t>1.8.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鸣谢——第三版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42" w:history="1">
        <w:r w:rsidRPr="00E57093">
          <w:rPr>
            <w:rStyle w:val="af2"/>
            <w:noProof/>
          </w:rPr>
          <w:t>1.9.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第三版印刷需要注意的</w:t>
        </w:r>
      </w:hyperlink>
    </w:p>
    <w:p w:rsidR="00A576B4" w:rsidRDefault="00A576B4" w:rsidP="00A576B4">
      <w:pPr>
        <w:pStyle w:val="10"/>
        <w:tabs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0843" w:history="1">
        <w:r w:rsidRPr="00E57093">
          <w:rPr>
            <w:rStyle w:val="af2"/>
            <w:rFonts w:hint="eastAsia"/>
            <w:noProof/>
          </w:rPr>
          <w:t>第一部分</w:t>
        </w:r>
        <w:r w:rsidRPr="00E57093">
          <w:rPr>
            <w:rStyle w:val="af2"/>
            <w:noProof/>
          </w:rPr>
          <w:t xml:space="preserve"> </w:t>
        </w:r>
        <w:r w:rsidRPr="00E57093">
          <w:rPr>
            <w:rStyle w:val="af2"/>
            <w:rFonts w:hint="eastAsia"/>
            <w:noProof/>
          </w:rPr>
          <w:t>语言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0844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1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Just Enough C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45" w:history="1">
        <w:r w:rsidRPr="00E57093">
          <w:rPr>
            <w:rStyle w:val="af2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编译、语句和注释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46" w:history="1">
        <w:r w:rsidRPr="00E57093">
          <w:rPr>
            <w:rStyle w:val="af2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变量声明、初始化和数据类型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47" w:history="1">
        <w:r w:rsidRPr="00E57093">
          <w:rPr>
            <w:rStyle w:val="af2"/>
            <w:noProof/>
          </w:rPr>
          <w:t>1.3.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结构体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48" w:history="1">
        <w:r w:rsidRPr="00E57093">
          <w:rPr>
            <w:rStyle w:val="af2"/>
            <w:noProof/>
          </w:rPr>
          <w:t>1.4.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指针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49" w:history="1">
        <w:r w:rsidRPr="00E57093">
          <w:rPr>
            <w:rStyle w:val="af2"/>
            <w:noProof/>
          </w:rPr>
          <w:t>1.5.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数组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50" w:history="1">
        <w:r w:rsidRPr="00E57093">
          <w:rPr>
            <w:rStyle w:val="af2"/>
            <w:noProof/>
          </w:rPr>
          <w:t>1.6.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操作符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51" w:history="1">
        <w:r w:rsidRPr="00E57093">
          <w:rPr>
            <w:rStyle w:val="af2"/>
            <w:noProof/>
          </w:rPr>
          <w:t>1.7.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流程控制和条件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52" w:history="1">
        <w:r w:rsidRPr="00E57093">
          <w:rPr>
            <w:rStyle w:val="af2"/>
            <w:noProof/>
          </w:rPr>
          <w:t>1.8.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函数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53" w:history="1">
        <w:r w:rsidRPr="00E57093">
          <w:rPr>
            <w:rStyle w:val="af2"/>
            <w:noProof/>
          </w:rPr>
          <w:t>1.9.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指针参数和地址</w:t>
        </w:r>
        <w:r w:rsidRPr="00E57093">
          <w:rPr>
            <w:rStyle w:val="af2"/>
            <w:noProof/>
          </w:rPr>
          <w:t>(&amp;)</w:t>
        </w:r>
        <w:r w:rsidRPr="00E57093">
          <w:rPr>
            <w:rStyle w:val="af2"/>
            <w:rFonts w:hint="eastAsia"/>
            <w:noProof/>
          </w:rPr>
          <w:t>操作符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54" w:history="1">
        <w:r w:rsidRPr="00E57093">
          <w:rPr>
            <w:rStyle w:val="af2"/>
            <w:noProof/>
          </w:rPr>
          <w:t>1.10.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文件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55" w:history="1">
        <w:r w:rsidRPr="00E57093">
          <w:rPr>
            <w:rStyle w:val="af2"/>
            <w:noProof/>
          </w:rPr>
          <w:t>1.11.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标准库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56" w:history="1">
        <w:r w:rsidRPr="00E57093">
          <w:rPr>
            <w:rStyle w:val="af2"/>
            <w:noProof/>
          </w:rPr>
          <w:t>1.12.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更多的预处理指令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57" w:history="1">
        <w:r w:rsidRPr="00E57093">
          <w:rPr>
            <w:rStyle w:val="af2"/>
            <w:noProof/>
          </w:rPr>
          <w:t>1.13.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数据类型的限定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0858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2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基于对象的编程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59" w:history="1">
        <w:r w:rsidRPr="00E57093">
          <w:rPr>
            <w:rStyle w:val="af2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对象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60" w:history="1">
        <w:r w:rsidRPr="00E57093">
          <w:rPr>
            <w:rStyle w:val="af2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消息和方法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61" w:history="1">
        <w:r w:rsidRPr="00E57093">
          <w:rPr>
            <w:rStyle w:val="af2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类和实例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62" w:history="1">
        <w:r w:rsidRPr="00E57093">
          <w:rPr>
            <w:rStyle w:val="af2"/>
            <w:noProof/>
          </w:rPr>
          <w:t>2.4.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类方法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63" w:history="1">
        <w:r w:rsidRPr="00E57093">
          <w:rPr>
            <w:rStyle w:val="af2"/>
            <w:noProof/>
          </w:rPr>
          <w:t>2.5.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实例变量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64" w:history="1">
        <w:r w:rsidRPr="00E57093">
          <w:rPr>
            <w:rStyle w:val="af2"/>
            <w:noProof/>
          </w:rPr>
          <w:t>2.6.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基于对象的理念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0865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3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 xml:space="preserve">Objective-C </w:t>
        </w:r>
        <w:r w:rsidRPr="00E57093">
          <w:rPr>
            <w:rStyle w:val="af2"/>
            <w:rFonts w:hint="eastAsia"/>
            <w:noProof/>
          </w:rPr>
          <w:t>对象和消息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66" w:history="1">
        <w:r w:rsidRPr="00E57093">
          <w:rPr>
            <w:rStyle w:val="af2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实例引用是一个指针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867" w:history="1">
        <w:r w:rsidRPr="00E57093">
          <w:rPr>
            <w:rStyle w:val="af2"/>
            <w:noProof/>
          </w:rPr>
          <w:t>3.1.1.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实例引用、初始化和</w:t>
        </w:r>
        <w:r w:rsidRPr="00E57093">
          <w:rPr>
            <w:rStyle w:val="af2"/>
            <w:noProof/>
          </w:rPr>
          <w:t>nil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868" w:history="1">
        <w:r w:rsidRPr="00E57093">
          <w:rPr>
            <w:rStyle w:val="af2"/>
            <w:noProof/>
          </w:rPr>
          <w:t>3.1.2.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实例引用和赋值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869" w:history="1">
        <w:r w:rsidRPr="00E57093">
          <w:rPr>
            <w:rStyle w:val="af2"/>
            <w:noProof/>
          </w:rPr>
          <w:t>3.1.3.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实例引用和内存管理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70" w:history="1">
        <w:r w:rsidRPr="00E57093">
          <w:rPr>
            <w:rStyle w:val="af2"/>
            <w:noProof/>
          </w:rPr>
          <w:t>3.2.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消息和方法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871" w:history="1">
        <w:r w:rsidRPr="00E57093">
          <w:rPr>
            <w:rStyle w:val="af2"/>
            <w:noProof/>
          </w:rPr>
          <w:t>3.2.1.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发送一个消息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872" w:history="1">
        <w:r w:rsidRPr="00E57093">
          <w:rPr>
            <w:rStyle w:val="af2"/>
            <w:noProof/>
          </w:rPr>
          <w:t>3.2.2.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声明一个消息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873" w:history="1">
        <w:r w:rsidRPr="00E57093">
          <w:rPr>
            <w:rStyle w:val="af2"/>
            <w:noProof/>
          </w:rPr>
          <w:t>3.2.3.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方法的嵌套调用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874" w:history="1">
        <w:r w:rsidRPr="00E57093">
          <w:rPr>
            <w:rStyle w:val="af2"/>
            <w:noProof/>
          </w:rPr>
          <w:t>3.2.4.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没有</w:t>
        </w:r>
        <w:r w:rsidRPr="00E57093">
          <w:rPr>
            <w:rStyle w:val="af2"/>
            <w:noProof/>
          </w:rPr>
          <w:t>OverLoading(</w:t>
        </w:r>
        <w:r w:rsidRPr="00E57093">
          <w:rPr>
            <w:rStyle w:val="af2"/>
            <w:rFonts w:hint="eastAsia"/>
            <w:noProof/>
          </w:rPr>
          <w:t>重载</w:t>
        </w:r>
        <w:r w:rsidRPr="00E57093">
          <w:rPr>
            <w:rStyle w:val="af2"/>
            <w:noProof/>
          </w:rPr>
          <w:t>)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875" w:history="1">
        <w:r w:rsidRPr="00E57093">
          <w:rPr>
            <w:rStyle w:val="af2"/>
            <w:noProof/>
          </w:rPr>
          <w:t>3.2.5.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参数列表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876" w:history="1">
        <w:r w:rsidRPr="00E57093">
          <w:rPr>
            <w:rStyle w:val="af2"/>
            <w:noProof/>
          </w:rPr>
          <w:t>3.2.6.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无法识别</w:t>
        </w:r>
        <w:r w:rsidRPr="00E57093">
          <w:rPr>
            <w:rStyle w:val="af2"/>
            <w:noProof/>
          </w:rPr>
          <w:t>Lelectors(</w:t>
        </w:r>
        <w:r w:rsidRPr="00E57093">
          <w:rPr>
            <w:rStyle w:val="af2"/>
            <w:rFonts w:hint="eastAsia"/>
            <w:noProof/>
          </w:rPr>
          <w:t>选择器</w:t>
        </w:r>
        <w:r w:rsidRPr="00E57093">
          <w:rPr>
            <w:rStyle w:val="af2"/>
            <w:noProof/>
          </w:rPr>
          <w:t>)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77" w:history="1">
        <w:r w:rsidRPr="00E57093">
          <w:rPr>
            <w:rStyle w:val="af2"/>
            <w:noProof/>
          </w:rPr>
          <w:t>3.3.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类型转换和</w:t>
        </w:r>
        <w:r w:rsidRPr="00E57093">
          <w:rPr>
            <w:rStyle w:val="af2"/>
            <w:noProof/>
          </w:rPr>
          <w:t>id</w:t>
        </w:r>
        <w:r w:rsidRPr="00E57093">
          <w:rPr>
            <w:rStyle w:val="af2"/>
            <w:rFonts w:hint="eastAsia"/>
            <w:noProof/>
          </w:rPr>
          <w:t>类型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78" w:history="1">
        <w:r w:rsidRPr="00E57093">
          <w:rPr>
            <w:rStyle w:val="af2"/>
            <w:noProof/>
          </w:rPr>
          <w:t>3.4.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消息当做数据类型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79" w:history="1">
        <w:r w:rsidRPr="00E57093">
          <w:rPr>
            <w:rStyle w:val="af2"/>
            <w:noProof/>
          </w:rPr>
          <w:t>3.5.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C</w:t>
        </w:r>
        <w:r w:rsidRPr="00E57093">
          <w:rPr>
            <w:rStyle w:val="af2"/>
            <w:rFonts w:hint="eastAsia"/>
            <w:noProof/>
          </w:rPr>
          <w:t>函数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80" w:history="1">
        <w:r w:rsidRPr="00E57093">
          <w:rPr>
            <w:rStyle w:val="af2"/>
            <w:noProof/>
          </w:rPr>
          <w:t>3.6.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CFTypeRefs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81" w:history="1">
        <w:r w:rsidRPr="00E57093">
          <w:rPr>
            <w:rStyle w:val="af2"/>
            <w:noProof/>
          </w:rPr>
          <w:t>3.7.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Block(</w:t>
        </w:r>
        <w:r w:rsidRPr="00E57093">
          <w:rPr>
            <w:rStyle w:val="af2"/>
            <w:rFonts w:hint="eastAsia"/>
            <w:noProof/>
          </w:rPr>
          <w:t>块</w:t>
        </w:r>
        <w:r w:rsidRPr="00E57093">
          <w:rPr>
            <w:rStyle w:val="af2"/>
            <w:noProof/>
          </w:rPr>
          <w:t>)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0882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4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Objective-C</w:t>
        </w:r>
        <w:r w:rsidRPr="00E57093">
          <w:rPr>
            <w:rStyle w:val="af2"/>
            <w:rFonts w:hint="eastAsia"/>
            <w:noProof/>
          </w:rPr>
          <w:t>类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83" w:history="1">
        <w:r w:rsidRPr="00E57093">
          <w:rPr>
            <w:rStyle w:val="af2"/>
            <w:noProof/>
          </w:rPr>
          <w:t>4.1.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类和父类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84" w:history="1">
        <w:r w:rsidRPr="00E57093">
          <w:rPr>
            <w:rStyle w:val="af2"/>
            <w:noProof/>
          </w:rPr>
          <w:t>4.2.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接口和实现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85" w:history="1">
        <w:r w:rsidRPr="00E57093">
          <w:rPr>
            <w:rStyle w:val="af2"/>
            <w:noProof/>
          </w:rPr>
          <w:t>4.3.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头文件和实现文件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86" w:history="1">
        <w:r w:rsidRPr="00E57093">
          <w:rPr>
            <w:rStyle w:val="af2"/>
            <w:noProof/>
          </w:rPr>
          <w:t>4.4.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类方法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87" w:history="1">
        <w:r w:rsidRPr="00E57093">
          <w:rPr>
            <w:rStyle w:val="af2"/>
            <w:noProof/>
          </w:rPr>
          <w:t>4.5.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类的生命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0888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5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Objective-C</w:t>
        </w:r>
        <w:r w:rsidRPr="00E57093">
          <w:rPr>
            <w:rStyle w:val="af2"/>
            <w:rFonts w:hint="eastAsia"/>
            <w:noProof/>
          </w:rPr>
          <w:t>实例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89" w:history="1">
        <w:r w:rsidRPr="00E57093">
          <w:rPr>
            <w:rStyle w:val="af2"/>
            <w:noProof/>
          </w:rPr>
          <w:t>5.1.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如何创建实例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890" w:history="1">
        <w:r w:rsidRPr="00E57093">
          <w:rPr>
            <w:rStyle w:val="af2"/>
            <w:noProof/>
          </w:rPr>
          <w:t>5.1.1.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准备创建实例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891" w:history="1">
        <w:r w:rsidRPr="00E57093">
          <w:rPr>
            <w:rStyle w:val="af2"/>
            <w:noProof/>
          </w:rPr>
          <w:t>5.1.2.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从</w:t>
        </w:r>
        <w:r w:rsidRPr="00E57093">
          <w:rPr>
            <w:rStyle w:val="af2"/>
            <w:noProof/>
          </w:rPr>
          <w:t>Scratch(???)</w:t>
        </w:r>
        <w:r w:rsidRPr="00E57093">
          <w:rPr>
            <w:rStyle w:val="af2"/>
            <w:rFonts w:hint="eastAsia"/>
            <w:noProof/>
          </w:rPr>
          <w:t>实例化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892" w:history="1">
        <w:r w:rsidRPr="00E57093">
          <w:rPr>
            <w:rStyle w:val="af2"/>
            <w:noProof/>
          </w:rPr>
          <w:t>5.1.3.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基于</w:t>
        </w:r>
        <w:r w:rsidRPr="00E57093">
          <w:rPr>
            <w:rStyle w:val="af2"/>
            <w:noProof/>
          </w:rPr>
          <w:t>Nib</w:t>
        </w:r>
        <w:r w:rsidRPr="00E57093">
          <w:rPr>
            <w:rStyle w:val="af2"/>
            <w:rFonts w:hint="eastAsia"/>
            <w:noProof/>
          </w:rPr>
          <w:t>的实例化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93" w:history="1">
        <w:r w:rsidRPr="00E57093">
          <w:rPr>
            <w:rStyle w:val="af2"/>
            <w:noProof/>
          </w:rPr>
          <w:t>5.2.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多态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94" w:history="1">
        <w:r w:rsidRPr="00E57093">
          <w:rPr>
            <w:rStyle w:val="af2"/>
            <w:noProof/>
          </w:rPr>
          <w:t>5.3.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self</w:t>
        </w:r>
        <w:r w:rsidRPr="00E57093">
          <w:rPr>
            <w:rStyle w:val="af2"/>
            <w:rFonts w:hint="eastAsia"/>
            <w:noProof/>
          </w:rPr>
          <w:t>关键字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95" w:history="1">
        <w:r w:rsidRPr="00E57093">
          <w:rPr>
            <w:rStyle w:val="af2"/>
            <w:noProof/>
          </w:rPr>
          <w:t>5.4.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super</w:t>
        </w:r>
        <w:r w:rsidRPr="00E57093">
          <w:rPr>
            <w:rStyle w:val="af2"/>
            <w:rFonts w:hint="eastAsia"/>
            <w:noProof/>
          </w:rPr>
          <w:t>关键字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96" w:history="1">
        <w:r w:rsidRPr="00E57093">
          <w:rPr>
            <w:rStyle w:val="af2"/>
            <w:noProof/>
          </w:rPr>
          <w:t>5.5.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实例变量与存取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97" w:history="1">
        <w:r w:rsidRPr="00E57093">
          <w:rPr>
            <w:rStyle w:val="af2"/>
            <w:noProof/>
          </w:rPr>
          <w:t>5.6.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键</w:t>
        </w:r>
        <w:r w:rsidRPr="00E57093">
          <w:rPr>
            <w:rStyle w:val="af2"/>
            <w:noProof/>
          </w:rPr>
          <w:t>-</w:t>
        </w:r>
        <w:r w:rsidRPr="00E57093">
          <w:rPr>
            <w:rStyle w:val="af2"/>
            <w:rFonts w:hint="eastAsia"/>
            <w:noProof/>
          </w:rPr>
          <w:t>值编码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98" w:history="1">
        <w:r w:rsidRPr="00E57093">
          <w:rPr>
            <w:rStyle w:val="af2"/>
            <w:noProof/>
          </w:rPr>
          <w:t>5.7.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属性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899" w:history="1">
        <w:r w:rsidRPr="00E57093">
          <w:rPr>
            <w:rStyle w:val="af2"/>
            <w:noProof/>
          </w:rPr>
          <w:t>5.8.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如何写一个</w:t>
        </w:r>
        <w:r w:rsidRPr="00E57093">
          <w:rPr>
            <w:rStyle w:val="af2"/>
            <w:noProof/>
          </w:rPr>
          <w:t>Initializer</w:t>
        </w:r>
      </w:hyperlink>
    </w:p>
    <w:p w:rsidR="00A576B4" w:rsidRDefault="00A576B4" w:rsidP="00A576B4">
      <w:pPr>
        <w:pStyle w:val="10"/>
        <w:tabs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0900" w:history="1">
        <w:r w:rsidRPr="00E57093">
          <w:rPr>
            <w:rStyle w:val="af2"/>
            <w:rFonts w:hint="eastAsia"/>
            <w:noProof/>
          </w:rPr>
          <w:t>第二部分</w:t>
        </w:r>
        <w:r w:rsidRPr="00E57093">
          <w:rPr>
            <w:rStyle w:val="af2"/>
            <w:noProof/>
          </w:rPr>
          <w:t xml:space="preserve"> IDE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0901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6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深入了解</w:t>
        </w:r>
        <w:r w:rsidRPr="00E57093">
          <w:rPr>
            <w:rStyle w:val="af2"/>
            <w:noProof/>
          </w:rPr>
          <w:t>Xcode</w:t>
        </w:r>
        <w:r w:rsidRPr="00E57093">
          <w:rPr>
            <w:rStyle w:val="af2"/>
            <w:rFonts w:hint="eastAsia"/>
            <w:noProof/>
          </w:rPr>
          <w:t>工程</w:t>
        </w:r>
        <w:r w:rsidRPr="00E57093">
          <w:rPr>
            <w:rStyle w:val="af2"/>
            <w:noProof/>
          </w:rPr>
          <w:t>(Project)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02" w:history="1">
        <w:r w:rsidRPr="00E57093">
          <w:rPr>
            <w:rStyle w:val="af2"/>
            <w:noProof/>
          </w:rPr>
          <w:t>6.0.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新工程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03" w:history="1">
        <w:r w:rsidRPr="00E57093">
          <w:rPr>
            <w:rStyle w:val="af2"/>
            <w:noProof/>
          </w:rPr>
          <w:t>6.1.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工程窗口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04" w:history="1">
        <w:r w:rsidRPr="00E57093">
          <w:rPr>
            <w:rStyle w:val="af2"/>
            <w:noProof/>
          </w:rPr>
          <w:t>6.1.1.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导航面板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05" w:history="1">
        <w:r w:rsidRPr="00E57093">
          <w:rPr>
            <w:rStyle w:val="af2"/>
            <w:noProof/>
          </w:rPr>
          <w:t>6.1.2.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工具面板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06" w:history="1">
        <w:r w:rsidRPr="00E57093">
          <w:rPr>
            <w:rStyle w:val="af2"/>
            <w:noProof/>
          </w:rPr>
          <w:t>6.1.3.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编辑器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07" w:history="1">
        <w:r w:rsidRPr="00E57093">
          <w:rPr>
            <w:rStyle w:val="af2"/>
            <w:noProof/>
          </w:rPr>
          <w:t>6.2.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工程文件和它的依赖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08" w:history="1">
        <w:r w:rsidRPr="00E57093">
          <w:rPr>
            <w:rStyle w:val="af2"/>
            <w:noProof/>
          </w:rPr>
          <w:t>6.3.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目标</w:t>
        </w:r>
        <w:r w:rsidRPr="00E57093">
          <w:rPr>
            <w:rStyle w:val="af2"/>
            <w:noProof/>
          </w:rPr>
          <w:t>(Target)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09" w:history="1">
        <w:r w:rsidRPr="00E57093">
          <w:rPr>
            <w:rStyle w:val="af2"/>
            <w:noProof/>
          </w:rPr>
          <w:t>6.3.1.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Build Phases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10" w:history="1">
        <w:r w:rsidRPr="00E57093">
          <w:rPr>
            <w:rStyle w:val="af2"/>
            <w:noProof/>
          </w:rPr>
          <w:t>6.3.2.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Build Settings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11" w:history="1">
        <w:r w:rsidRPr="00E57093">
          <w:rPr>
            <w:rStyle w:val="af2"/>
            <w:noProof/>
          </w:rPr>
          <w:t>6.3.3.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Configurations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12" w:history="1">
        <w:r w:rsidRPr="00E57093">
          <w:rPr>
            <w:rStyle w:val="af2"/>
            <w:noProof/>
          </w:rPr>
          <w:t>6.3.4.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 xml:space="preserve">Schemes </w:t>
        </w:r>
        <w:r w:rsidRPr="00E57093">
          <w:rPr>
            <w:rStyle w:val="af2"/>
            <w:rFonts w:hint="eastAsia"/>
            <w:noProof/>
          </w:rPr>
          <w:t>和</w:t>
        </w:r>
        <w:r w:rsidRPr="00E57093">
          <w:rPr>
            <w:rStyle w:val="af2"/>
            <w:noProof/>
          </w:rPr>
          <w:t xml:space="preserve"> Destinations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13" w:history="1">
        <w:r w:rsidRPr="00E57093">
          <w:rPr>
            <w:rStyle w:val="af2"/>
            <w:noProof/>
          </w:rPr>
          <w:t>6.4.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从工程到程序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14" w:history="1">
        <w:r w:rsidRPr="00E57093">
          <w:rPr>
            <w:rStyle w:val="af2"/>
            <w:noProof/>
          </w:rPr>
          <w:t>6.4.1.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Build Settings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15" w:history="1">
        <w:r w:rsidRPr="00E57093">
          <w:rPr>
            <w:rStyle w:val="af2"/>
            <w:noProof/>
          </w:rPr>
          <w:t>6.4.2.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属性列表设置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16" w:history="1">
        <w:r w:rsidRPr="00E57093">
          <w:rPr>
            <w:rStyle w:val="af2"/>
            <w:noProof/>
          </w:rPr>
          <w:t>6.4.3.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Nib</w:t>
        </w:r>
        <w:r w:rsidRPr="00E57093">
          <w:rPr>
            <w:rStyle w:val="af2"/>
            <w:rFonts w:hint="eastAsia"/>
            <w:noProof/>
          </w:rPr>
          <w:t>文件和</w:t>
        </w:r>
        <w:r w:rsidRPr="00E57093">
          <w:rPr>
            <w:rStyle w:val="af2"/>
            <w:noProof/>
          </w:rPr>
          <w:t>Storyboard</w:t>
        </w:r>
        <w:r w:rsidRPr="00E57093">
          <w:rPr>
            <w:rStyle w:val="af2"/>
            <w:rFonts w:hint="eastAsia"/>
            <w:noProof/>
          </w:rPr>
          <w:t>文件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17" w:history="1">
        <w:r w:rsidRPr="00E57093">
          <w:rPr>
            <w:rStyle w:val="af2"/>
            <w:noProof/>
          </w:rPr>
          <w:t>6.4.4.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其它资源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18" w:history="1">
        <w:r w:rsidRPr="00E57093">
          <w:rPr>
            <w:rStyle w:val="af2"/>
            <w:noProof/>
          </w:rPr>
          <w:t>6.4.5.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代码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19" w:history="1">
        <w:r w:rsidRPr="00E57093">
          <w:rPr>
            <w:rStyle w:val="af2"/>
            <w:noProof/>
          </w:rPr>
          <w:t>6.4.6.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框架和</w:t>
        </w:r>
        <w:r w:rsidRPr="00E57093">
          <w:rPr>
            <w:rStyle w:val="af2"/>
            <w:noProof/>
          </w:rPr>
          <w:t>SDKs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0920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7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Nib</w:t>
        </w:r>
        <w:r w:rsidRPr="00E57093">
          <w:rPr>
            <w:rStyle w:val="af2"/>
            <w:rFonts w:hint="eastAsia"/>
            <w:noProof/>
          </w:rPr>
          <w:t>管理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21" w:history="1">
        <w:r w:rsidRPr="00E57093">
          <w:rPr>
            <w:rStyle w:val="af2"/>
            <w:noProof/>
          </w:rPr>
          <w:t>7.0.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Nib</w:t>
        </w:r>
        <w:r w:rsidRPr="00E57093">
          <w:rPr>
            <w:rStyle w:val="af2"/>
            <w:rFonts w:hint="eastAsia"/>
            <w:noProof/>
          </w:rPr>
          <w:t>编辑界面一览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22" w:history="1">
        <w:r w:rsidRPr="00E57093">
          <w:rPr>
            <w:rStyle w:val="af2"/>
            <w:noProof/>
          </w:rPr>
          <w:t>7.0.1.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Dock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23" w:history="1">
        <w:r w:rsidRPr="00E57093">
          <w:rPr>
            <w:rStyle w:val="af2"/>
            <w:noProof/>
          </w:rPr>
          <w:t>7.0.2.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画布</w:t>
        </w:r>
        <w:r w:rsidRPr="00E57093">
          <w:rPr>
            <w:rStyle w:val="af2"/>
            <w:noProof/>
          </w:rPr>
          <w:t>(Canvas)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24" w:history="1">
        <w:r w:rsidRPr="00E57093">
          <w:rPr>
            <w:rStyle w:val="af2"/>
            <w:noProof/>
            <w:kern w:val="0"/>
          </w:rPr>
          <w:t>7.0.3.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 xml:space="preserve">Inspectors </w:t>
        </w:r>
        <w:r w:rsidRPr="00E57093">
          <w:rPr>
            <w:rStyle w:val="af2"/>
            <w:rFonts w:hint="eastAsia"/>
            <w:noProof/>
            <w:kern w:val="0"/>
          </w:rPr>
          <w:t>和</w:t>
        </w:r>
        <w:r w:rsidRPr="00E57093">
          <w:rPr>
            <w:rStyle w:val="af2"/>
            <w:noProof/>
            <w:kern w:val="0"/>
          </w:rPr>
          <w:t xml:space="preserve"> Libraries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25" w:history="1">
        <w:r w:rsidRPr="00E57093">
          <w:rPr>
            <w:rStyle w:val="af2"/>
            <w:noProof/>
          </w:rPr>
          <w:t>7.1.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Nib</w:t>
        </w:r>
        <w:r w:rsidRPr="00E57093">
          <w:rPr>
            <w:rStyle w:val="af2"/>
            <w:rFonts w:hint="eastAsia"/>
            <w:noProof/>
          </w:rPr>
          <w:t>加载和</w:t>
        </w:r>
        <w:r w:rsidRPr="00E57093">
          <w:rPr>
            <w:rStyle w:val="af2"/>
            <w:noProof/>
          </w:rPr>
          <w:t>File’s Owner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26" w:history="1">
        <w:r w:rsidRPr="00E57093">
          <w:rPr>
            <w:rStyle w:val="af2"/>
            <w:noProof/>
          </w:rPr>
          <w:t>7.2.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构造和加载一个</w:t>
        </w:r>
        <w:r w:rsidRPr="00E57093">
          <w:rPr>
            <w:rStyle w:val="af2"/>
            <w:noProof/>
          </w:rPr>
          <w:t>Nib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27" w:history="1">
        <w:r w:rsidRPr="00E57093">
          <w:rPr>
            <w:rStyle w:val="af2"/>
            <w:noProof/>
          </w:rPr>
          <w:t>7.3.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插槽</w:t>
        </w:r>
        <w:r w:rsidRPr="00E57093">
          <w:rPr>
            <w:rStyle w:val="af2"/>
            <w:noProof/>
          </w:rPr>
          <w:t>(Outlet)</w:t>
        </w:r>
        <w:r w:rsidRPr="00E57093">
          <w:rPr>
            <w:rStyle w:val="af2"/>
            <w:rFonts w:hint="eastAsia"/>
            <w:noProof/>
          </w:rPr>
          <w:t>连接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28" w:history="1">
        <w:r w:rsidRPr="00E57093">
          <w:rPr>
            <w:rStyle w:val="af2"/>
            <w:noProof/>
          </w:rPr>
          <w:t>7.3.1.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创建插槽的多种方法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29" w:history="1">
        <w:r w:rsidRPr="00E57093">
          <w:rPr>
            <w:rStyle w:val="af2"/>
            <w:noProof/>
          </w:rPr>
          <w:t>7.3.2.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插槽的更多介绍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30" w:history="1">
        <w:r w:rsidRPr="00E57093">
          <w:rPr>
            <w:rStyle w:val="af2"/>
            <w:noProof/>
          </w:rPr>
          <w:t>7.4.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动作</w:t>
        </w:r>
        <w:r w:rsidRPr="00E57093">
          <w:rPr>
            <w:rStyle w:val="af2"/>
            <w:noProof/>
          </w:rPr>
          <w:t>(Action)</w:t>
        </w:r>
        <w:r w:rsidRPr="00E57093">
          <w:rPr>
            <w:rStyle w:val="af2"/>
            <w:rFonts w:hint="eastAsia"/>
            <w:noProof/>
          </w:rPr>
          <w:t>连接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31" w:history="1">
        <w:r w:rsidRPr="00E57093">
          <w:rPr>
            <w:rStyle w:val="af2"/>
            <w:noProof/>
          </w:rPr>
          <w:t>7.5.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基于</w:t>
        </w:r>
        <w:r w:rsidRPr="00E57093">
          <w:rPr>
            <w:rStyle w:val="af2"/>
            <w:noProof/>
          </w:rPr>
          <w:t>Nib</w:t>
        </w:r>
        <w:r w:rsidRPr="00E57093">
          <w:rPr>
            <w:rStyle w:val="af2"/>
            <w:rFonts w:hint="eastAsia"/>
            <w:noProof/>
          </w:rPr>
          <w:t>实例的初始化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0932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8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文档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33" w:history="1">
        <w:r w:rsidRPr="00E57093">
          <w:rPr>
            <w:rStyle w:val="af2"/>
            <w:noProof/>
          </w:rPr>
          <w:t>8.0.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文档窗口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34" w:history="1">
        <w:r w:rsidRPr="00E57093">
          <w:rPr>
            <w:rStyle w:val="af2"/>
            <w:noProof/>
          </w:rPr>
          <w:t>8.1.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类文档页面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35" w:history="1">
        <w:r w:rsidRPr="00E57093">
          <w:rPr>
            <w:rStyle w:val="af2"/>
            <w:noProof/>
          </w:rPr>
          <w:t>8.2.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示例代码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36" w:history="1">
        <w:r w:rsidRPr="00E57093">
          <w:rPr>
            <w:rStyle w:val="af2"/>
            <w:noProof/>
          </w:rPr>
          <w:t>8.3.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其它资源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37" w:history="1">
        <w:r w:rsidRPr="00E57093">
          <w:rPr>
            <w:rStyle w:val="af2"/>
            <w:noProof/>
          </w:rPr>
          <w:t>8.3.1.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Quick Help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38" w:history="1">
        <w:r w:rsidRPr="00E57093">
          <w:rPr>
            <w:rStyle w:val="af2"/>
            <w:noProof/>
            <w:kern w:val="0"/>
          </w:rPr>
          <w:t>8.3.2.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Symbols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39" w:history="1">
        <w:r w:rsidRPr="00E57093">
          <w:rPr>
            <w:rStyle w:val="af2"/>
            <w:noProof/>
          </w:rPr>
          <w:t>8.3.3.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头文件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40" w:history="1">
        <w:r w:rsidRPr="00E57093">
          <w:rPr>
            <w:rStyle w:val="af2"/>
            <w:noProof/>
          </w:rPr>
          <w:t>8.3.4.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网络资源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0941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9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一个工程的生命周期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42" w:history="1">
        <w:r w:rsidRPr="00E57093">
          <w:rPr>
            <w:rStyle w:val="af2"/>
            <w:noProof/>
          </w:rPr>
          <w:t>9.0.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设备与判断代码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43" w:history="1">
        <w:r w:rsidRPr="00E57093">
          <w:rPr>
            <w:rStyle w:val="af2"/>
            <w:noProof/>
          </w:rPr>
          <w:t>9.1.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本地化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44" w:history="1">
        <w:r w:rsidRPr="00E57093">
          <w:rPr>
            <w:rStyle w:val="af2"/>
            <w:noProof/>
          </w:rPr>
          <w:t>9.2.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编辑代码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45" w:history="1">
        <w:r w:rsidRPr="00E57093">
          <w:rPr>
            <w:rStyle w:val="af2"/>
            <w:noProof/>
          </w:rPr>
          <w:t>9.2.1.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代码自动补全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46" w:history="1">
        <w:r w:rsidRPr="00E57093">
          <w:rPr>
            <w:rStyle w:val="af2"/>
            <w:noProof/>
            <w:kern w:val="0"/>
          </w:rPr>
          <w:t>9.2.2.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Snippets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47" w:history="1">
        <w:r w:rsidRPr="00E57093">
          <w:rPr>
            <w:rStyle w:val="af2"/>
            <w:noProof/>
          </w:rPr>
          <w:t>9.2.3.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故障和实时语法检测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48" w:history="1">
        <w:r w:rsidRPr="00E57093">
          <w:rPr>
            <w:rStyle w:val="af2"/>
            <w:noProof/>
          </w:rPr>
          <w:t>9.3.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导航你的代码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49" w:history="1">
        <w:r w:rsidRPr="00E57093">
          <w:rPr>
            <w:rStyle w:val="af2"/>
            <w:noProof/>
          </w:rPr>
          <w:t>9.4.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调试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50" w:history="1">
        <w:r w:rsidRPr="00E57093">
          <w:rPr>
            <w:rStyle w:val="af2"/>
            <w:noProof/>
          </w:rPr>
          <w:t>9.4.1.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原始的调试方法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51" w:history="1">
        <w:r w:rsidRPr="00E57093">
          <w:rPr>
            <w:rStyle w:val="af2"/>
            <w:noProof/>
          </w:rPr>
          <w:t>9.4.2.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Xcode</w:t>
        </w:r>
        <w:r w:rsidRPr="00E57093">
          <w:rPr>
            <w:rStyle w:val="af2"/>
            <w:rFonts w:hint="eastAsia"/>
            <w:noProof/>
          </w:rPr>
          <w:t>调试器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52" w:history="1">
        <w:r w:rsidRPr="00E57093">
          <w:rPr>
            <w:rStyle w:val="af2"/>
            <w:noProof/>
          </w:rPr>
          <w:t>9.5.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单元测试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53" w:history="1">
        <w:r w:rsidRPr="00E57093">
          <w:rPr>
            <w:rStyle w:val="af2"/>
            <w:noProof/>
          </w:rPr>
          <w:t>9.6.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静态分析器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54" w:history="1">
        <w:r w:rsidRPr="00E57093">
          <w:rPr>
            <w:rStyle w:val="af2"/>
            <w:noProof/>
          </w:rPr>
          <w:t>9.7.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Clean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55" w:history="1">
        <w:r w:rsidRPr="00E57093">
          <w:rPr>
            <w:rStyle w:val="af2"/>
            <w:noProof/>
          </w:rPr>
          <w:t>9.8.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在模拟器中运行</w:t>
        </w:r>
      </w:hyperlink>
    </w:p>
    <w:p w:rsidR="00A576B4" w:rsidRDefault="00A576B4" w:rsidP="00A576B4">
      <w:pPr>
        <w:pStyle w:val="20"/>
        <w:tabs>
          <w:tab w:val="left" w:pos="120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56" w:history="1">
        <w:r w:rsidRPr="00E57093">
          <w:rPr>
            <w:rStyle w:val="af2"/>
            <w:noProof/>
          </w:rPr>
          <w:t>9.9.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在设备中运行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57" w:history="1">
        <w:r w:rsidRPr="00E57093">
          <w:rPr>
            <w:rStyle w:val="af2"/>
            <w:noProof/>
          </w:rPr>
          <w:t>9.10.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Profile</w:t>
        </w:r>
        <w:r w:rsidRPr="00E57093">
          <w:rPr>
            <w:rStyle w:val="af2"/>
            <w:rFonts w:hint="eastAsia"/>
            <w:noProof/>
          </w:rPr>
          <w:t>和设备管理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58" w:history="1">
        <w:r w:rsidRPr="00E57093">
          <w:rPr>
            <w:rStyle w:val="af2"/>
            <w:noProof/>
          </w:rPr>
          <w:t>9.11.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版本控制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59" w:history="1">
        <w:r w:rsidRPr="00E57093">
          <w:rPr>
            <w:rStyle w:val="af2"/>
            <w:noProof/>
          </w:rPr>
          <w:t>9.12.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Instrument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60" w:history="1">
        <w:r w:rsidRPr="00E57093">
          <w:rPr>
            <w:rStyle w:val="af2"/>
            <w:noProof/>
          </w:rPr>
          <w:t>9.13.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发布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61" w:history="1">
        <w:r w:rsidRPr="00E57093">
          <w:rPr>
            <w:rStyle w:val="af2"/>
            <w:noProof/>
          </w:rPr>
          <w:t>9.14.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Ad Hoc</w:t>
        </w:r>
        <w:r w:rsidRPr="00E57093">
          <w:rPr>
            <w:rStyle w:val="af2"/>
            <w:rFonts w:hint="eastAsia"/>
            <w:noProof/>
          </w:rPr>
          <w:t>发布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62" w:history="1">
        <w:r w:rsidRPr="00E57093">
          <w:rPr>
            <w:rStyle w:val="af2"/>
            <w:noProof/>
          </w:rPr>
          <w:t>9.15.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终版</w:t>
        </w:r>
        <w:r w:rsidRPr="00E57093">
          <w:rPr>
            <w:rStyle w:val="af2"/>
            <w:noProof/>
          </w:rPr>
          <w:t>App</w:t>
        </w:r>
        <w:r w:rsidRPr="00E57093">
          <w:rPr>
            <w:rStyle w:val="af2"/>
            <w:rFonts w:hint="eastAsia"/>
            <w:noProof/>
          </w:rPr>
          <w:t>准备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63" w:history="1">
        <w:r w:rsidRPr="00E57093">
          <w:rPr>
            <w:rStyle w:val="af2"/>
            <w:noProof/>
          </w:rPr>
          <w:t>9.15.1.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程序的图标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64" w:history="1">
        <w:r w:rsidRPr="00E57093">
          <w:rPr>
            <w:rStyle w:val="af2"/>
            <w:noProof/>
          </w:rPr>
          <w:t>9.15.2.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其它图标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65" w:history="1">
        <w:r w:rsidRPr="00E57093">
          <w:rPr>
            <w:rStyle w:val="af2"/>
            <w:noProof/>
          </w:rPr>
          <w:t>9.15.3.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启动画面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66" w:history="1">
        <w:r w:rsidRPr="00E57093">
          <w:rPr>
            <w:rStyle w:val="af2"/>
            <w:noProof/>
          </w:rPr>
          <w:t>9.15.4.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屏幕截图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67" w:history="1">
        <w:r w:rsidRPr="00E57093">
          <w:rPr>
            <w:rStyle w:val="af2"/>
            <w:noProof/>
          </w:rPr>
          <w:t>9.15.5.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属性列表设置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68" w:history="1">
        <w:r w:rsidRPr="00E57093">
          <w:rPr>
            <w:rStyle w:val="af2"/>
            <w:noProof/>
          </w:rPr>
          <w:t>9.16.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提交到应用商店</w:t>
        </w:r>
      </w:hyperlink>
    </w:p>
    <w:p w:rsidR="00A576B4" w:rsidRDefault="00A576B4" w:rsidP="00A576B4">
      <w:pPr>
        <w:pStyle w:val="10"/>
        <w:tabs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0969" w:history="1">
        <w:r w:rsidRPr="00E57093">
          <w:rPr>
            <w:rStyle w:val="af2"/>
            <w:rFonts w:hint="eastAsia"/>
            <w:noProof/>
          </w:rPr>
          <w:t>第三部分</w:t>
        </w:r>
        <w:r w:rsidRPr="00E57093">
          <w:rPr>
            <w:rStyle w:val="af2"/>
            <w:noProof/>
          </w:rPr>
          <w:t xml:space="preserve"> Cocoa</w:t>
        </w:r>
      </w:hyperlink>
    </w:p>
    <w:p w:rsidR="00A576B4" w:rsidRDefault="00A576B4" w:rsidP="00A576B4">
      <w:pPr>
        <w:pStyle w:val="10"/>
        <w:tabs>
          <w:tab w:val="left" w:pos="168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0970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10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Cocoa</w:t>
        </w:r>
        <w:r w:rsidRPr="00E57093">
          <w:rPr>
            <w:rStyle w:val="af2"/>
            <w:rFonts w:hint="eastAsia"/>
            <w:noProof/>
          </w:rPr>
          <w:t>类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71" w:history="1">
        <w:r w:rsidRPr="00E57093">
          <w:rPr>
            <w:rStyle w:val="af2"/>
            <w:noProof/>
          </w:rPr>
          <w:t>10.0.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子类</w:t>
        </w:r>
        <w:r w:rsidRPr="00E57093">
          <w:rPr>
            <w:rStyle w:val="af2"/>
            <w:noProof/>
          </w:rPr>
          <w:t>(Subclass)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72" w:history="1">
        <w:r w:rsidRPr="00E57093">
          <w:rPr>
            <w:rStyle w:val="af2"/>
            <w:noProof/>
          </w:rPr>
          <w:t>10.1.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类别</w:t>
        </w:r>
        <w:r w:rsidRPr="00E57093">
          <w:rPr>
            <w:rStyle w:val="af2"/>
            <w:noProof/>
          </w:rPr>
          <w:t>(</w:t>
        </w:r>
        <w:r w:rsidRPr="00E57093">
          <w:rPr>
            <w:rStyle w:val="af2"/>
            <w:noProof/>
            <w:kern w:val="0"/>
          </w:rPr>
          <w:t>Category</w:t>
        </w:r>
        <w:r w:rsidRPr="00E57093">
          <w:rPr>
            <w:rStyle w:val="af2"/>
            <w:noProof/>
          </w:rPr>
          <w:t>)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73" w:history="1">
        <w:r w:rsidRPr="00E57093">
          <w:rPr>
            <w:rStyle w:val="af2"/>
            <w:noProof/>
          </w:rPr>
          <w:t>10.2.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协议</w:t>
        </w:r>
        <w:r w:rsidRPr="00E57093">
          <w:rPr>
            <w:rStyle w:val="af2"/>
            <w:noProof/>
          </w:rPr>
          <w:t>(Protocol)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74" w:history="1">
        <w:r w:rsidRPr="00E57093">
          <w:rPr>
            <w:rStyle w:val="af2"/>
            <w:noProof/>
          </w:rPr>
          <w:t>10.3.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可选方法</w:t>
        </w:r>
        <w:r w:rsidRPr="00E57093">
          <w:rPr>
            <w:rStyle w:val="af2"/>
            <w:noProof/>
          </w:rPr>
          <w:t>(Optional Method)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75" w:history="1">
        <w:r w:rsidRPr="00E57093">
          <w:rPr>
            <w:rStyle w:val="af2"/>
            <w:noProof/>
          </w:rPr>
          <w:t>10.4.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一些基础</w:t>
        </w:r>
        <w:r w:rsidRPr="00E57093">
          <w:rPr>
            <w:rStyle w:val="af2"/>
            <w:noProof/>
          </w:rPr>
          <w:t>(</w:t>
        </w:r>
        <w:r w:rsidRPr="00E57093">
          <w:rPr>
            <w:rStyle w:val="af2"/>
            <w:noProof/>
            <w:kern w:val="0"/>
          </w:rPr>
          <w:t>Foundation</w:t>
        </w:r>
        <w:r w:rsidRPr="00E57093">
          <w:rPr>
            <w:rStyle w:val="af2"/>
            <w:noProof/>
          </w:rPr>
          <w:t>)</w:t>
        </w:r>
        <w:r w:rsidRPr="00E57093">
          <w:rPr>
            <w:rStyle w:val="af2"/>
            <w:rFonts w:hint="eastAsia"/>
            <w:noProof/>
          </w:rPr>
          <w:t>类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76" w:history="1">
        <w:r w:rsidRPr="00E57093">
          <w:rPr>
            <w:rStyle w:val="af2"/>
            <w:noProof/>
          </w:rPr>
          <w:t>10.4.1.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有用的结构体</w:t>
        </w:r>
        <w:r w:rsidRPr="00E57093">
          <w:rPr>
            <w:rStyle w:val="af2"/>
            <w:noProof/>
          </w:rPr>
          <w:t>(struct)</w:t>
        </w:r>
        <w:r w:rsidRPr="00E57093">
          <w:rPr>
            <w:rStyle w:val="af2"/>
            <w:rFonts w:hint="eastAsia"/>
            <w:noProof/>
          </w:rPr>
          <w:t>和常量</w:t>
        </w:r>
        <w:r w:rsidRPr="00E57093">
          <w:rPr>
            <w:rStyle w:val="af2"/>
            <w:noProof/>
          </w:rPr>
          <w:t>(constant)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77" w:history="1">
        <w:r w:rsidRPr="00E57093">
          <w:rPr>
            <w:rStyle w:val="af2"/>
            <w:noProof/>
          </w:rPr>
          <w:t>10.4.2.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NSString</w:t>
        </w:r>
        <w:r w:rsidRPr="00E57093">
          <w:rPr>
            <w:rStyle w:val="af2"/>
            <w:rFonts w:hint="eastAsia"/>
            <w:noProof/>
          </w:rPr>
          <w:t>和相关内容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78" w:history="1">
        <w:r w:rsidRPr="00E57093">
          <w:rPr>
            <w:rStyle w:val="af2"/>
            <w:noProof/>
          </w:rPr>
          <w:t>10.4.3.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NSDate</w:t>
        </w:r>
        <w:r w:rsidRPr="00E57093">
          <w:rPr>
            <w:rStyle w:val="af2"/>
            <w:rFonts w:hint="eastAsia"/>
            <w:noProof/>
          </w:rPr>
          <w:t>和相关内容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79" w:history="1">
        <w:r w:rsidRPr="00E57093">
          <w:rPr>
            <w:rStyle w:val="af2"/>
            <w:noProof/>
          </w:rPr>
          <w:t>10.4.4.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NSNumber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80" w:history="1">
        <w:r w:rsidRPr="00E57093">
          <w:rPr>
            <w:rStyle w:val="af2"/>
            <w:noProof/>
          </w:rPr>
          <w:t>10.4.5.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NSValue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81" w:history="1">
        <w:r w:rsidRPr="00E57093">
          <w:rPr>
            <w:rStyle w:val="af2"/>
            <w:noProof/>
          </w:rPr>
          <w:t>10.4.6.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NSData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82" w:history="1">
        <w:r w:rsidRPr="00E57093">
          <w:rPr>
            <w:rStyle w:val="af2"/>
            <w:noProof/>
          </w:rPr>
          <w:t>10.4.7.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相等和比较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83" w:history="1">
        <w:r w:rsidRPr="00E57093">
          <w:rPr>
            <w:rStyle w:val="af2"/>
            <w:noProof/>
            <w:kern w:val="0"/>
          </w:rPr>
          <w:t>10.4.8.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NSIndexSet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84" w:history="1">
        <w:r w:rsidRPr="00E57093">
          <w:rPr>
            <w:rStyle w:val="af2"/>
            <w:noProof/>
            <w:kern w:val="0"/>
          </w:rPr>
          <w:t>10.4.9.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 xml:space="preserve">NSArray </w:t>
        </w:r>
        <w:r w:rsidRPr="00E57093">
          <w:rPr>
            <w:rStyle w:val="af2"/>
            <w:rFonts w:hint="eastAsia"/>
            <w:noProof/>
            <w:kern w:val="0"/>
          </w:rPr>
          <w:t>和</w:t>
        </w:r>
        <w:r w:rsidRPr="00E57093">
          <w:rPr>
            <w:rStyle w:val="af2"/>
            <w:noProof/>
            <w:kern w:val="0"/>
          </w:rPr>
          <w:t xml:space="preserve"> NSMutableArray</w:t>
        </w:r>
      </w:hyperlink>
    </w:p>
    <w:p w:rsidR="00A576B4" w:rsidRDefault="00A576B4" w:rsidP="00A576B4">
      <w:pPr>
        <w:pStyle w:val="30"/>
        <w:tabs>
          <w:tab w:val="left" w:pos="192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85" w:history="1">
        <w:r w:rsidRPr="00E57093">
          <w:rPr>
            <w:rStyle w:val="af2"/>
            <w:noProof/>
            <w:kern w:val="0"/>
          </w:rPr>
          <w:t>10.4.10.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NSSet</w:t>
        </w:r>
        <w:r w:rsidRPr="00E57093">
          <w:rPr>
            <w:rStyle w:val="af2"/>
            <w:rFonts w:hint="eastAsia"/>
            <w:noProof/>
            <w:kern w:val="0"/>
          </w:rPr>
          <w:t>和相关内容</w:t>
        </w:r>
      </w:hyperlink>
    </w:p>
    <w:p w:rsidR="00A576B4" w:rsidRDefault="00A576B4" w:rsidP="00A576B4">
      <w:pPr>
        <w:pStyle w:val="30"/>
        <w:tabs>
          <w:tab w:val="left" w:pos="192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86" w:history="1">
        <w:r w:rsidRPr="00E57093">
          <w:rPr>
            <w:rStyle w:val="af2"/>
            <w:noProof/>
            <w:kern w:val="0"/>
          </w:rPr>
          <w:t>10.4.11.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 xml:space="preserve">NSDictionary </w:t>
        </w:r>
        <w:r w:rsidRPr="00E57093">
          <w:rPr>
            <w:rStyle w:val="af2"/>
            <w:rFonts w:hint="eastAsia"/>
            <w:noProof/>
            <w:kern w:val="0"/>
          </w:rPr>
          <w:t>和</w:t>
        </w:r>
        <w:r w:rsidRPr="00E57093">
          <w:rPr>
            <w:rStyle w:val="af2"/>
            <w:noProof/>
            <w:kern w:val="0"/>
          </w:rPr>
          <w:t xml:space="preserve"> NSMutableDictionary</w:t>
        </w:r>
      </w:hyperlink>
    </w:p>
    <w:p w:rsidR="00A576B4" w:rsidRDefault="00A576B4" w:rsidP="00A576B4">
      <w:pPr>
        <w:pStyle w:val="30"/>
        <w:tabs>
          <w:tab w:val="left" w:pos="192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87" w:history="1">
        <w:r w:rsidRPr="00E57093">
          <w:rPr>
            <w:rStyle w:val="af2"/>
            <w:noProof/>
            <w:kern w:val="0"/>
          </w:rPr>
          <w:t>10.4.12.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NSNull</w:t>
        </w:r>
      </w:hyperlink>
    </w:p>
    <w:p w:rsidR="00A576B4" w:rsidRDefault="00A576B4" w:rsidP="00A576B4">
      <w:pPr>
        <w:pStyle w:val="30"/>
        <w:tabs>
          <w:tab w:val="left" w:pos="192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88" w:history="1">
        <w:r w:rsidRPr="00E57093">
          <w:rPr>
            <w:rStyle w:val="af2"/>
            <w:noProof/>
          </w:rPr>
          <w:t>10.4.13.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不可修改和可修改</w:t>
        </w:r>
      </w:hyperlink>
    </w:p>
    <w:p w:rsidR="00A576B4" w:rsidRDefault="00A576B4" w:rsidP="00A576B4">
      <w:pPr>
        <w:pStyle w:val="30"/>
        <w:tabs>
          <w:tab w:val="left" w:pos="192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89" w:history="1">
        <w:r w:rsidRPr="00E57093">
          <w:rPr>
            <w:rStyle w:val="af2"/>
            <w:noProof/>
          </w:rPr>
          <w:t>10.4.14.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属性列表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90" w:history="1">
        <w:r w:rsidRPr="00E57093">
          <w:rPr>
            <w:rStyle w:val="af2"/>
            <w:noProof/>
          </w:rPr>
          <w:t>10.5.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NDObject</w:t>
        </w:r>
        <w:r w:rsidRPr="00E57093">
          <w:rPr>
            <w:rStyle w:val="af2"/>
            <w:rFonts w:hint="eastAsia"/>
            <w:noProof/>
          </w:rPr>
          <w:t>的内部生命</w:t>
        </w:r>
      </w:hyperlink>
    </w:p>
    <w:p w:rsidR="00A576B4" w:rsidRDefault="00A576B4" w:rsidP="00A576B4">
      <w:pPr>
        <w:pStyle w:val="10"/>
        <w:tabs>
          <w:tab w:val="left" w:pos="168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0991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11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Cocoa</w:t>
        </w:r>
        <w:r w:rsidRPr="00E57093">
          <w:rPr>
            <w:rStyle w:val="af2"/>
            <w:rFonts w:hint="eastAsia"/>
            <w:noProof/>
          </w:rPr>
          <w:t>事件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92" w:history="1">
        <w:r w:rsidRPr="00E57093">
          <w:rPr>
            <w:rStyle w:val="af2"/>
            <w:noProof/>
          </w:rPr>
          <w:t>11.0.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事件的起源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93" w:history="1">
        <w:r w:rsidRPr="00E57093">
          <w:rPr>
            <w:rStyle w:val="af2"/>
            <w:noProof/>
          </w:rPr>
          <w:t>11.1.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子类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94" w:history="1">
        <w:r w:rsidRPr="00E57093">
          <w:rPr>
            <w:rStyle w:val="af2"/>
            <w:noProof/>
          </w:rPr>
          <w:t>11.2.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通知</w:t>
        </w:r>
        <w:r w:rsidRPr="00E57093">
          <w:rPr>
            <w:rStyle w:val="af2"/>
            <w:noProof/>
          </w:rPr>
          <w:t>(Notification)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95" w:history="1">
        <w:r w:rsidRPr="00E57093">
          <w:rPr>
            <w:rStyle w:val="af2"/>
            <w:noProof/>
          </w:rPr>
          <w:t>11.2.1.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接收一个内置通知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96" w:history="1">
        <w:r w:rsidRPr="00E57093">
          <w:rPr>
            <w:rStyle w:val="af2"/>
            <w:noProof/>
          </w:rPr>
          <w:t>11.2.2.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取消注册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0997" w:history="1">
        <w:r w:rsidRPr="00E57093">
          <w:rPr>
            <w:rStyle w:val="af2"/>
            <w:noProof/>
          </w:rPr>
          <w:t>11.2.3.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NSTimer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98" w:history="1">
        <w:r w:rsidRPr="00E57093">
          <w:rPr>
            <w:rStyle w:val="af2"/>
            <w:noProof/>
          </w:rPr>
          <w:t>11.3.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代理</w:t>
        </w:r>
        <w:r w:rsidRPr="00E57093">
          <w:rPr>
            <w:rStyle w:val="af2"/>
            <w:noProof/>
          </w:rPr>
          <w:t>(Delegation)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0999" w:history="1">
        <w:r w:rsidRPr="00E57093">
          <w:rPr>
            <w:rStyle w:val="af2"/>
            <w:noProof/>
          </w:rPr>
          <w:t>11.4.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数据源</w:t>
        </w:r>
        <w:r w:rsidRPr="00E57093">
          <w:rPr>
            <w:rStyle w:val="af2"/>
            <w:noProof/>
          </w:rPr>
          <w:t>(Data Source)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00" w:history="1">
        <w:r w:rsidRPr="00E57093">
          <w:rPr>
            <w:rStyle w:val="af2"/>
            <w:noProof/>
          </w:rPr>
          <w:t>11.5.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动作</w:t>
        </w:r>
        <w:r w:rsidRPr="00E57093">
          <w:rPr>
            <w:rStyle w:val="af2"/>
            <w:noProof/>
          </w:rPr>
          <w:t>(Action)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01" w:history="1">
        <w:r w:rsidRPr="00E57093">
          <w:rPr>
            <w:rStyle w:val="af2"/>
            <w:noProof/>
          </w:rPr>
          <w:t>11.6.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响应链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02" w:history="1">
        <w:r w:rsidRPr="00E57093">
          <w:rPr>
            <w:rStyle w:val="af2"/>
            <w:noProof/>
          </w:rPr>
          <w:t>11.6.1.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Deferring Responsibility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03" w:history="1">
        <w:r w:rsidRPr="00E57093">
          <w:rPr>
            <w:rStyle w:val="af2"/>
            <w:noProof/>
          </w:rPr>
          <w:t>11.6.2.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Nil – Targeted</w:t>
        </w:r>
        <w:r w:rsidRPr="00E57093">
          <w:rPr>
            <w:rStyle w:val="af2"/>
            <w:rFonts w:hint="eastAsia"/>
            <w:noProof/>
          </w:rPr>
          <w:t>动作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04" w:history="1">
        <w:r w:rsidRPr="00E57093">
          <w:rPr>
            <w:rStyle w:val="af2"/>
            <w:noProof/>
          </w:rPr>
          <w:t>11.7.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Swamped by Events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05" w:history="1">
        <w:r w:rsidRPr="00E57093">
          <w:rPr>
            <w:rStyle w:val="af2"/>
            <w:noProof/>
          </w:rPr>
          <w:t>11.8.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延期执行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06" w:history="1">
        <w:r w:rsidRPr="00E57093">
          <w:rPr>
            <w:rStyle w:val="af2"/>
            <w:noProof/>
          </w:rPr>
          <w:t>11.9.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应用程序周期事件</w:t>
        </w:r>
      </w:hyperlink>
    </w:p>
    <w:p w:rsidR="00A576B4" w:rsidRDefault="00A576B4" w:rsidP="00A576B4">
      <w:pPr>
        <w:pStyle w:val="10"/>
        <w:tabs>
          <w:tab w:val="left" w:pos="168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007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12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Accessor</w:t>
        </w:r>
        <w:r w:rsidRPr="00E57093">
          <w:rPr>
            <w:rStyle w:val="af2"/>
            <w:rFonts w:hint="eastAsia"/>
            <w:noProof/>
          </w:rPr>
          <w:t>和内存管理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08" w:history="1">
        <w:r w:rsidRPr="00E57093">
          <w:rPr>
            <w:rStyle w:val="af2"/>
            <w:noProof/>
          </w:rPr>
          <w:t>12.0.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键</w:t>
        </w:r>
        <w:r w:rsidRPr="00E57093">
          <w:rPr>
            <w:rStyle w:val="af2"/>
            <w:noProof/>
          </w:rPr>
          <w:t xml:space="preserve"> - </w:t>
        </w:r>
        <w:r w:rsidRPr="00E57093">
          <w:rPr>
            <w:rStyle w:val="af2"/>
            <w:rFonts w:hint="eastAsia"/>
            <w:noProof/>
          </w:rPr>
          <w:t>值编码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09" w:history="1">
        <w:r w:rsidRPr="00E57093">
          <w:rPr>
            <w:rStyle w:val="af2"/>
            <w:noProof/>
          </w:rPr>
          <w:t>12.0.1.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KVC</w:t>
        </w:r>
        <w:r w:rsidRPr="00E57093">
          <w:rPr>
            <w:rStyle w:val="af2"/>
            <w:rFonts w:hint="eastAsia"/>
            <w:noProof/>
          </w:rPr>
          <w:t>和插槽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10" w:history="1">
        <w:r w:rsidRPr="00E57093">
          <w:rPr>
            <w:rStyle w:val="af2"/>
            <w:noProof/>
          </w:rPr>
          <w:t>12.0.2.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Key</w:t>
        </w:r>
        <w:r w:rsidRPr="00E57093">
          <w:rPr>
            <w:rStyle w:val="af2"/>
            <w:rFonts w:hint="eastAsia"/>
            <w:noProof/>
          </w:rPr>
          <w:t>路径和数组的</w:t>
        </w:r>
        <w:r w:rsidRPr="00E57093">
          <w:rPr>
            <w:rStyle w:val="af2"/>
            <w:noProof/>
          </w:rPr>
          <w:t>Accessor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11" w:history="1">
        <w:r w:rsidRPr="00E57093">
          <w:rPr>
            <w:rStyle w:val="af2"/>
            <w:noProof/>
          </w:rPr>
          <w:t>12.1.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内存管理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12" w:history="1">
        <w:r w:rsidRPr="00E57093">
          <w:rPr>
            <w:rStyle w:val="af2"/>
            <w:noProof/>
          </w:rPr>
          <w:t>12.1.1.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Cocoa</w:t>
        </w:r>
        <w:r w:rsidRPr="00E57093">
          <w:rPr>
            <w:rStyle w:val="af2"/>
            <w:rFonts w:hint="eastAsia"/>
            <w:noProof/>
          </w:rPr>
          <w:t>内存管理的原则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13" w:history="1">
        <w:r w:rsidRPr="00E57093">
          <w:rPr>
            <w:rStyle w:val="af2"/>
            <w:noProof/>
          </w:rPr>
          <w:t>12.1.2.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内存管理的指导原则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14" w:history="1">
        <w:r w:rsidRPr="00E57093">
          <w:rPr>
            <w:rStyle w:val="af2"/>
            <w:noProof/>
          </w:rPr>
          <w:t>12.1.3.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ARC</w:t>
        </w:r>
        <w:r w:rsidRPr="00E57093">
          <w:rPr>
            <w:rStyle w:val="af2"/>
            <w:rFonts w:hint="eastAsia"/>
            <w:noProof/>
          </w:rPr>
          <w:t>是什么，</w:t>
        </w:r>
        <w:r w:rsidRPr="00E57093">
          <w:rPr>
            <w:rStyle w:val="af2"/>
            <w:noProof/>
          </w:rPr>
          <w:t>ARC</w:t>
        </w:r>
        <w:r w:rsidRPr="00E57093">
          <w:rPr>
            <w:rStyle w:val="af2"/>
            <w:rFonts w:hint="eastAsia"/>
            <w:noProof/>
          </w:rPr>
          <w:t>干什么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15" w:history="1">
        <w:r w:rsidRPr="00E57093">
          <w:rPr>
            <w:rStyle w:val="af2"/>
            <w:noProof/>
          </w:rPr>
          <w:t>12.1.4.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Cocoa</w:t>
        </w:r>
        <w:r w:rsidRPr="00E57093">
          <w:rPr>
            <w:rStyle w:val="af2"/>
            <w:rFonts w:hint="eastAsia"/>
            <w:noProof/>
          </w:rPr>
          <w:t>对象如何管理内存的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16" w:history="1">
        <w:r w:rsidRPr="00E57093">
          <w:rPr>
            <w:rStyle w:val="af2"/>
            <w:noProof/>
          </w:rPr>
          <w:t>12.1.5.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自动释放</w:t>
        </w:r>
        <w:r w:rsidRPr="00E57093">
          <w:rPr>
            <w:rStyle w:val="af2"/>
            <w:noProof/>
          </w:rPr>
          <w:t>(autorelease)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17" w:history="1">
        <w:r w:rsidRPr="00E57093">
          <w:rPr>
            <w:rStyle w:val="af2"/>
            <w:noProof/>
          </w:rPr>
          <w:t>12.1.6.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实例变量的内存管理</w:t>
        </w:r>
        <w:r w:rsidRPr="00E57093">
          <w:rPr>
            <w:rStyle w:val="af2"/>
            <w:noProof/>
          </w:rPr>
          <w:t>(</w:t>
        </w:r>
        <w:r w:rsidRPr="00E57093">
          <w:rPr>
            <w:rStyle w:val="af2"/>
            <w:rFonts w:hint="eastAsia"/>
            <w:noProof/>
          </w:rPr>
          <w:t>非</w:t>
        </w:r>
        <w:r w:rsidRPr="00E57093">
          <w:rPr>
            <w:rStyle w:val="af2"/>
            <w:noProof/>
          </w:rPr>
          <w:t>ARC)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18" w:history="1">
        <w:r w:rsidRPr="00E57093">
          <w:rPr>
            <w:rStyle w:val="af2"/>
            <w:noProof/>
          </w:rPr>
          <w:t>12.1.7.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实例变量的内存管理</w:t>
        </w:r>
        <w:r w:rsidRPr="00E57093">
          <w:rPr>
            <w:rStyle w:val="af2"/>
            <w:noProof/>
          </w:rPr>
          <w:t>(ARC)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19" w:history="1">
        <w:r w:rsidRPr="00E57093">
          <w:rPr>
            <w:rStyle w:val="af2"/>
            <w:noProof/>
          </w:rPr>
          <w:t>12.1.8.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Retain</w:t>
        </w:r>
        <w:r w:rsidRPr="00E57093">
          <w:rPr>
            <w:rStyle w:val="af2"/>
            <w:rFonts w:hint="eastAsia"/>
            <w:noProof/>
          </w:rPr>
          <w:t>循环和弱</w:t>
        </w:r>
        <w:r w:rsidRPr="00E57093">
          <w:rPr>
            <w:rStyle w:val="af2"/>
            <w:noProof/>
          </w:rPr>
          <w:t>(Weak)</w:t>
        </w:r>
        <w:r w:rsidRPr="00E57093">
          <w:rPr>
            <w:rStyle w:val="af2"/>
            <w:rFonts w:hint="eastAsia"/>
            <w:noProof/>
          </w:rPr>
          <w:t>引用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20" w:history="1">
        <w:r w:rsidRPr="00E57093">
          <w:rPr>
            <w:rStyle w:val="af2"/>
            <w:noProof/>
          </w:rPr>
          <w:t>12.1.9.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特殊情况下的内存管理</w:t>
        </w:r>
      </w:hyperlink>
    </w:p>
    <w:p w:rsidR="00A576B4" w:rsidRDefault="00A576B4" w:rsidP="00A576B4">
      <w:pPr>
        <w:pStyle w:val="30"/>
        <w:tabs>
          <w:tab w:val="left" w:pos="192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21" w:history="1">
        <w:r w:rsidRPr="00E57093">
          <w:rPr>
            <w:rStyle w:val="af2"/>
            <w:noProof/>
          </w:rPr>
          <w:t>12.1.10.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Nib</w:t>
        </w:r>
        <w:r w:rsidRPr="00E57093">
          <w:rPr>
            <w:rStyle w:val="af2"/>
            <w:rFonts w:hint="eastAsia"/>
            <w:noProof/>
          </w:rPr>
          <w:t>加载和内存管理</w:t>
        </w:r>
      </w:hyperlink>
    </w:p>
    <w:p w:rsidR="00A576B4" w:rsidRDefault="00A576B4" w:rsidP="00A576B4">
      <w:pPr>
        <w:pStyle w:val="30"/>
        <w:tabs>
          <w:tab w:val="left" w:pos="192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22" w:history="1">
        <w:r w:rsidRPr="00E57093">
          <w:rPr>
            <w:rStyle w:val="af2"/>
            <w:noProof/>
          </w:rPr>
          <w:t>12.1.11.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全局变量的内存管理</w:t>
        </w:r>
      </w:hyperlink>
    </w:p>
    <w:p w:rsidR="00A576B4" w:rsidRDefault="00A576B4" w:rsidP="00A576B4">
      <w:pPr>
        <w:pStyle w:val="30"/>
        <w:tabs>
          <w:tab w:val="left" w:pos="192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23" w:history="1">
        <w:r w:rsidRPr="00E57093">
          <w:rPr>
            <w:rStyle w:val="af2"/>
            <w:noProof/>
            <w:kern w:val="0"/>
          </w:rPr>
          <w:t>12.1.12.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Memory Management of Pointer-to-Void Context Info</w:t>
        </w:r>
      </w:hyperlink>
    </w:p>
    <w:p w:rsidR="00A576B4" w:rsidRDefault="00A576B4" w:rsidP="00A576B4">
      <w:pPr>
        <w:pStyle w:val="30"/>
        <w:tabs>
          <w:tab w:val="left" w:pos="192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24" w:history="1">
        <w:r w:rsidRPr="00E57093">
          <w:rPr>
            <w:rStyle w:val="af2"/>
            <w:noProof/>
          </w:rPr>
          <w:t>12.1.13.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CFTypeRefs</w:t>
        </w:r>
        <w:r w:rsidRPr="00E57093">
          <w:rPr>
            <w:rStyle w:val="af2"/>
            <w:rFonts w:hint="eastAsia"/>
            <w:noProof/>
          </w:rPr>
          <w:t>的内存管理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25" w:history="1">
        <w:r w:rsidRPr="00E57093">
          <w:rPr>
            <w:rStyle w:val="af2"/>
            <w:noProof/>
          </w:rPr>
          <w:t>12.2.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属性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26" w:history="1">
        <w:r w:rsidRPr="00E57093">
          <w:rPr>
            <w:rStyle w:val="af2"/>
            <w:noProof/>
          </w:rPr>
          <w:t>12.2.1.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属性的内存管理原则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27" w:history="1">
        <w:r w:rsidRPr="00E57093">
          <w:rPr>
            <w:rStyle w:val="af2"/>
            <w:noProof/>
          </w:rPr>
          <w:t>12.2.2.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属性声明语法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28" w:history="1">
        <w:r w:rsidRPr="00E57093">
          <w:rPr>
            <w:rStyle w:val="af2"/>
            <w:noProof/>
          </w:rPr>
          <w:t>12.2.3.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属性的访存语法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29" w:history="1">
        <w:r w:rsidRPr="00E57093">
          <w:rPr>
            <w:rStyle w:val="af2"/>
            <w:noProof/>
          </w:rPr>
          <w:t>12.2.4.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动态访存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030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13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数据通讯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31" w:history="1">
        <w:r w:rsidRPr="00E57093">
          <w:rPr>
            <w:rStyle w:val="af2"/>
            <w:noProof/>
          </w:rPr>
          <w:t>13.0.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MVC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32" w:history="1">
        <w:r w:rsidRPr="00E57093">
          <w:rPr>
            <w:rStyle w:val="af2"/>
            <w:noProof/>
          </w:rPr>
          <w:t>13.1.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实例的可见性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33" w:history="1">
        <w:r w:rsidRPr="00E57093">
          <w:rPr>
            <w:rStyle w:val="af2"/>
            <w:noProof/>
          </w:rPr>
          <w:t>13.1.1.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实例可见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34" w:history="1">
        <w:r w:rsidRPr="00E57093">
          <w:rPr>
            <w:rStyle w:val="af2"/>
            <w:noProof/>
          </w:rPr>
          <w:t>13.1.2.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关系</w:t>
        </w:r>
        <w:r w:rsidRPr="00E57093">
          <w:rPr>
            <w:rStyle w:val="af2"/>
            <w:noProof/>
          </w:rPr>
          <w:t>(Relationship)</w:t>
        </w:r>
        <w:r w:rsidRPr="00E57093">
          <w:rPr>
            <w:rStyle w:val="af2"/>
            <w:rFonts w:hint="eastAsia"/>
            <w:noProof/>
          </w:rPr>
          <w:t>可见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35" w:history="1">
        <w:r w:rsidRPr="00E57093">
          <w:rPr>
            <w:rStyle w:val="af2"/>
            <w:noProof/>
          </w:rPr>
          <w:t>13.1.3.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全局可见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36" w:history="1">
        <w:r w:rsidRPr="00E57093">
          <w:rPr>
            <w:rStyle w:val="af2"/>
            <w:noProof/>
          </w:rPr>
          <w:t>13.2.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通知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37" w:history="1">
        <w:r w:rsidRPr="00E57093">
          <w:rPr>
            <w:rStyle w:val="af2"/>
            <w:noProof/>
          </w:rPr>
          <w:t>13.3.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KVO(Key-Value Observing)</w:t>
        </w:r>
      </w:hyperlink>
    </w:p>
    <w:p w:rsidR="00A576B4" w:rsidRDefault="00A576B4" w:rsidP="00A576B4">
      <w:pPr>
        <w:pStyle w:val="10"/>
        <w:tabs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038" w:history="1">
        <w:r w:rsidRPr="00E57093">
          <w:rPr>
            <w:rStyle w:val="af2"/>
            <w:rFonts w:hint="eastAsia"/>
            <w:noProof/>
          </w:rPr>
          <w:t>第四部分</w:t>
        </w:r>
        <w:r w:rsidRPr="00E57093">
          <w:rPr>
            <w:rStyle w:val="af2"/>
            <w:noProof/>
          </w:rPr>
          <w:t xml:space="preserve"> </w:t>
        </w:r>
        <w:r w:rsidRPr="00E57093">
          <w:rPr>
            <w:rStyle w:val="af2"/>
            <w:rFonts w:hint="eastAsia"/>
            <w:noProof/>
          </w:rPr>
          <w:t>视图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039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14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视图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40" w:history="1">
        <w:r w:rsidRPr="00E57093">
          <w:rPr>
            <w:rStyle w:val="af2"/>
            <w:noProof/>
          </w:rPr>
          <w:t>14.0.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窗口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41" w:history="1">
        <w:r w:rsidRPr="00E57093">
          <w:rPr>
            <w:rStyle w:val="af2"/>
            <w:noProof/>
          </w:rPr>
          <w:t>14.1.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子视图和父视图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42" w:history="1">
        <w:r w:rsidRPr="00E57093">
          <w:rPr>
            <w:rStyle w:val="af2"/>
            <w:noProof/>
          </w:rPr>
          <w:t>14.2.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可见性和透明度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43" w:history="1">
        <w:r w:rsidRPr="00E57093">
          <w:rPr>
            <w:rStyle w:val="af2"/>
            <w:noProof/>
          </w:rPr>
          <w:t>14.3.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Frame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44" w:history="1">
        <w:r w:rsidRPr="00E57093">
          <w:rPr>
            <w:rStyle w:val="af2"/>
            <w:noProof/>
          </w:rPr>
          <w:t>14.4.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Bound</w:t>
        </w:r>
        <w:r w:rsidRPr="00E57093">
          <w:rPr>
            <w:rStyle w:val="af2"/>
            <w:rFonts w:hint="eastAsia"/>
            <w:noProof/>
          </w:rPr>
          <w:t>和</w:t>
        </w:r>
        <w:r w:rsidRPr="00E57093">
          <w:rPr>
            <w:rStyle w:val="af2"/>
            <w:noProof/>
          </w:rPr>
          <w:t>Center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45" w:history="1">
        <w:r w:rsidRPr="00E57093">
          <w:rPr>
            <w:rStyle w:val="af2"/>
            <w:noProof/>
          </w:rPr>
          <w:t>14.5.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转场</w:t>
        </w:r>
        <w:r w:rsidRPr="00E57093">
          <w:rPr>
            <w:rStyle w:val="af2"/>
            <w:noProof/>
          </w:rPr>
          <w:t>(Transform)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46" w:history="1">
        <w:r w:rsidRPr="00E57093">
          <w:rPr>
            <w:rStyle w:val="af2"/>
            <w:noProof/>
          </w:rPr>
          <w:t>14.6.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布局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47" w:history="1">
        <w:r w:rsidRPr="00E57093">
          <w:rPr>
            <w:rStyle w:val="af2"/>
            <w:noProof/>
          </w:rPr>
          <w:t>14.6.1.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自动调整大小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48" w:history="1">
        <w:r w:rsidRPr="00E57093">
          <w:rPr>
            <w:rStyle w:val="af2"/>
            <w:noProof/>
          </w:rPr>
          <w:t>14.6.2.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自动布局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49" w:history="1">
        <w:r w:rsidRPr="00E57093">
          <w:rPr>
            <w:rStyle w:val="af2"/>
            <w:noProof/>
          </w:rPr>
          <w:t>14.6.3.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Nib</w:t>
        </w:r>
        <w:r w:rsidRPr="00E57093">
          <w:rPr>
            <w:rStyle w:val="af2"/>
            <w:rFonts w:hint="eastAsia"/>
            <w:noProof/>
          </w:rPr>
          <w:t>中的约束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50" w:history="1">
        <w:r w:rsidRPr="00E57093">
          <w:rPr>
            <w:rStyle w:val="af2"/>
            <w:noProof/>
          </w:rPr>
          <w:t>14.6.4.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布局事件的顺序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51" w:history="1">
        <w:r w:rsidRPr="00E57093">
          <w:rPr>
            <w:rStyle w:val="af2"/>
            <w:noProof/>
          </w:rPr>
          <w:t>14.6.5.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自动布局和视图转场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052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15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绘制</w:t>
        </w:r>
        <w:r w:rsidRPr="00E57093">
          <w:rPr>
            <w:rStyle w:val="af2"/>
            <w:noProof/>
          </w:rPr>
          <w:t>(Drawing)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53" w:history="1">
        <w:r w:rsidRPr="00E57093">
          <w:rPr>
            <w:rStyle w:val="af2"/>
            <w:noProof/>
          </w:rPr>
          <w:t>15.0.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UIImage</w:t>
        </w:r>
        <w:r w:rsidRPr="00E57093">
          <w:rPr>
            <w:rStyle w:val="af2"/>
            <w:rFonts w:hint="eastAsia"/>
            <w:noProof/>
          </w:rPr>
          <w:t>和</w:t>
        </w:r>
        <w:r w:rsidRPr="00E57093">
          <w:rPr>
            <w:rStyle w:val="af2"/>
            <w:noProof/>
          </w:rPr>
          <w:t>UIImageView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54" w:history="1">
        <w:r w:rsidRPr="00E57093">
          <w:rPr>
            <w:rStyle w:val="af2"/>
            <w:noProof/>
          </w:rPr>
          <w:t>15.1.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图形上下文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55" w:history="1">
        <w:r w:rsidRPr="00E57093">
          <w:rPr>
            <w:rStyle w:val="af2"/>
            <w:noProof/>
          </w:rPr>
          <w:t>15.2.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UIImage</w:t>
        </w:r>
        <w:r w:rsidRPr="00E57093">
          <w:rPr>
            <w:rStyle w:val="af2"/>
            <w:rFonts w:hint="eastAsia"/>
            <w:noProof/>
          </w:rPr>
          <w:t>绘制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56" w:history="1">
        <w:r w:rsidRPr="00E57093">
          <w:rPr>
            <w:rStyle w:val="af2"/>
            <w:noProof/>
          </w:rPr>
          <w:t>15.3.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CGImage</w:t>
        </w:r>
        <w:r w:rsidRPr="00E57093">
          <w:rPr>
            <w:rStyle w:val="af2"/>
            <w:rFonts w:hint="eastAsia"/>
            <w:noProof/>
          </w:rPr>
          <w:t>绘制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57" w:history="1">
        <w:r w:rsidRPr="00E57093">
          <w:rPr>
            <w:rStyle w:val="af2"/>
            <w:noProof/>
          </w:rPr>
          <w:t>15.4.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CIFilter</w:t>
        </w:r>
        <w:r w:rsidRPr="00E57093">
          <w:rPr>
            <w:rStyle w:val="af2"/>
            <w:rFonts w:hint="eastAsia"/>
            <w:noProof/>
          </w:rPr>
          <w:t>和</w:t>
        </w:r>
        <w:r w:rsidRPr="00E57093">
          <w:rPr>
            <w:rStyle w:val="af2"/>
            <w:noProof/>
          </w:rPr>
          <w:t>CIImage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58" w:history="1">
        <w:r w:rsidRPr="00E57093">
          <w:rPr>
            <w:rStyle w:val="af2"/>
            <w:noProof/>
          </w:rPr>
          <w:t>15.5.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绘制一个</w:t>
        </w:r>
        <w:r w:rsidRPr="00E57093">
          <w:rPr>
            <w:rStyle w:val="af2"/>
            <w:noProof/>
          </w:rPr>
          <w:t>UIView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59" w:history="1">
        <w:r w:rsidRPr="00E57093">
          <w:rPr>
            <w:rStyle w:val="af2"/>
            <w:noProof/>
          </w:rPr>
          <w:t>15.6.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图像上下文设置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60" w:history="1">
        <w:r w:rsidRPr="00E57093">
          <w:rPr>
            <w:rStyle w:val="af2"/>
            <w:noProof/>
          </w:rPr>
          <w:t>15.7.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裁减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61" w:history="1">
        <w:r w:rsidRPr="00E57093">
          <w:rPr>
            <w:rStyle w:val="af2"/>
            <w:noProof/>
          </w:rPr>
          <w:t>15.8.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渐变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62" w:history="1">
        <w:r w:rsidRPr="00E57093">
          <w:rPr>
            <w:rStyle w:val="af2"/>
            <w:noProof/>
          </w:rPr>
          <w:t>15.9.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颜色和模式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63" w:history="1">
        <w:r w:rsidRPr="00E57093">
          <w:rPr>
            <w:rStyle w:val="af2"/>
            <w:noProof/>
          </w:rPr>
          <w:t>15.10.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图形上下文转场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64" w:history="1">
        <w:r w:rsidRPr="00E57093">
          <w:rPr>
            <w:rStyle w:val="af2"/>
            <w:noProof/>
          </w:rPr>
          <w:t>15.11.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阴影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65" w:history="1">
        <w:r w:rsidRPr="00E57093">
          <w:rPr>
            <w:rStyle w:val="af2"/>
            <w:noProof/>
          </w:rPr>
          <w:t>15.12.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点和像素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66" w:history="1">
        <w:r w:rsidRPr="00E57093">
          <w:rPr>
            <w:rStyle w:val="af2"/>
            <w:noProof/>
          </w:rPr>
          <w:t>15.13.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Content Mode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067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16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层</w:t>
        </w:r>
        <w:r w:rsidRPr="00E57093">
          <w:rPr>
            <w:rStyle w:val="af2"/>
            <w:noProof/>
          </w:rPr>
          <w:t>(Layers)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68" w:history="1">
        <w:r w:rsidRPr="00E57093">
          <w:rPr>
            <w:rStyle w:val="af2"/>
            <w:noProof/>
          </w:rPr>
          <w:t>16.0.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视图和层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69" w:history="1">
        <w:r w:rsidRPr="00E57093">
          <w:rPr>
            <w:rStyle w:val="af2"/>
            <w:noProof/>
          </w:rPr>
          <w:t>16.1.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层和子层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70" w:history="1">
        <w:r w:rsidRPr="00E57093">
          <w:rPr>
            <w:rStyle w:val="af2"/>
            <w:noProof/>
          </w:rPr>
          <w:t>16.1.1.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操作层的层级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71" w:history="1">
        <w:r w:rsidRPr="00E57093">
          <w:rPr>
            <w:rStyle w:val="af2"/>
            <w:noProof/>
          </w:rPr>
          <w:t>16.1.2.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定位一个子层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72" w:history="1">
        <w:r w:rsidRPr="00E57093">
          <w:rPr>
            <w:rStyle w:val="af2"/>
            <w:noProof/>
          </w:rPr>
          <w:t>16.1.3.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CAScrollLayer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73" w:history="1">
        <w:r w:rsidRPr="00E57093">
          <w:rPr>
            <w:rStyle w:val="af2"/>
            <w:noProof/>
          </w:rPr>
          <w:t>16.1.4.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子层的布局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74" w:history="1">
        <w:r w:rsidRPr="00E57093">
          <w:rPr>
            <w:rStyle w:val="af2"/>
            <w:noProof/>
          </w:rPr>
          <w:t>16.2.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在层中绘制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75" w:history="1">
        <w:r w:rsidRPr="00E57093">
          <w:rPr>
            <w:rStyle w:val="af2"/>
            <w:noProof/>
          </w:rPr>
          <w:t>16.2.1.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Content</w:t>
        </w:r>
        <w:r w:rsidRPr="00E57093">
          <w:rPr>
            <w:rStyle w:val="af2"/>
            <w:rFonts w:hint="eastAsia"/>
            <w:noProof/>
          </w:rPr>
          <w:t>尺寸调整和定位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76" w:history="1">
        <w:r w:rsidRPr="00E57093">
          <w:rPr>
            <w:rStyle w:val="af2"/>
            <w:noProof/>
          </w:rPr>
          <w:t>16.2.2.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层的绘制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77" w:history="1">
        <w:r w:rsidRPr="00E57093">
          <w:rPr>
            <w:rStyle w:val="af2"/>
            <w:noProof/>
          </w:rPr>
          <w:t>16.3.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转场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78" w:history="1">
        <w:r w:rsidRPr="00E57093">
          <w:rPr>
            <w:rStyle w:val="af2"/>
            <w:noProof/>
          </w:rPr>
          <w:t>16.3.1.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Depth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79" w:history="1">
        <w:r w:rsidRPr="00E57093">
          <w:rPr>
            <w:rStyle w:val="af2"/>
            <w:noProof/>
          </w:rPr>
          <w:t>16.4.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阴影、边界及其它相关内容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80" w:history="1">
        <w:r w:rsidRPr="00E57093">
          <w:rPr>
            <w:rStyle w:val="af2"/>
            <w:noProof/>
          </w:rPr>
          <w:t>16.5.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层的效率</w:t>
        </w:r>
        <w:r w:rsidRPr="00E57093">
          <w:rPr>
            <w:rStyle w:val="af2"/>
            <w:noProof/>
          </w:rPr>
          <w:t>(</w:t>
        </w:r>
        <w:r w:rsidRPr="00E57093">
          <w:rPr>
            <w:rStyle w:val="af2"/>
            <w:rFonts w:hint="eastAsia"/>
            <w:noProof/>
          </w:rPr>
          <w:t>还是功能？</w:t>
        </w:r>
        <w:r w:rsidRPr="00E57093">
          <w:rPr>
            <w:rStyle w:val="af2"/>
            <w:noProof/>
          </w:rPr>
          <w:t>)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81" w:history="1">
        <w:r w:rsidRPr="00E57093">
          <w:rPr>
            <w:rStyle w:val="af2"/>
            <w:noProof/>
          </w:rPr>
          <w:t>16.6.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层和键值编码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082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17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动画</w:t>
        </w:r>
        <w:r w:rsidRPr="00E57093">
          <w:rPr>
            <w:rStyle w:val="af2"/>
            <w:noProof/>
          </w:rPr>
          <w:t>(Animation)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83" w:history="1">
        <w:r w:rsidRPr="00E57093">
          <w:rPr>
            <w:rStyle w:val="af2"/>
            <w:noProof/>
          </w:rPr>
          <w:t>17.0.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绘制、动画和线程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84" w:history="1">
        <w:r w:rsidRPr="00E57093">
          <w:rPr>
            <w:rStyle w:val="af2"/>
            <w:noProof/>
          </w:rPr>
          <w:t>17.1.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UIImageView</w:t>
        </w:r>
        <w:r w:rsidRPr="00E57093">
          <w:rPr>
            <w:rStyle w:val="af2"/>
            <w:rFonts w:hint="eastAsia"/>
            <w:noProof/>
          </w:rPr>
          <w:t>和</w:t>
        </w:r>
        <w:r w:rsidRPr="00E57093">
          <w:rPr>
            <w:rStyle w:val="af2"/>
            <w:noProof/>
          </w:rPr>
          <w:t>UIImage</w:t>
        </w:r>
        <w:r w:rsidRPr="00E57093">
          <w:rPr>
            <w:rStyle w:val="af2"/>
            <w:rFonts w:hint="eastAsia"/>
            <w:noProof/>
          </w:rPr>
          <w:t>动画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85" w:history="1">
        <w:r w:rsidRPr="00E57093">
          <w:rPr>
            <w:rStyle w:val="af2"/>
            <w:noProof/>
          </w:rPr>
          <w:t>17.2.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视图</w:t>
        </w:r>
        <w:r w:rsidRPr="00E57093">
          <w:rPr>
            <w:rStyle w:val="af2"/>
            <w:noProof/>
          </w:rPr>
          <w:t>(View)</w:t>
        </w:r>
        <w:r w:rsidRPr="00E57093">
          <w:rPr>
            <w:rStyle w:val="af2"/>
            <w:rFonts w:hint="eastAsia"/>
            <w:noProof/>
          </w:rPr>
          <w:t>动画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86" w:history="1">
        <w:r w:rsidRPr="00E57093">
          <w:rPr>
            <w:rStyle w:val="af2"/>
            <w:noProof/>
          </w:rPr>
          <w:t>17.2.1.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动画块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87" w:history="1">
        <w:r w:rsidRPr="00E57093">
          <w:rPr>
            <w:rStyle w:val="af2"/>
            <w:noProof/>
          </w:rPr>
          <w:t>17.2.2.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修改动画块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88" w:history="1">
        <w:r w:rsidRPr="00E57093">
          <w:rPr>
            <w:rStyle w:val="af2"/>
            <w:noProof/>
          </w:rPr>
          <w:t>17.2.3.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动画过渡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89" w:history="1">
        <w:r w:rsidRPr="00E57093">
          <w:rPr>
            <w:rStyle w:val="af2"/>
            <w:noProof/>
          </w:rPr>
          <w:t>17.2.4.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基于块的视图动画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90" w:history="1">
        <w:r w:rsidRPr="00E57093">
          <w:rPr>
            <w:rStyle w:val="af2"/>
            <w:noProof/>
          </w:rPr>
          <w:t>17.3.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层动画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91" w:history="1">
        <w:r w:rsidRPr="00E57093">
          <w:rPr>
            <w:rStyle w:val="af2"/>
            <w:noProof/>
          </w:rPr>
          <w:t>17.3.1.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动画事物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92" w:history="1">
        <w:r w:rsidRPr="00E57093">
          <w:rPr>
            <w:rStyle w:val="af2"/>
            <w:noProof/>
          </w:rPr>
          <w:t>17.3.2.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Media</w:t>
        </w:r>
        <w:r w:rsidRPr="00E57093">
          <w:rPr>
            <w:rStyle w:val="af2"/>
            <w:rFonts w:hint="eastAsia"/>
            <w:noProof/>
          </w:rPr>
          <w:t>定时方法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093" w:history="1">
        <w:r w:rsidRPr="00E57093">
          <w:rPr>
            <w:rStyle w:val="af2"/>
            <w:noProof/>
          </w:rPr>
          <w:t>17.4.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Core</w:t>
        </w:r>
        <w:r w:rsidRPr="00E57093">
          <w:rPr>
            <w:rStyle w:val="af2"/>
            <w:rFonts w:hint="eastAsia"/>
            <w:noProof/>
          </w:rPr>
          <w:t>动画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94" w:history="1">
        <w:r w:rsidRPr="00E57093">
          <w:rPr>
            <w:rStyle w:val="af2"/>
            <w:noProof/>
            <w:kern w:val="0"/>
          </w:rPr>
          <w:t>17.4.1.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CABasicAnimation</w:t>
        </w:r>
        <w:r w:rsidRPr="00E57093">
          <w:rPr>
            <w:rStyle w:val="af2"/>
            <w:rFonts w:hint="eastAsia"/>
            <w:noProof/>
            <w:kern w:val="0"/>
          </w:rPr>
          <w:t>和它的继承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95" w:history="1">
        <w:r w:rsidRPr="00E57093">
          <w:rPr>
            <w:rStyle w:val="af2"/>
            <w:noProof/>
            <w:kern w:val="0"/>
          </w:rPr>
          <w:t>17.4.2.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使用</w:t>
        </w:r>
        <w:r w:rsidRPr="00E57093">
          <w:rPr>
            <w:rStyle w:val="af2"/>
            <w:noProof/>
            <w:kern w:val="0"/>
          </w:rPr>
          <w:t>CABasicAnimation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96" w:history="1">
        <w:r w:rsidRPr="00E57093">
          <w:rPr>
            <w:rStyle w:val="af2"/>
            <w:noProof/>
          </w:rPr>
          <w:t>17.4.3.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关键帧</w:t>
        </w:r>
        <w:r w:rsidRPr="00E57093">
          <w:rPr>
            <w:rStyle w:val="af2"/>
            <w:noProof/>
          </w:rPr>
          <w:t>(keyframe)</w:t>
        </w:r>
        <w:r w:rsidRPr="00E57093">
          <w:rPr>
            <w:rStyle w:val="af2"/>
            <w:rFonts w:hint="eastAsia"/>
            <w:noProof/>
          </w:rPr>
          <w:t>动画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97" w:history="1">
        <w:r w:rsidRPr="00E57093">
          <w:rPr>
            <w:rStyle w:val="af2"/>
            <w:noProof/>
          </w:rPr>
          <w:t>17.4.4.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让一个属性可动画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98" w:history="1">
        <w:r w:rsidRPr="00E57093">
          <w:rPr>
            <w:rStyle w:val="af2"/>
            <w:noProof/>
          </w:rPr>
          <w:t>17.4.5.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群组动画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099" w:history="1">
        <w:r w:rsidRPr="00E57093">
          <w:rPr>
            <w:rStyle w:val="af2"/>
            <w:noProof/>
          </w:rPr>
          <w:t>17.4.6.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过渡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00" w:history="1">
        <w:r w:rsidRPr="00E57093">
          <w:rPr>
            <w:rStyle w:val="af2"/>
            <w:noProof/>
          </w:rPr>
          <w:t>17.4.7.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动画列表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01" w:history="1">
        <w:r w:rsidRPr="00E57093">
          <w:rPr>
            <w:rStyle w:val="af2"/>
            <w:noProof/>
          </w:rPr>
          <w:t>17.5.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动画和自动布局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02" w:history="1">
        <w:r w:rsidRPr="00E57093">
          <w:rPr>
            <w:rStyle w:val="af2"/>
            <w:noProof/>
          </w:rPr>
          <w:t>17.6.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动作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03" w:history="1">
        <w:r w:rsidRPr="00E57093">
          <w:rPr>
            <w:rStyle w:val="af2"/>
            <w:noProof/>
          </w:rPr>
          <w:t>17.6.1.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什么是动作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04" w:history="1">
        <w:r w:rsidRPr="00E57093">
          <w:rPr>
            <w:rStyle w:val="af2"/>
            <w:noProof/>
          </w:rPr>
          <w:t>17.6.2.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动作查找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05" w:history="1">
        <w:r w:rsidRPr="00E57093">
          <w:rPr>
            <w:rStyle w:val="af2"/>
            <w:noProof/>
            <w:kern w:val="0"/>
          </w:rPr>
          <w:t>17.6.3.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Hooking Into the Action Search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06" w:history="1">
        <w:r w:rsidRPr="00E57093">
          <w:rPr>
            <w:rStyle w:val="af2"/>
            <w:noProof/>
            <w:kern w:val="0"/>
          </w:rPr>
          <w:t>17.6.4.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Nonproperty Actions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07" w:history="1">
        <w:r w:rsidRPr="00E57093">
          <w:rPr>
            <w:rStyle w:val="af2"/>
            <w:noProof/>
            <w:kern w:val="0"/>
          </w:rPr>
          <w:t>17.7.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Emitter</w:t>
        </w:r>
        <w:r w:rsidRPr="00E57093">
          <w:rPr>
            <w:rStyle w:val="af2"/>
            <w:rFonts w:hint="eastAsia"/>
            <w:noProof/>
            <w:kern w:val="0"/>
          </w:rPr>
          <w:t>层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08" w:history="1">
        <w:r w:rsidRPr="00E57093">
          <w:rPr>
            <w:rStyle w:val="af2"/>
            <w:noProof/>
          </w:rPr>
          <w:t>17.8.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CIFilter</w:t>
        </w:r>
        <w:r w:rsidRPr="00E57093">
          <w:rPr>
            <w:rStyle w:val="af2"/>
            <w:rFonts w:hint="eastAsia"/>
            <w:noProof/>
          </w:rPr>
          <w:t>过渡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109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18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触摸</w:t>
        </w:r>
        <w:r w:rsidRPr="00E57093">
          <w:rPr>
            <w:rStyle w:val="af2"/>
            <w:noProof/>
          </w:rPr>
          <w:t>(Touch)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10" w:history="1">
        <w:r w:rsidRPr="00E57093">
          <w:rPr>
            <w:rStyle w:val="af2"/>
            <w:noProof/>
          </w:rPr>
          <w:t>18.0.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触摸事件和视图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11" w:history="1">
        <w:r w:rsidRPr="00E57093">
          <w:rPr>
            <w:rStyle w:val="af2"/>
            <w:noProof/>
          </w:rPr>
          <w:t>18.1.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接收触摸事件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12" w:history="1">
        <w:r w:rsidRPr="00E57093">
          <w:rPr>
            <w:rStyle w:val="af2"/>
            <w:noProof/>
          </w:rPr>
          <w:t>18.2.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限制触摸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13" w:history="1">
        <w:r w:rsidRPr="00E57093">
          <w:rPr>
            <w:rStyle w:val="af2"/>
            <w:noProof/>
          </w:rPr>
          <w:t>18.3.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解释触摸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14" w:history="1">
        <w:r w:rsidRPr="00E57093">
          <w:rPr>
            <w:rStyle w:val="af2"/>
            <w:noProof/>
          </w:rPr>
          <w:t>18.4.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手势识别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15" w:history="1">
        <w:r w:rsidRPr="00E57093">
          <w:rPr>
            <w:rStyle w:val="af2"/>
            <w:noProof/>
          </w:rPr>
          <w:t>18.5.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触摸发起</w:t>
        </w:r>
        <w:r w:rsidRPr="00E57093">
          <w:rPr>
            <w:rStyle w:val="af2"/>
            <w:noProof/>
          </w:rPr>
          <w:t>?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16" w:history="1">
        <w:r w:rsidRPr="00E57093">
          <w:rPr>
            <w:rStyle w:val="af2"/>
            <w:noProof/>
          </w:rPr>
          <w:t>18.5.1.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Hit-Testing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17" w:history="1">
        <w:r w:rsidRPr="00E57093">
          <w:rPr>
            <w:rStyle w:val="af2"/>
            <w:noProof/>
          </w:rPr>
          <w:t>18.5.2.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初始化触摸事件的发起</w:t>
        </w:r>
        <w:r w:rsidRPr="00E57093">
          <w:rPr>
            <w:rStyle w:val="af2"/>
            <w:noProof/>
          </w:rPr>
          <w:t>?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18" w:history="1">
        <w:r w:rsidRPr="00E57093">
          <w:rPr>
            <w:rStyle w:val="af2"/>
            <w:noProof/>
          </w:rPr>
          <w:t>18.5.3.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手势识别和视图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19" w:history="1">
        <w:r w:rsidRPr="00E57093">
          <w:rPr>
            <w:rStyle w:val="af2"/>
            <w:noProof/>
          </w:rPr>
          <w:t>18.5.4.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排除触摸的逻辑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20" w:history="1">
        <w:r w:rsidRPr="00E57093">
          <w:rPr>
            <w:rStyle w:val="af2"/>
            <w:noProof/>
          </w:rPr>
          <w:t>18.5.5.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识别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21" w:history="1">
        <w:r w:rsidRPr="00E57093">
          <w:rPr>
            <w:rStyle w:val="af2"/>
            <w:noProof/>
          </w:rPr>
          <w:t>18.5.6.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触摸和响应链</w:t>
        </w:r>
      </w:hyperlink>
    </w:p>
    <w:p w:rsidR="00A576B4" w:rsidRDefault="00A576B4" w:rsidP="00A576B4">
      <w:pPr>
        <w:pStyle w:val="10"/>
        <w:tabs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122" w:history="1">
        <w:r w:rsidRPr="00E57093">
          <w:rPr>
            <w:rStyle w:val="af2"/>
            <w:rFonts w:hint="eastAsia"/>
            <w:noProof/>
          </w:rPr>
          <w:t>第五部分</w:t>
        </w:r>
        <w:r w:rsidRPr="00E57093">
          <w:rPr>
            <w:rStyle w:val="af2"/>
            <w:noProof/>
          </w:rPr>
          <w:t xml:space="preserve"> </w:t>
        </w:r>
        <w:r w:rsidRPr="00E57093">
          <w:rPr>
            <w:rStyle w:val="af2"/>
            <w:rFonts w:hint="eastAsia"/>
            <w:noProof/>
          </w:rPr>
          <w:t>界面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123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19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视图控制器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24" w:history="1">
        <w:r w:rsidRPr="00E57093">
          <w:rPr>
            <w:rStyle w:val="af2"/>
            <w:noProof/>
          </w:rPr>
          <w:t>19.0.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视图控制器的层级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25" w:history="1">
        <w:r w:rsidRPr="00E57093">
          <w:rPr>
            <w:rStyle w:val="af2"/>
            <w:noProof/>
          </w:rPr>
          <w:t>19.1.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视图控制器和视图的构造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26" w:history="1">
        <w:r w:rsidRPr="00E57093">
          <w:rPr>
            <w:rStyle w:val="af2"/>
            <w:noProof/>
          </w:rPr>
          <w:t>19.1.1.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手动视图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27" w:history="1">
        <w:r w:rsidRPr="00E57093">
          <w:rPr>
            <w:rStyle w:val="af2"/>
            <w:noProof/>
          </w:rPr>
          <w:t>19.1.2.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自动视图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28" w:history="1">
        <w:r w:rsidRPr="00E57093">
          <w:rPr>
            <w:rStyle w:val="af2"/>
            <w:noProof/>
          </w:rPr>
          <w:t>19.1.3.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Nib</w:t>
        </w:r>
        <w:r w:rsidRPr="00E57093">
          <w:rPr>
            <w:rStyle w:val="af2"/>
            <w:rFonts w:hint="eastAsia"/>
            <w:noProof/>
          </w:rPr>
          <w:t>中的视图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29" w:history="1">
        <w:r w:rsidRPr="00E57093">
          <w:rPr>
            <w:rStyle w:val="af2"/>
            <w:noProof/>
          </w:rPr>
          <w:t>19.1.4.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 xml:space="preserve">Nib – </w:t>
        </w:r>
        <w:r w:rsidRPr="00E57093">
          <w:rPr>
            <w:rStyle w:val="af2"/>
            <w:rFonts w:hint="eastAsia"/>
            <w:noProof/>
          </w:rPr>
          <w:t>实例化视图控制器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30" w:history="1">
        <w:r w:rsidRPr="00E57093">
          <w:rPr>
            <w:rStyle w:val="af2"/>
            <w:noProof/>
          </w:rPr>
          <w:t>19.1.5.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 xml:space="preserve">Storyboard – </w:t>
        </w:r>
        <w:r w:rsidRPr="00E57093">
          <w:rPr>
            <w:rStyle w:val="af2"/>
            <w:rFonts w:hint="eastAsia"/>
            <w:noProof/>
          </w:rPr>
          <w:t>实例化视图控制器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31" w:history="1">
        <w:r w:rsidRPr="00E57093">
          <w:rPr>
            <w:rStyle w:val="af2"/>
            <w:noProof/>
          </w:rPr>
          <w:t>19.2.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旋转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32" w:history="1">
        <w:r w:rsidRPr="00E57093">
          <w:rPr>
            <w:rStyle w:val="af2"/>
            <w:noProof/>
          </w:rPr>
          <w:t>19.2.1.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旋转和布局事件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33" w:history="1">
        <w:r w:rsidRPr="00E57093">
          <w:rPr>
            <w:rStyle w:val="af2"/>
            <w:noProof/>
          </w:rPr>
          <w:t>19.2.2.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初始方向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34" w:history="1">
        <w:r w:rsidRPr="00E57093">
          <w:rPr>
            <w:rStyle w:val="af2"/>
            <w:noProof/>
          </w:rPr>
          <w:t>19.3.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显示一个视图控制器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35" w:history="1">
        <w:r w:rsidRPr="00E57093">
          <w:rPr>
            <w:rStyle w:val="af2"/>
            <w:noProof/>
          </w:rPr>
          <w:t>19.3.1.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显示一个视图动画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36" w:history="1">
        <w:r w:rsidRPr="00E57093">
          <w:rPr>
            <w:rStyle w:val="af2"/>
            <w:noProof/>
          </w:rPr>
          <w:t>19.3.2.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显示的风格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37" w:history="1">
        <w:r w:rsidRPr="00E57093">
          <w:rPr>
            <w:rStyle w:val="af2"/>
            <w:noProof/>
          </w:rPr>
          <w:t>19.3.3.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视图的旋转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38" w:history="1">
        <w:r w:rsidRPr="00E57093">
          <w:rPr>
            <w:rStyle w:val="af2"/>
            <w:noProof/>
          </w:rPr>
          <w:t>19.3.4.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根据旋转显示视图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39" w:history="1">
        <w:r w:rsidRPr="00E57093">
          <w:rPr>
            <w:rStyle w:val="af2"/>
            <w:noProof/>
          </w:rPr>
          <w:t>19.4.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Tab Bar</w:t>
        </w:r>
        <w:r w:rsidRPr="00E57093">
          <w:rPr>
            <w:rStyle w:val="af2"/>
            <w:rFonts w:hint="eastAsia"/>
            <w:noProof/>
          </w:rPr>
          <w:t>控制器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40" w:history="1">
        <w:r w:rsidRPr="00E57093">
          <w:rPr>
            <w:rStyle w:val="af2"/>
            <w:noProof/>
          </w:rPr>
          <w:t>19.4.1.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Tab Bar</w:t>
        </w:r>
        <w:r w:rsidRPr="00E57093">
          <w:rPr>
            <w:rStyle w:val="af2"/>
            <w:rFonts w:hint="eastAsia"/>
            <w:noProof/>
          </w:rPr>
          <w:t>项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41" w:history="1">
        <w:r w:rsidRPr="00E57093">
          <w:rPr>
            <w:rStyle w:val="af2"/>
            <w:noProof/>
          </w:rPr>
          <w:t>19.4.2.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配置一个</w:t>
        </w:r>
        <w:r w:rsidRPr="00E57093">
          <w:rPr>
            <w:rStyle w:val="af2"/>
            <w:noProof/>
          </w:rPr>
          <w:t>Tab Bar</w:t>
        </w:r>
        <w:r w:rsidRPr="00E57093">
          <w:rPr>
            <w:rStyle w:val="af2"/>
            <w:rFonts w:hint="eastAsia"/>
            <w:noProof/>
          </w:rPr>
          <w:t>控制器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42" w:history="1">
        <w:r w:rsidRPr="00E57093">
          <w:rPr>
            <w:rStyle w:val="af2"/>
            <w:noProof/>
          </w:rPr>
          <w:t>19.5.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导航控制器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43" w:history="1">
        <w:r w:rsidRPr="00E57093">
          <w:rPr>
            <w:rStyle w:val="af2"/>
            <w:noProof/>
          </w:rPr>
          <w:t>19.5.1.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Bar</w:t>
        </w:r>
        <w:r w:rsidRPr="00E57093">
          <w:rPr>
            <w:rStyle w:val="af2"/>
            <w:rFonts w:hint="eastAsia"/>
            <w:noProof/>
          </w:rPr>
          <w:t>按钮项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44" w:history="1">
        <w:r w:rsidRPr="00E57093">
          <w:rPr>
            <w:rStyle w:val="af2"/>
            <w:noProof/>
          </w:rPr>
          <w:t>19.5.2.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导航项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45" w:history="1">
        <w:r w:rsidRPr="00E57093">
          <w:rPr>
            <w:rStyle w:val="af2"/>
            <w:noProof/>
          </w:rPr>
          <w:t>19.5.3.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ToolBar</w:t>
        </w:r>
        <w:r w:rsidRPr="00E57093">
          <w:rPr>
            <w:rStyle w:val="af2"/>
            <w:rFonts w:hint="eastAsia"/>
            <w:noProof/>
          </w:rPr>
          <w:t>项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46" w:history="1">
        <w:r w:rsidRPr="00E57093">
          <w:rPr>
            <w:rStyle w:val="af2"/>
            <w:noProof/>
          </w:rPr>
          <w:t>19.5.4.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配置一个导航控制器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47" w:history="1">
        <w:r w:rsidRPr="00E57093">
          <w:rPr>
            <w:rStyle w:val="af2"/>
            <w:noProof/>
          </w:rPr>
          <w:t>19.6.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页面视图控制器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48" w:history="1">
        <w:r w:rsidRPr="00E57093">
          <w:rPr>
            <w:rStyle w:val="af2"/>
            <w:noProof/>
          </w:rPr>
          <w:t>19.7.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视图控制器容器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49" w:history="1">
        <w:r w:rsidRPr="00E57093">
          <w:rPr>
            <w:rStyle w:val="af2"/>
            <w:noProof/>
          </w:rPr>
          <w:t>19.8.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Storyboard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50" w:history="1">
        <w:r w:rsidRPr="00E57093">
          <w:rPr>
            <w:rStyle w:val="af2"/>
            <w:noProof/>
            <w:kern w:val="0"/>
          </w:rPr>
          <w:t>19.8.1.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Segues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51" w:history="1">
        <w:r w:rsidRPr="00E57093">
          <w:rPr>
            <w:rStyle w:val="af2"/>
            <w:noProof/>
            <w:kern w:val="0"/>
          </w:rPr>
          <w:t>19.8.2.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Unwind Segues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52" w:history="1">
        <w:r w:rsidRPr="00E57093">
          <w:rPr>
            <w:rStyle w:val="af2"/>
            <w:noProof/>
          </w:rPr>
          <w:t>19.8.3.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Storyboard</w:t>
        </w:r>
        <w:r w:rsidRPr="00E57093">
          <w:rPr>
            <w:rStyle w:val="af2"/>
            <w:rFonts w:hint="eastAsia"/>
            <w:noProof/>
          </w:rPr>
          <w:t>和定制容器视图控制器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53" w:history="1">
        <w:r w:rsidRPr="00E57093">
          <w:rPr>
            <w:rStyle w:val="af2"/>
            <w:noProof/>
          </w:rPr>
          <w:t>19.9.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视图控制器的周期事件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54" w:history="1">
        <w:r w:rsidRPr="00E57093">
          <w:rPr>
            <w:rStyle w:val="af2"/>
            <w:noProof/>
          </w:rPr>
          <w:t>19.10.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视图控制器的内存管理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55" w:history="1">
        <w:r w:rsidRPr="00E57093">
          <w:rPr>
            <w:rStyle w:val="af2"/>
            <w:noProof/>
          </w:rPr>
          <w:t>19.11.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状态恢复</w:t>
        </w:r>
      </w:hyperlink>
    </w:p>
    <w:p w:rsidR="00A576B4" w:rsidRDefault="00A576B4" w:rsidP="00A576B4">
      <w:pPr>
        <w:pStyle w:val="30"/>
        <w:tabs>
          <w:tab w:val="left" w:pos="192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56" w:history="1">
        <w:r w:rsidRPr="00E57093">
          <w:rPr>
            <w:rStyle w:val="af2"/>
            <w:noProof/>
            <w:kern w:val="0"/>
          </w:rPr>
          <w:t>19.11.1.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Participating in State Restoration</w:t>
        </w:r>
      </w:hyperlink>
    </w:p>
    <w:p w:rsidR="00A576B4" w:rsidRDefault="00A576B4" w:rsidP="00A576B4">
      <w:pPr>
        <w:pStyle w:val="30"/>
        <w:tabs>
          <w:tab w:val="left" w:pos="192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57" w:history="1">
        <w:r w:rsidRPr="00E57093">
          <w:rPr>
            <w:rStyle w:val="af2"/>
            <w:noProof/>
          </w:rPr>
          <w:t>19.11.2.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ID</w:t>
        </w:r>
        <w:r w:rsidRPr="00E57093">
          <w:rPr>
            <w:rStyle w:val="af2"/>
            <w:rFonts w:hint="eastAsia"/>
            <w:noProof/>
          </w:rPr>
          <w:t>和</w:t>
        </w:r>
        <w:r w:rsidRPr="00E57093">
          <w:rPr>
            <w:rStyle w:val="af2"/>
            <w:noProof/>
          </w:rPr>
          <w:t>Class</w:t>
        </w:r>
        <w:r w:rsidRPr="00E57093">
          <w:rPr>
            <w:rStyle w:val="af2"/>
            <w:rFonts w:hint="eastAsia"/>
            <w:noProof/>
          </w:rPr>
          <w:t>恢复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158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20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滚动视图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59" w:history="1">
        <w:r w:rsidRPr="00E57093">
          <w:rPr>
            <w:rStyle w:val="af2"/>
            <w:noProof/>
          </w:rPr>
          <w:t>20.0.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创建一个滚动视图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60" w:history="1">
        <w:r w:rsidRPr="00E57093">
          <w:rPr>
            <w:rStyle w:val="af2"/>
            <w:noProof/>
          </w:rPr>
          <w:t>20.1.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滚动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61" w:history="1">
        <w:r w:rsidRPr="00E57093">
          <w:rPr>
            <w:rStyle w:val="af2"/>
            <w:noProof/>
          </w:rPr>
          <w:t>20.1.1.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分页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62" w:history="1">
        <w:r w:rsidRPr="00E57093">
          <w:rPr>
            <w:rStyle w:val="af2"/>
            <w:noProof/>
          </w:rPr>
          <w:t>20.1.2.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磁贴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63" w:history="1">
        <w:r w:rsidRPr="00E57093">
          <w:rPr>
            <w:rStyle w:val="af2"/>
            <w:noProof/>
          </w:rPr>
          <w:t>20.2.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缩放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64" w:history="1">
        <w:r w:rsidRPr="00E57093">
          <w:rPr>
            <w:rStyle w:val="af2"/>
            <w:noProof/>
          </w:rPr>
          <w:t>20.2.1.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滚动视图</w:t>
        </w:r>
        <w:r w:rsidRPr="00E57093">
          <w:rPr>
            <w:rStyle w:val="af2"/>
            <w:noProof/>
          </w:rPr>
          <w:t>delegate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65" w:history="1">
        <w:r w:rsidRPr="00E57093">
          <w:rPr>
            <w:rStyle w:val="af2"/>
            <w:noProof/>
          </w:rPr>
          <w:t>20.2.2.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滚动视图触摸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66" w:history="1">
        <w:r w:rsidRPr="00E57093">
          <w:rPr>
            <w:rStyle w:val="af2"/>
            <w:noProof/>
          </w:rPr>
          <w:t>20.2.3.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滚动视图的性能</w:t>
        </w:r>
      </w:hyperlink>
    </w:p>
    <w:p w:rsidR="00A576B4" w:rsidRDefault="00A576B4" w:rsidP="00A576B4">
      <w:pPr>
        <w:pStyle w:val="10"/>
        <w:tabs>
          <w:tab w:val="left" w:pos="168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167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21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Table View</w:t>
        </w:r>
        <w:r w:rsidRPr="00E57093">
          <w:rPr>
            <w:rStyle w:val="af2"/>
            <w:rFonts w:hint="eastAsia"/>
            <w:noProof/>
          </w:rPr>
          <w:t>和</w:t>
        </w:r>
        <w:r w:rsidRPr="00E57093">
          <w:rPr>
            <w:rStyle w:val="af2"/>
            <w:noProof/>
          </w:rPr>
          <w:t>Collection View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68" w:history="1">
        <w:r w:rsidRPr="00E57093">
          <w:rPr>
            <w:rStyle w:val="af2"/>
            <w:noProof/>
          </w:rPr>
          <w:t>21.0.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Table View Cell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69" w:history="1">
        <w:r w:rsidRPr="00E57093">
          <w:rPr>
            <w:rStyle w:val="af2"/>
            <w:noProof/>
          </w:rPr>
          <w:t>21.0.1.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内置的</w:t>
        </w:r>
        <w:r w:rsidRPr="00E57093">
          <w:rPr>
            <w:rStyle w:val="af2"/>
            <w:noProof/>
          </w:rPr>
          <w:t>cell</w:t>
        </w:r>
        <w:r w:rsidRPr="00E57093">
          <w:rPr>
            <w:rStyle w:val="af2"/>
            <w:rFonts w:hint="eastAsia"/>
            <w:noProof/>
          </w:rPr>
          <w:t>风格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70" w:history="1">
        <w:r w:rsidRPr="00E57093">
          <w:rPr>
            <w:rStyle w:val="af2"/>
            <w:noProof/>
          </w:rPr>
          <w:t>21.0.2.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注册一个</w:t>
        </w:r>
        <w:r w:rsidRPr="00E57093">
          <w:rPr>
            <w:rStyle w:val="af2"/>
            <w:noProof/>
          </w:rPr>
          <w:t>Cell</w:t>
        </w:r>
        <w:r w:rsidRPr="00E57093">
          <w:rPr>
            <w:rStyle w:val="af2"/>
            <w:rFonts w:hint="eastAsia"/>
            <w:noProof/>
          </w:rPr>
          <w:t>类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71" w:history="1">
        <w:r w:rsidRPr="00E57093">
          <w:rPr>
            <w:rStyle w:val="af2"/>
            <w:noProof/>
          </w:rPr>
          <w:t>21.0.3.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定制</w:t>
        </w:r>
        <w:r w:rsidRPr="00E57093">
          <w:rPr>
            <w:rStyle w:val="af2"/>
            <w:noProof/>
          </w:rPr>
          <w:t>cell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72" w:history="1">
        <w:r w:rsidRPr="00E57093">
          <w:rPr>
            <w:rStyle w:val="af2"/>
            <w:noProof/>
          </w:rPr>
          <w:t>21.1.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Table View</w:t>
        </w:r>
        <w:r w:rsidRPr="00E57093">
          <w:rPr>
            <w:rStyle w:val="af2"/>
            <w:rFonts w:hint="eastAsia"/>
            <w:noProof/>
          </w:rPr>
          <w:t>数据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73" w:history="1">
        <w:r w:rsidRPr="00E57093">
          <w:rPr>
            <w:rStyle w:val="af2"/>
            <w:noProof/>
          </w:rPr>
          <w:t>21.1.1.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三个重要的问题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74" w:history="1">
        <w:r w:rsidRPr="00E57093">
          <w:rPr>
            <w:rStyle w:val="af2"/>
            <w:noProof/>
          </w:rPr>
          <w:t>21.1.2.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Table View Section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75" w:history="1">
        <w:r w:rsidRPr="00E57093">
          <w:rPr>
            <w:rStyle w:val="af2"/>
            <w:noProof/>
          </w:rPr>
          <w:t>21.1.3.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刷新</w:t>
        </w:r>
        <w:r w:rsidRPr="00E57093">
          <w:rPr>
            <w:rStyle w:val="af2"/>
            <w:noProof/>
          </w:rPr>
          <w:t>Table View</w:t>
        </w:r>
        <w:r w:rsidRPr="00E57093">
          <w:rPr>
            <w:rStyle w:val="af2"/>
            <w:rFonts w:hint="eastAsia"/>
            <w:noProof/>
          </w:rPr>
          <w:t>数据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76" w:history="1">
        <w:r w:rsidRPr="00E57093">
          <w:rPr>
            <w:rStyle w:val="af2"/>
            <w:noProof/>
          </w:rPr>
          <w:t>21.1.4.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行高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77" w:history="1">
        <w:r w:rsidRPr="00E57093">
          <w:rPr>
            <w:rStyle w:val="af2"/>
            <w:noProof/>
          </w:rPr>
          <w:t>21.2.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Table View</w:t>
        </w:r>
        <w:r w:rsidRPr="00E57093">
          <w:rPr>
            <w:rStyle w:val="af2"/>
            <w:rFonts w:hint="eastAsia"/>
            <w:noProof/>
          </w:rPr>
          <w:t>的</w:t>
        </w:r>
        <w:r w:rsidRPr="00E57093">
          <w:rPr>
            <w:rStyle w:val="af2"/>
            <w:noProof/>
          </w:rPr>
          <w:t>selection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78" w:history="1">
        <w:r w:rsidRPr="00E57093">
          <w:rPr>
            <w:rStyle w:val="af2"/>
            <w:noProof/>
          </w:rPr>
          <w:t>21.3.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Table View</w:t>
        </w:r>
        <w:r w:rsidRPr="00E57093">
          <w:rPr>
            <w:rStyle w:val="af2"/>
            <w:rFonts w:hint="eastAsia"/>
            <w:noProof/>
          </w:rPr>
          <w:t>滚动与布局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79" w:history="1">
        <w:r w:rsidRPr="00E57093">
          <w:rPr>
            <w:rStyle w:val="af2"/>
            <w:noProof/>
          </w:rPr>
          <w:t>21.4.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Table View</w:t>
        </w:r>
        <w:r w:rsidRPr="00E57093">
          <w:rPr>
            <w:rStyle w:val="af2"/>
            <w:rFonts w:hint="eastAsia"/>
            <w:noProof/>
          </w:rPr>
          <w:t>状态恢复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80" w:history="1">
        <w:r w:rsidRPr="00E57093">
          <w:rPr>
            <w:rStyle w:val="af2"/>
            <w:noProof/>
          </w:rPr>
          <w:t>21.5.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Table View</w:t>
        </w:r>
        <w:r w:rsidRPr="00E57093">
          <w:rPr>
            <w:rStyle w:val="af2"/>
            <w:rFonts w:hint="eastAsia"/>
            <w:noProof/>
          </w:rPr>
          <w:t>搜索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81" w:history="1">
        <w:r w:rsidRPr="00E57093">
          <w:rPr>
            <w:rStyle w:val="af2"/>
            <w:noProof/>
          </w:rPr>
          <w:t>21.6.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Table View</w:t>
        </w:r>
        <w:r w:rsidRPr="00E57093">
          <w:rPr>
            <w:rStyle w:val="af2"/>
            <w:rFonts w:hint="eastAsia"/>
            <w:noProof/>
          </w:rPr>
          <w:t>编辑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82" w:history="1">
        <w:r w:rsidRPr="00E57093">
          <w:rPr>
            <w:rStyle w:val="af2"/>
            <w:noProof/>
          </w:rPr>
          <w:t>21.6.1.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删除一个</w:t>
        </w:r>
        <w:r w:rsidRPr="00E57093">
          <w:rPr>
            <w:rStyle w:val="af2"/>
            <w:noProof/>
          </w:rPr>
          <w:t>Table</w:t>
        </w:r>
        <w:r w:rsidRPr="00E57093">
          <w:rPr>
            <w:rStyle w:val="af2"/>
            <w:rFonts w:hint="eastAsia"/>
            <w:noProof/>
          </w:rPr>
          <w:t>项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83" w:history="1">
        <w:r w:rsidRPr="00E57093">
          <w:rPr>
            <w:rStyle w:val="af2"/>
            <w:noProof/>
          </w:rPr>
          <w:t>21.6.2.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重新排列</w:t>
        </w:r>
        <w:r w:rsidRPr="00E57093">
          <w:rPr>
            <w:rStyle w:val="af2"/>
            <w:noProof/>
          </w:rPr>
          <w:t>Table</w:t>
        </w:r>
        <w:r w:rsidRPr="00E57093">
          <w:rPr>
            <w:rStyle w:val="af2"/>
            <w:rFonts w:hint="eastAsia"/>
            <w:noProof/>
          </w:rPr>
          <w:t>项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84" w:history="1">
        <w:r w:rsidRPr="00E57093">
          <w:rPr>
            <w:rStyle w:val="af2"/>
            <w:noProof/>
          </w:rPr>
          <w:t>21.6.3.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动态修改</w:t>
        </w:r>
        <w:r w:rsidRPr="00E57093">
          <w:rPr>
            <w:rStyle w:val="af2"/>
            <w:noProof/>
          </w:rPr>
          <w:t>Table</w:t>
        </w:r>
        <w:r w:rsidRPr="00E57093">
          <w:rPr>
            <w:rStyle w:val="af2"/>
            <w:rFonts w:hint="eastAsia"/>
            <w:noProof/>
          </w:rPr>
          <w:t>内容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85" w:history="1">
        <w:r w:rsidRPr="00E57093">
          <w:rPr>
            <w:rStyle w:val="af2"/>
            <w:noProof/>
          </w:rPr>
          <w:t>21.7.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Table View</w:t>
        </w:r>
        <w:r w:rsidRPr="00E57093">
          <w:rPr>
            <w:rStyle w:val="af2"/>
            <w:rFonts w:hint="eastAsia"/>
            <w:noProof/>
          </w:rPr>
          <w:t>菜单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86" w:history="1">
        <w:r w:rsidRPr="00E57093">
          <w:rPr>
            <w:rStyle w:val="af2"/>
            <w:noProof/>
          </w:rPr>
          <w:t>21.8.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Collection</w:t>
        </w:r>
        <w:r w:rsidRPr="00E57093">
          <w:rPr>
            <w:rStyle w:val="af2"/>
            <w:rFonts w:hint="eastAsia"/>
            <w:noProof/>
          </w:rPr>
          <w:t>视图</w:t>
        </w:r>
      </w:hyperlink>
    </w:p>
    <w:p w:rsidR="00A576B4" w:rsidRDefault="00A576B4" w:rsidP="00A576B4">
      <w:pPr>
        <w:pStyle w:val="10"/>
        <w:tabs>
          <w:tab w:val="left" w:pos="168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187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22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Popover</w:t>
        </w:r>
        <w:r w:rsidRPr="00E57093">
          <w:rPr>
            <w:rStyle w:val="af2"/>
            <w:rFonts w:hint="eastAsia"/>
            <w:noProof/>
          </w:rPr>
          <w:t>和</w:t>
        </w:r>
        <w:r w:rsidRPr="00E57093">
          <w:rPr>
            <w:rStyle w:val="af2"/>
            <w:noProof/>
          </w:rPr>
          <w:t>Split</w:t>
        </w:r>
        <w:r w:rsidRPr="00E57093">
          <w:rPr>
            <w:rStyle w:val="af2"/>
            <w:rFonts w:hint="eastAsia"/>
            <w:noProof/>
          </w:rPr>
          <w:t>视图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88" w:history="1">
        <w:r w:rsidRPr="00E57093">
          <w:rPr>
            <w:rStyle w:val="af2"/>
            <w:noProof/>
          </w:rPr>
          <w:t>22.0.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配置和现实一个</w:t>
        </w:r>
        <w:r w:rsidRPr="00E57093">
          <w:rPr>
            <w:rStyle w:val="af2"/>
            <w:noProof/>
          </w:rPr>
          <w:t>Popover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89" w:history="1">
        <w:r w:rsidRPr="00E57093">
          <w:rPr>
            <w:rStyle w:val="af2"/>
            <w:noProof/>
          </w:rPr>
          <w:t>22.1.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管理</w:t>
        </w:r>
        <w:r w:rsidRPr="00E57093">
          <w:rPr>
            <w:rStyle w:val="af2"/>
            <w:noProof/>
          </w:rPr>
          <w:t>Popover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90" w:history="1">
        <w:r w:rsidRPr="00E57093">
          <w:rPr>
            <w:rStyle w:val="af2"/>
            <w:noProof/>
          </w:rPr>
          <w:t>22.2.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隐藏</w:t>
        </w:r>
        <w:r w:rsidRPr="00E57093">
          <w:rPr>
            <w:rStyle w:val="af2"/>
            <w:noProof/>
          </w:rPr>
          <w:t>Popover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91" w:history="1">
        <w:r w:rsidRPr="00E57093">
          <w:rPr>
            <w:rStyle w:val="af2"/>
            <w:noProof/>
          </w:rPr>
          <w:t>22.3.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Popover</w:t>
        </w:r>
        <w:r w:rsidRPr="00E57093">
          <w:rPr>
            <w:rStyle w:val="af2"/>
            <w:rFonts w:hint="eastAsia"/>
            <w:noProof/>
          </w:rPr>
          <w:t>和</w:t>
        </w:r>
        <w:r w:rsidRPr="00E57093">
          <w:rPr>
            <w:rStyle w:val="af2"/>
            <w:noProof/>
          </w:rPr>
          <w:t>view</w:t>
        </w:r>
        <w:r w:rsidRPr="00E57093">
          <w:rPr>
            <w:rStyle w:val="af2"/>
            <w:rFonts w:hint="eastAsia"/>
            <w:noProof/>
          </w:rPr>
          <w:t>显示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92" w:history="1">
        <w:r w:rsidRPr="00E57093">
          <w:rPr>
            <w:rStyle w:val="af2"/>
            <w:noProof/>
          </w:rPr>
          <w:t>22.4.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Popover</w:t>
        </w:r>
        <w:r w:rsidRPr="00E57093">
          <w:rPr>
            <w:rStyle w:val="af2"/>
            <w:rFonts w:hint="eastAsia"/>
            <w:noProof/>
          </w:rPr>
          <w:t>的</w:t>
        </w:r>
        <w:r w:rsidRPr="00E57093">
          <w:rPr>
            <w:rStyle w:val="af2"/>
            <w:noProof/>
          </w:rPr>
          <w:t>segue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93" w:history="1">
        <w:r w:rsidRPr="00E57093">
          <w:rPr>
            <w:rStyle w:val="af2"/>
            <w:noProof/>
          </w:rPr>
          <w:t>22.5.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Automatic Popover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194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23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文本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95" w:history="1">
        <w:r w:rsidRPr="00E57093">
          <w:rPr>
            <w:rStyle w:val="af2"/>
            <w:noProof/>
          </w:rPr>
          <w:t>23.0.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属性字符串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96" w:history="1">
        <w:r w:rsidRPr="00E57093">
          <w:rPr>
            <w:rStyle w:val="af2"/>
            <w:noProof/>
          </w:rPr>
          <w:t>23.1.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UILable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197" w:history="1">
        <w:r w:rsidRPr="00E57093">
          <w:rPr>
            <w:rStyle w:val="af2"/>
            <w:noProof/>
          </w:rPr>
          <w:t>23.2.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UITextField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98" w:history="1">
        <w:r w:rsidRPr="00E57093">
          <w:rPr>
            <w:rStyle w:val="af2"/>
            <w:noProof/>
          </w:rPr>
          <w:t>23.2.1.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调出和隐藏键盘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199" w:history="1">
        <w:r w:rsidRPr="00E57093">
          <w:rPr>
            <w:rStyle w:val="af2"/>
            <w:noProof/>
          </w:rPr>
          <w:t>23.2.2.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键盘覆盖了文本内容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200" w:history="1">
        <w:r w:rsidRPr="00E57093">
          <w:rPr>
            <w:rStyle w:val="af2"/>
            <w:noProof/>
          </w:rPr>
          <w:t>23.2.3.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配置键盘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201" w:history="1">
        <w:r w:rsidRPr="00E57093">
          <w:rPr>
            <w:rStyle w:val="af2"/>
            <w:noProof/>
          </w:rPr>
          <w:t>23.2.4.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相关</w:t>
        </w:r>
        <w:r w:rsidRPr="00E57093">
          <w:rPr>
            <w:rStyle w:val="af2"/>
            <w:noProof/>
          </w:rPr>
          <w:t>delegate</w:t>
        </w:r>
        <w:r w:rsidRPr="00E57093">
          <w:rPr>
            <w:rStyle w:val="af2"/>
            <w:rFonts w:hint="eastAsia"/>
            <w:noProof/>
          </w:rPr>
          <w:t>和事件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202" w:history="1">
        <w:r w:rsidRPr="00E57093">
          <w:rPr>
            <w:rStyle w:val="af2"/>
            <w:noProof/>
          </w:rPr>
          <w:t>23.2.5.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文本字段菜单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03" w:history="1">
        <w:r w:rsidRPr="00E57093">
          <w:rPr>
            <w:rStyle w:val="af2"/>
            <w:noProof/>
          </w:rPr>
          <w:t>23.3.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UITextView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04" w:history="1">
        <w:r w:rsidRPr="00E57093">
          <w:rPr>
            <w:rStyle w:val="af2"/>
            <w:noProof/>
          </w:rPr>
          <w:t>23.4.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Core</w:t>
        </w:r>
        <w:r w:rsidRPr="00E57093">
          <w:rPr>
            <w:rStyle w:val="af2"/>
            <w:rFonts w:hint="eastAsia"/>
            <w:noProof/>
          </w:rPr>
          <w:t>文本</w:t>
        </w:r>
      </w:hyperlink>
    </w:p>
    <w:p w:rsidR="00A576B4" w:rsidRDefault="00A576B4" w:rsidP="00A576B4">
      <w:pPr>
        <w:pStyle w:val="10"/>
        <w:tabs>
          <w:tab w:val="left" w:pos="168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205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24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web</w:t>
        </w:r>
        <w:r w:rsidRPr="00E57093">
          <w:rPr>
            <w:rStyle w:val="af2"/>
            <w:rFonts w:hint="eastAsia"/>
            <w:noProof/>
          </w:rPr>
          <w:t>视图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06" w:history="1">
        <w:r w:rsidRPr="00E57093">
          <w:rPr>
            <w:rStyle w:val="af2"/>
            <w:noProof/>
          </w:rPr>
          <w:t>24.0.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加载</w:t>
        </w:r>
        <w:r w:rsidRPr="00E57093">
          <w:rPr>
            <w:rStyle w:val="af2"/>
            <w:noProof/>
          </w:rPr>
          <w:t>web view</w:t>
        </w:r>
        <w:r w:rsidRPr="00E57093">
          <w:rPr>
            <w:rStyle w:val="af2"/>
            <w:rFonts w:hint="eastAsia"/>
            <w:noProof/>
          </w:rPr>
          <w:t>内容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07" w:history="1">
        <w:r w:rsidRPr="00E57093">
          <w:rPr>
            <w:rStyle w:val="af2"/>
            <w:noProof/>
          </w:rPr>
          <w:t>24.1.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Web view</w:t>
        </w:r>
        <w:r w:rsidRPr="00E57093">
          <w:rPr>
            <w:rStyle w:val="af2"/>
            <w:rFonts w:hint="eastAsia"/>
            <w:noProof/>
          </w:rPr>
          <w:t>状态恢复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08" w:history="1">
        <w:r w:rsidRPr="00E57093">
          <w:rPr>
            <w:rStyle w:val="af2"/>
            <w:noProof/>
          </w:rPr>
          <w:t>24.2.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与</w:t>
        </w:r>
        <w:r w:rsidRPr="00E57093">
          <w:rPr>
            <w:rStyle w:val="af2"/>
            <w:noProof/>
          </w:rPr>
          <w:t>web view</w:t>
        </w:r>
        <w:r w:rsidRPr="00E57093">
          <w:rPr>
            <w:rStyle w:val="af2"/>
            <w:rFonts w:hint="eastAsia"/>
            <w:noProof/>
          </w:rPr>
          <w:t>通讯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209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25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控件和其它</w:t>
        </w:r>
        <w:r w:rsidRPr="00E57093">
          <w:rPr>
            <w:rStyle w:val="af2"/>
            <w:noProof/>
          </w:rPr>
          <w:t>view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10" w:history="1">
        <w:r w:rsidRPr="00E57093">
          <w:rPr>
            <w:rStyle w:val="af2"/>
            <w:noProof/>
            <w:kern w:val="0"/>
          </w:rPr>
          <w:t>25.0.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UIActivityIndicatorView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11" w:history="1">
        <w:r w:rsidRPr="00E57093">
          <w:rPr>
            <w:rStyle w:val="af2"/>
            <w:noProof/>
            <w:kern w:val="0"/>
          </w:rPr>
          <w:t>25.1.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UIProgressView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12" w:history="1">
        <w:r w:rsidRPr="00E57093">
          <w:rPr>
            <w:rStyle w:val="af2"/>
            <w:noProof/>
            <w:kern w:val="0"/>
          </w:rPr>
          <w:t>25.2.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UIPickerView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13" w:history="1">
        <w:r w:rsidRPr="00E57093">
          <w:rPr>
            <w:rStyle w:val="af2"/>
            <w:noProof/>
            <w:kern w:val="0"/>
          </w:rPr>
          <w:t>25.3.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UISearchBar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14" w:history="1">
        <w:r w:rsidRPr="00E57093">
          <w:rPr>
            <w:rStyle w:val="af2"/>
            <w:noProof/>
            <w:kern w:val="0"/>
          </w:rPr>
          <w:t>25.4.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UIControl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215" w:history="1">
        <w:r w:rsidRPr="00E57093">
          <w:rPr>
            <w:rStyle w:val="af2"/>
            <w:noProof/>
            <w:kern w:val="0"/>
          </w:rPr>
          <w:t>25.4.1.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UISwitch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216" w:history="1">
        <w:r w:rsidRPr="00E57093">
          <w:rPr>
            <w:rStyle w:val="af2"/>
            <w:noProof/>
            <w:kern w:val="0"/>
          </w:rPr>
          <w:t>25.4.2.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UIStepper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217" w:history="1">
        <w:r w:rsidRPr="00E57093">
          <w:rPr>
            <w:rStyle w:val="af2"/>
            <w:noProof/>
            <w:kern w:val="0"/>
          </w:rPr>
          <w:t>25.4.3.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UIPageControl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218" w:history="1">
        <w:r w:rsidRPr="00E57093">
          <w:rPr>
            <w:rStyle w:val="af2"/>
            <w:noProof/>
            <w:kern w:val="0"/>
          </w:rPr>
          <w:t>25.4.4.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UIDatePicker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219" w:history="1">
        <w:r w:rsidRPr="00E57093">
          <w:rPr>
            <w:rStyle w:val="af2"/>
            <w:noProof/>
            <w:kern w:val="0"/>
          </w:rPr>
          <w:t>25.4.5.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UISlider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220" w:history="1">
        <w:r w:rsidRPr="00E57093">
          <w:rPr>
            <w:rStyle w:val="af2"/>
            <w:noProof/>
            <w:kern w:val="0"/>
          </w:rPr>
          <w:t>25.4.6.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UISegmentedControl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221" w:history="1">
        <w:r w:rsidRPr="00E57093">
          <w:rPr>
            <w:rStyle w:val="af2"/>
            <w:noProof/>
            <w:kern w:val="0"/>
          </w:rPr>
          <w:t>25.4.7.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UIButton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222" w:history="1">
        <w:r w:rsidRPr="00E57093">
          <w:rPr>
            <w:rStyle w:val="af2"/>
            <w:noProof/>
            <w:kern w:val="0"/>
          </w:rPr>
          <w:t>25.4.8.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  <w:kern w:val="0"/>
          </w:rPr>
          <w:t>定制控件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23" w:history="1">
        <w:r w:rsidRPr="00E57093">
          <w:rPr>
            <w:rStyle w:val="af2"/>
            <w:noProof/>
            <w:kern w:val="0"/>
          </w:rPr>
          <w:t>25.5.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Bars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224" w:history="1">
        <w:r w:rsidRPr="00E57093">
          <w:rPr>
            <w:rStyle w:val="af2"/>
            <w:noProof/>
            <w:kern w:val="0"/>
          </w:rPr>
          <w:t>25.5.1.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UINavigationBar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225" w:history="1">
        <w:r w:rsidRPr="00E57093">
          <w:rPr>
            <w:rStyle w:val="af2"/>
            <w:noProof/>
            <w:kern w:val="0"/>
          </w:rPr>
          <w:t>25.5.2.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UIToolbar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226" w:history="1">
        <w:r w:rsidRPr="00E57093">
          <w:rPr>
            <w:rStyle w:val="af2"/>
            <w:noProof/>
          </w:rPr>
          <w:t>25.5.3.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UITabBar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27" w:history="1">
        <w:r w:rsidRPr="00E57093">
          <w:rPr>
            <w:rStyle w:val="af2"/>
            <w:noProof/>
          </w:rPr>
          <w:t>25.6.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Appearance Proxy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228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26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模态对话框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29" w:history="1">
        <w:r w:rsidRPr="00E57093">
          <w:rPr>
            <w:rStyle w:val="af2"/>
            <w:noProof/>
          </w:rPr>
          <w:t>26.0.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Alert</w:t>
        </w:r>
        <w:r w:rsidRPr="00E57093">
          <w:rPr>
            <w:rStyle w:val="af2"/>
            <w:rFonts w:hint="eastAsia"/>
            <w:noProof/>
          </w:rPr>
          <w:t>视图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30" w:history="1">
        <w:r w:rsidRPr="00E57093">
          <w:rPr>
            <w:rStyle w:val="af2"/>
            <w:noProof/>
          </w:rPr>
          <w:t>26.1.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Action Sheet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31" w:history="1">
        <w:r w:rsidRPr="00E57093">
          <w:rPr>
            <w:rStyle w:val="af2"/>
            <w:noProof/>
          </w:rPr>
          <w:t>26.2.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对话框的替代方案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32" w:history="1">
        <w:r w:rsidRPr="00E57093">
          <w:rPr>
            <w:rStyle w:val="af2"/>
            <w:noProof/>
          </w:rPr>
          <w:t>26.3.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本地通知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33" w:history="1">
        <w:r w:rsidRPr="00E57093">
          <w:rPr>
            <w:rStyle w:val="af2"/>
            <w:noProof/>
          </w:rPr>
          <w:t>26.4.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Activity</w:t>
        </w:r>
        <w:r w:rsidRPr="00E57093">
          <w:rPr>
            <w:rStyle w:val="af2"/>
            <w:rFonts w:hint="eastAsia"/>
            <w:noProof/>
          </w:rPr>
          <w:t>视图</w:t>
        </w:r>
      </w:hyperlink>
    </w:p>
    <w:p w:rsidR="00A576B4" w:rsidRDefault="00A576B4" w:rsidP="00A576B4">
      <w:pPr>
        <w:pStyle w:val="10"/>
        <w:tabs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234" w:history="1">
        <w:r w:rsidRPr="00E57093">
          <w:rPr>
            <w:rStyle w:val="af2"/>
            <w:rFonts w:hint="eastAsia"/>
            <w:noProof/>
          </w:rPr>
          <w:t>第六部分</w:t>
        </w:r>
        <w:r w:rsidRPr="00E57093">
          <w:rPr>
            <w:rStyle w:val="af2"/>
            <w:noProof/>
          </w:rPr>
          <w:t xml:space="preserve"> </w:t>
        </w:r>
        <w:r w:rsidRPr="00E57093">
          <w:rPr>
            <w:rStyle w:val="af2"/>
            <w:rFonts w:hint="eastAsia"/>
            <w:noProof/>
          </w:rPr>
          <w:t>一些</w:t>
        </w:r>
        <w:r w:rsidRPr="00E57093">
          <w:rPr>
            <w:rStyle w:val="af2"/>
            <w:noProof/>
          </w:rPr>
          <w:t>Framework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235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27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音频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36" w:history="1">
        <w:r w:rsidRPr="00E57093">
          <w:rPr>
            <w:rStyle w:val="af2"/>
            <w:noProof/>
          </w:rPr>
          <w:t>27.0.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系统声音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37" w:history="1">
        <w:r w:rsidRPr="00E57093">
          <w:rPr>
            <w:rStyle w:val="af2"/>
            <w:noProof/>
          </w:rPr>
          <w:t>27.1.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音频会话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238" w:history="1">
        <w:r w:rsidRPr="00E57093">
          <w:rPr>
            <w:rStyle w:val="af2"/>
            <w:noProof/>
          </w:rPr>
          <w:t>27.1.1.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中断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239" w:history="1">
        <w:r w:rsidRPr="00E57093">
          <w:rPr>
            <w:rStyle w:val="af2"/>
            <w:noProof/>
          </w:rPr>
          <w:t>27.1.2.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路由改变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40" w:history="1">
        <w:r w:rsidRPr="00E57093">
          <w:rPr>
            <w:rStyle w:val="af2"/>
            <w:noProof/>
          </w:rPr>
          <w:t>27.2.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音频播放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41" w:history="1">
        <w:r w:rsidRPr="00E57093">
          <w:rPr>
            <w:rStyle w:val="af2"/>
            <w:noProof/>
          </w:rPr>
          <w:t>27.3.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远程控制你的声音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42" w:history="1">
        <w:r w:rsidRPr="00E57093">
          <w:rPr>
            <w:rStyle w:val="af2"/>
            <w:noProof/>
          </w:rPr>
          <w:t>27.4.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在后台声音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43" w:history="1">
        <w:r w:rsidRPr="00E57093">
          <w:rPr>
            <w:rStyle w:val="af2"/>
            <w:noProof/>
          </w:rPr>
          <w:t>27.5.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进一步理解声音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244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28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视频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45" w:history="1">
        <w:r w:rsidRPr="00E57093">
          <w:rPr>
            <w:rStyle w:val="af2"/>
            <w:noProof/>
            <w:kern w:val="0"/>
          </w:rPr>
          <w:t>28.0.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MPMoviePlayerController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46" w:history="1">
        <w:r w:rsidRPr="00E57093">
          <w:rPr>
            <w:rStyle w:val="af2"/>
            <w:noProof/>
            <w:kern w:val="0"/>
          </w:rPr>
          <w:t>28.1.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MPMoviePlayerViewController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47" w:history="1">
        <w:r w:rsidRPr="00E57093">
          <w:rPr>
            <w:rStyle w:val="af2"/>
            <w:noProof/>
            <w:kern w:val="0"/>
          </w:rPr>
          <w:t>28.2.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UIVideoEditorController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48" w:history="1">
        <w:r w:rsidRPr="00E57093">
          <w:rPr>
            <w:rStyle w:val="af2"/>
            <w:noProof/>
          </w:rPr>
          <w:t>28.3.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AV Foundation</w:t>
        </w:r>
        <w:r w:rsidRPr="00E57093">
          <w:rPr>
            <w:rStyle w:val="af2"/>
            <w:rFonts w:hint="eastAsia"/>
            <w:noProof/>
            <w:kern w:val="0"/>
          </w:rPr>
          <w:t>视频介绍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249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29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音乐库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50" w:history="1">
        <w:r w:rsidRPr="00E57093">
          <w:rPr>
            <w:rStyle w:val="af2"/>
            <w:noProof/>
          </w:rPr>
          <w:t>29.0.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学习音乐库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51" w:history="1">
        <w:r w:rsidRPr="00E57093">
          <w:rPr>
            <w:rStyle w:val="af2"/>
            <w:noProof/>
          </w:rPr>
          <w:t>29.1.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音乐播放器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52" w:history="1">
        <w:r w:rsidRPr="00E57093">
          <w:rPr>
            <w:rStyle w:val="af2"/>
            <w:noProof/>
          </w:rPr>
          <w:t>29.2.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音乐选取器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253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30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照片库和图片的获取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54" w:history="1">
        <w:r w:rsidRPr="00E57093">
          <w:rPr>
            <w:rStyle w:val="af2"/>
            <w:noProof/>
            <w:kern w:val="0"/>
          </w:rPr>
          <w:t>30.0.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UIImagePickerController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255" w:history="1">
        <w:r w:rsidRPr="00E57093">
          <w:rPr>
            <w:rStyle w:val="af2"/>
            <w:noProof/>
          </w:rPr>
          <w:t>30.0.1.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从照片库中选取图片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256" w:history="1">
        <w:r w:rsidRPr="00E57093">
          <w:rPr>
            <w:rStyle w:val="af2"/>
            <w:noProof/>
          </w:rPr>
          <w:t>30.0.2.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使用摄像头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57" w:history="1">
        <w:r w:rsidRPr="00E57093">
          <w:rPr>
            <w:rStyle w:val="af2"/>
            <w:noProof/>
            <w:kern w:val="0"/>
          </w:rPr>
          <w:t>30.1.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  <w:kern w:val="0"/>
          </w:rPr>
          <w:t>使用</w:t>
        </w:r>
        <w:r w:rsidRPr="00E57093">
          <w:rPr>
            <w:rStyle w:val="af2"/>
            <w:noProof/>
            <w:kern w:val="0"/>
          </w:rPr>
          <w:t>AV Foundation</w:t>
        </w:r>
        <w:r w:rsidRPr="00E57093">
          <w:rPr>
            <w:rStyle w:val="af2"/>
            <w:rFonts w:hint="eastAsia"/>
            <w:noProof/>
            <w:kern w:val="0"/>
          </w:rPr>
          <w:t>获取图片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58" w:history="1">
        <w:r w:rsidRPr="00E57093">
          <w:rPr>
            <w:rStyle w:val="af2"/>
            <w:noProof/>
          </w:rPr>
          <w:t>30.2.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Assets Library Framework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259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31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通讯录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60" w:history="1">
        <w:r w:rsidRPr="00E57093">
          <w:rPr>
            <w:rStyle w:val="af2"/>
            <w:noProof/>
          </w:rPr>
          <w:t>31.0.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通讯录数据库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61" w:history="1">
        <w:r w:rsidRPr="00E57093">
          <w:rPr>
            <w:rStyle w:val="af2"/>
            <w:noProof/>
          </w:rPr>
          <w:t>31.1.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通讯录界面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262" w:history="1">
        <w:r w:rsidRPr="00E57093">
          <w:rPr>
            <w:rStyle w:val="af2"/>
            <w:noProof/>
            <w:kern w:val="0"/>
          </w:rPr>
          <w:t>31.1.1.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ABPeoplePickerNavigationController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263" w:history="1">
        <w:r w:rsidRPr="00E57093">
          <w:rPr>
            <w:rStyle w:val="af2"/>
            <w:noProof/>
            <w:kern w:val="0"/>
          </w:rPr>
          <w:t>31.1.2.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ABPersonViewController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264" w:history="1">
        <w:r w:rsidRPr="00E57093">
          <w:rPr>
            <w:rStyle w:val="af2"/>
            <w:noProof/>
            <w:kern w:val="0"/>
          </w:rPr>
          <w:t>31.1.3.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ABNewPersonViewController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265" w:history="1">
        <w:r w:rsidRPr="00E57093">
          <w:rPr>
            <w:rStyle w:val="af2"/>
            <w:noProof/>
          </w:rPr>
          <w:t>31.1.4.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ABUnknownPersonViewController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266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32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日历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67" w:history="1">
        <w:r w:rsidRPr="00E57093">
          <w:rPr>
            <w:rStyle w:val="af2"/>
            <w:noProof/>
          </w:rPr>
          <w:t>32.0.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日历数据库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68" w:history="1">
        <w:r w:rsidRPr="00E57093">
          <w:rPr>
            <w:rStyle w:val="af2"/>
            <w:noProof/>
          </w:rPr>
          <w:t>32.1.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日历界面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269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33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邮件和短消息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70" w:history="1">
        <w:r w:rsidRPr="00E57093">
          <w:rPr>
            <w:rStyle w:val="af2"/>
            <w:noProof/>
          </w:rPr>
          <w:t>33.0.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邮件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71" w:history="1">
        <w:r w:rsidRPr="00E57093">
          <w:rPr>
            <w:rStyle w:val="af2"/>
            <w:noProof/>
          </w:rPr>
          <w:t>33.1.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短消息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72" w:history="1">
        <w:r w:rsidRPr="00E57093">
          <w:rPr>
            <w:rStyle w:val="af2"/>
            <w:noProof/>
          </w:rPr>
          <w:t>33.2.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发送</w:t>
        </w:r>
        <w:r w:rsidRPr="00E57093">
          <w:rPr>
            <w:rStyle w:val="af2"/>
            <w:noProof/>
          </w:rPr>
          <w:t>Twitter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273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34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地图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74" w:history="1">
        <w:r w:rsidRPr="00E57093">
          <w:rPr>
            <w:rStyle w:val="af2"/>
            <w:noProof/>
          </w:rPr>
          <w:t>34.0.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显示一个地图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75" w:history="1">
        <w:r w:rsidRPr="00E57093">
          <w:rPr>
            <w:rStyle w:val="af2"/>
            <w:noProof/>
          </w:rPr>
          <w:t>34.1.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标注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76" w:history="1">
        <w:r w:rsidRPr="00E57093">
          <w:rPr>
            <w:rStyle w:val="af2"/>
            <w:noProof/>
          </w:rPr>
          <w:t>34.2.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Overlay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77" w:history="1">
        <w:r w:rsidRPr="00E57093">
          <w:rPr>
            <w:rStyle w:val="af2"/>
            <w:noProof/>
          </w:rPr>
          <w:t>34.3.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MapKit</w:t>
        </w:r>
        <w:r w:rsidRPr="00E57093">
          <w:rPr>
            <w:rStyle w:val="af2"/>
            <w:rFonts w:hint="eastAsia"/>
            <w:noProof/>
          </w:rPr>
          <w:t>和当前位置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78" w:history="1">
        <w:r w:rsidRPr="00E57093">
          <w:rPr>
            <w:rStyle w:val="af2"/>
            <w:noProof/>
          </w:rPr>
          <w:t>34.4.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地理编码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79" w:history="1">
        <w:r w:rsidRPr="00E57093">
          <w:rPr>
            <w:rStyle w:val="af2"/>
            <w:noProof/>
          </w:rPr>
          <w:t>34.5.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与</w:t>
        </w:r>
        <w:r w:rsidRPr="00E57093">
          <w:rPr>
            <w:rStyle w:val="af2"/>
            <w:noProof/>
          </w:rPr>
          <w:t>Maps</w:t>
        </w:r>
        <w:r w:rsidRPr="00E57093">
          <w:rPr>
            <w:rStyle w:val="af2"/>
            <w:rFonts w:hint="eastAsia"/>
            <w:noProof/>
          </w:rPr>
          <w:t>程序通讯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280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35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传感器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81" w:history="1">
        <w:r w:rsidRPr="00E57093">
          <w:rPr>
            <w:rStyle w:val="af2"/>
            <w:noProof/>
          </w:rPr>
          <w:t>35.0.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位置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82" w:history="1">
        <w:r w:rsidRPr="00E57093">
          <w:rPr>
            <w:rStyle w:val="af2"/>
            <w:noProof/>
          </w:rPr>
          <w:t>35.1.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Heading</w:t>
        </w:r>
      </w:hyperlink>
    </w:p>
    <w:p w:rsidR="00A576B4" w:rsidRDefault="00A576B4" w:rsidP="00A576B4">
      <w:pPr>
        <w:pStyle w:val="10"/>
        <w:tabs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283" w:history="1">
        <w:r w:rsidRPr="00E57093">
          <w:rPr>
            <w:rStyle w:val="af2"/>
            <w:rFonts w:hint="eastAsia"/>
            <w:noProof/>
          </w:rPr>
          <w:t>第七部分</w:t>
        </w:r>
        <w:r w:rsidRPr="00E57093">
          <w:rPr>
            <w:rStyle w:val="af2"/>
            <w:noProof/>
          </w:rPr>
          <w:t xml:space="preserve"> </w:t>
        </w:r>
        <w:r w:rsidRPr="00E57093">
          <w:rPr>
            <w:rStyle w:val="af2"/>
            <w:rFonts w:hint="eastAsia"/>
            <w:noProof/>
          </w:rPr>
          <w:t>最后的内容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284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36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持久化存储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85" w:history="1">
        <w:r w:rsidRPr="00E57093">
          <w:rPr>
            <w:rStyle w:val="af2"/>
            <w:noProof/>
          </w:rPr>
          <w:t>36.0.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沙箱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86" w:history="1">
        <w:r w:rsidRPr="00E57093">
          <w:rPr>
            <w:rStyle w:val="af2"/>
            <w:noProof/>
          </w:rPr>
          <w:t>36.1.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文件的基本操作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87" w:history="1">
        <w:r w:rsidRPr="00E57093">
          <w:rPr>
            <w:rStyle w:val="af2"/>
            <w:noProof/>
          </w:rPr>
          <w:t>36.2.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文件读写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88" w:history="1">
        <w:r w:rsidRPr="00E57093">
          <w:rPr>
            <w:rStyle w:val="af2"/>
            <w:noProof/>
          </w:rPr>
          <w:t>36.3.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User Defaults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89" w:history="1">
        <w:r w:rsidRPr="00E57093">
          <w:rPr>
            <w:rStyle w:val="af2"/>
            <w:noProof/>
          </w:rPr>
          <w:t>36.4.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文件共享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90" w:history="1">
        <w:r w:rsidRPr="00E57093">
          <w:rPr>
            <w:rStyle w:val="af2"/>
            <w:noProof/>
          </w:rPr>
          <w:t>36.5.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Document</w:t>
        </w:r>
        <w:r w:rsidRPr="00E57093">
          <w:rPr>
            <w:rStyle w:val="af2"/>
            <w:rFonts w:hint="eastAsia"/>
            <w:noProof/>
          </w:rPr>
          <w:t>类型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91" w:history="1">
        <w:r w:rsidRPr="00E57093">
          <w:rPr>
            <w:rStyle w:val="af2"/>
            <w:noProof/>
          </w:rPr>
          <w:t>36.6.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Handing Off a Document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92" w:history="1">
        <w:r w:rsidRPr="00E57093">
          <w:rPr>
            <w:rStyle w:val="af2"/>
            <w:noProof/>
          </w:rPr>
          <w:t>36.7.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Document</w:t>
        </w:r>
        <w:r w:rsidRPr="00E57093">
          <w:rPr>
            <w:rStyle w:val="af2"/>
            <w:rFonts w:hint="eastAsia"/>
            <w:noProof/>
          </w:rPr>
          <w:t>结构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93" w:history="1">
        <w:r w:rsidRPr="00E57093">
          <w:rPr>
            <w:rStyle w:val="af2"/>
            <w:noProof/>
          </w:rPr>
          <w:t>36.8.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iCloud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94" w:history="1">
        <w:r w:rsidRPr="00E57093">
          <w:rPr>
            <w:rStyle w:val="af2"/>
            <w:noProof/>
          </w:rPr>
          <w:t>36.9.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XML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95" w:history="1">
        <w:r w:rsidRPr="00E57093">
          <w:rPr>
            <w:rStyle w:val="af2"/>
            <w:noProof/>
          </w:rPr>
          <w:t>36.10.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SQLite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96" w:history="1">
        <w:r w:rsidRPr="00E57093">
          <w:rPr>
            <w:rStyle w:val="af2"/>
            <w:noProof/>
          </w:rPr>
          <w:t>36.11.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Core Data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97" w:history="1">
        <w:r w:rsidRPr="00E57093">
          <w:rPr>
            <w:rStyle w:val="af2"/>
            <w:noProof/>
          </w:rPr>
          <w:t>36.12.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图片文件格式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298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37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网络基础知识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299" w:history="1">
        <w:r w:rsidRPr="00E57093">
          <w:rPr>
            <w:rStyle w:val="af2"/>
            <w:noProof/>
          </w:rPr>
          <w:t>37.0.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HTTP</w:t>
        </w:r>
        <w:r w:rsidRPr="00E57093">
          <w:rPr>
            <w:rStyle w:val="af2"/>
            <w:rFonts w:hint="eastAsia"/>
            <w:noProof/>
          </w:rPr>
          <w:t>请求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300" w:history="1">
        <w:r w:rsidRPr="00E57093">
          <w:rPr>
            <w:rStyle w:val="af2"/>
            <w:noProof/>
            <w:kern w:val="0"/>
          </w:rPr>
          <w:t>37.1.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  <w:kern w:val="0"/>
          </w:rPr>
          <w:t>Bonjour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301" w:history="1">
        <w:r w:rsidRPr="00E57093">
          <w:rPr>
            <w:rStyle w:val="af2"/>
            <w:noProof/>
          </w:rPr>
          <w:t>37.2.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推送通知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302" w:history="1">
        <w:r w:rsidRPr="00E57093">
          <w:rPr>
            <w:rStyle w:val="af2"/>
            <w:noProof/>
          </w:rPr>
          <w:t>37.3.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更多网络知识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303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38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线程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304" w:history="1">
        <w:r w:rsidRPr="00E57093">
          <w:rPr>
            <w:rStyle w:val="af2"/>
            <w:noProof/>
          </w:rPr>
          <w:t>38.0.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主线程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305" w:history="1">
        <w:r w:rsidRPr="00E57093">
          <w:rPr>
            <w:rStyle w:val="af2"/>
            <w:noProof/>
          </w:rPr>
          <w:t>38.1.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为什么线程很麻烦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306" w:history="1">
        <w:r w:rsidRPr="00E57093">
          <w:rPr>
            <w:rStyle w:val="af2"/>
            <w:noProof/>
          </w:rPr>
          <w:t>38.2.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线程的三种方法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307" w:history="1">
        <w:r w:rsidRPr="00E57093">
          <w:rPr>
            <w:rStyle w:val="af2"/>
            <w:noProof/>
          </w:rPr>
          <w:t>38.2.1.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手动线程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308" w:history="1">
        <w:r w:rsidRPr="00E57093">
          <w:rPr>
            <w:rStyle w:val="af2"/>
            <w:noProof/>
          </w:rPr>
          <w:t>38.2.2.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NSOperation</w:t>
        </w:r>
      </w:hyperlink>
    </w:p>
    <w:p w:rsidR="00A576B4" w:rsidRDefault="00A576B4" w:rsidP="00A576B4">
      <w:pPr>
        <w:pStyle w:val="30"/>
        <w:tabs>
          <w:tab w:val="left" w:pos="1680"/>
          <w:tab w:val="right" w:leader="dot" w:pos="9622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51691309" w:history="1">
        <w:r w:rsidRPr="00E57093">
          <w:rPr>
            <w:rStyle w:val="af2"/>
            <w:noProof/>
          </w:rPr>
          <w:t>38.2.3.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GCD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310" w:history="1">
        <w:r w:rsidRPr="00E57093">
          <w:rPr>
            <w:rStyle w:val="af2"/>
            <w:noProof/>
          </w:rPr>
          <w:t>38.3.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线程和程序后台</w:t>
        </w:r>
      </w:hyperlink>
    </w:p>
    <w:p w:rsidR="00A576B4" w:rsidRDefault="00A576B4" w:rsidP="00A576B4">
      <w:pPr>
        <w:pStyle w:val="10"/>
        <w:tabs>
          <w:tab w:val="left" w:pos="168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311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39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Undo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312" w:history="1">
        <w:r w:rsidRPr="00E57093">
          <w:rPr>
            <w:rStyle w:val="af2"/>
            <w:noProof/>
          </w:rPr>
          <w:t>39.0.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Undo</w:t>
        </w:r>
        <w:r w:rsidRPr="00E57093">
          <w:rPr>
            <w:rStyle w:val="af2"/>
            <w:rFonts w:hint="eastAsia"/>
            <w:noProof/>
          </w:rPr>
          <w:t>管理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313" w:history="1">
        <w:r w:rsidRPr="00E57093">
          <w:rPr>
            <w:rStyle w:val="af2"/>
            <w:noProof/>
          </w:rPr>
          <w:t>39.1.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Undo</w:t>
        </w:r>
        <w:r w:rsidRPr="00E57093">
          <w:rPr>
            <w:rStyle w:val="af2"/>
            <w:rFonts w:hint="eastAsia"/>
            <w:noProof/>
          </w:rPr>
          <w:t>界面</w:t>
        </w:r>
      </w:hyperlink>
    </w:p>
    <w:p w:rsidR="00A576B4" w:rsidRDefault="00A576B4" w:rsidP="00A576B4">
      <w:pPr>
        <w:pStyle w:val="20"/>
        <w:tabs>
          <w:tab w:val="left" w:pos="1440"/>
          <w:tab w:val="right" w:leader="dot" w:pos="9622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351691314" w:history="1">
        <w:r w:rsidRPr="00E57093">
          <w:rPr>
            <w:rStyle w:val="af2"/>
            <w:noProof/>
          </w:rPr>
          <w:t>39.2.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57093">
          <w:rPr>
            <w:rStyle w:val="af2"/>
            <w:noProof/>
          </w:rPr>
          <w:t>Undo</w:t>
        </w:r>
        <w:r w:rsidRPr="00E57093">
          <w:rPr>
            <w:rStyle w:val="af2"/>
            <w:rFonts w:hint="eastAsia"/>
            <w:noProof/>
          </w:rPr>
          <w:t>结构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315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40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结束语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316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41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索引</w:t>
        </w:r>
      </w:hyperlink>
    </w:p>
    <w:p w:rsidR="00A576B4" w:rsidRDefault="00A576B4" w:rsidP="00A576B4">
      <w:pPr>
        <w:pStyle w:val="10"/>
        <w:tabs>
          <w:tab w:val="left" w:pos="1440"/>
          <w:tab w:val="right" w:leader="dot" w:pos="9622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51691317" w:history="1">
        <w:r w:rsidRPr="00E57093">
          <w:rPr>
            <w:rStyle w:val="af2"/>
            <w:rFonts w:hint="eastAsia"/>
            <w:noProof/>
          </w:rPr>
          <w:t>第</w:t>
        </w:r>
        <w:r w:rsidRPr="00E57093">
          <w:rPr>
            <w:rStyle w:val="af2"/>
            <w:rFonts w:hint="eastAsia"/>
            <w:noProof/>
          </w:rPr>
          <w:t xml:space="preserve"> 42 </w:t>
        </w:r>
        <w:r w:rsidRPr="00E57093">
          <w:rPr>
            <w:rStyle w:val="af2"/>
            <w:rFonts w:hint="eastAsia"/>
            <w:noProof/>
          </w:rPr>
          <w:t>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093">
          <w:rPr>
            <w:rStyle w:val="af2"/>
            <w:rFonts w:hint="eastAsia"/>
            <w:noProof/>
          </w:rPr>
          <w:t>关于作者</w:t>
        </w:r>
      </w:hyperlink>
    </w:p>
    <w:p w:rsidR="00D11952" w:rsidRPr="00444CCB" w:rsidRDefault="00A576B4" w:rsidP="00A576B4">
      <w:pPr>
        <w:pStyle w:val="Dev2"/>
        <w:ind w:firstLine="840"/>
        <w:jc w:val="center"/>
        <w:rPr>
          <w:sz w:val="42"/>
        </w:rPr>
      </w:pPr>
      <w:r>
        <w:rPr>
          <w:sz w:val="42"/>
        </w:rPr>
        <w:fldChar w:fldCharType="end"/>
      </w:r>
    </w:p>
    <w:p w:rsidR="00D11952" w:rsidRDefault="00D11952" w:rsidP="00D11952">
      <w:pPr>
        <w:pStyle w:val="1"/>
        <w:numPr>
          <w:ilvl w:val="0"/>
          <w:numId w:val="0"/>
        </w:numPr>
        <w:ind w:left="425"/>
        <w:jc w:val="both"/>
      </w:pPr>
      <w:bookmarkStart w:id="1" w:name="_Toc351690832"/>
      <w:r>
        <w:rPr>
          <w:rFonts w:hint="eastAsia"/>
        </w:rPr>
        <w:lastRenderedPageBreak/>
        <w:t>序</w:t>
      </w:r>
      <w:bookmarkEnd w:id="1"/>
    </w:p>
    <w:p w:rsidR="00D11952" w:rsidRDefault="00D11952" w:rsidP="00D11952">
      <w:pPr>
        <w:pStyle w:val="2"/>
      </w:pPr>
      <w:bookmarkStart w:id="2" w:name="_Toc351690833"/>
      <w:r>
        <w:rPr>
          <w:rFonts w:hint="eastAsia"/>
        </w:rPr>
        <w:t>书中的约定</w:t>
      </w:r>
      <w:bookmarkEnd w:id="2"/>
    </w:p>
    <w:p w:rsidR="00D11952" w:rsidRDefault="00D11952" w:rsidP="00D11952">
      <w:pPr>
        <w:pStyle w:val="2"/>
      </w:pPr>
      <w:bookmarkStart w:id="3" w:name="_Toc351690834"/>
      <w:r>
        <w:rPr>
          <w:rFonts w:hint="eastAsia"/>
        </w:rPr>
        <w:t>代码示例</w:t>
      </w:r>
      <w:bookmarkEnd w:id="3"/>
    </w:p>
    <w:p w:rsidR="00D11952" w:rsidRDefault="00D11952" w:rsidP="00D11952">
      <w:pPr>
        <w:pStyle w:val="2"/>
        <w:rPr>
          <w:kern w:val="0"/>
        </w:rPr>
      </w:pPr>
      <w:bookmarkStart w:id="4" w:name="_Toc351690835"/>
      <w:proofErr w:type="gramStart"/>
      <w:r>
        <w:rPr>
          <w:kern w:val="0"/>
        </w:rPr>
        <w:t>Safari?</w:t>
      </w:r>
      <w:proofErr w:type="gramEnd"/>
      <w:r>
        <w:rPr>
          <w:kern w:val="0"/>
        </w:rPr>
        <w:t xml:space="preserve"> Books Online</w:t>
      </w:r>
      <w:bookmarkEnd w:id="4"/>
    </w:p>
    <w:p w:rsidR="00D11952" w:rsidRDefault="00D11952" w:rsidP="00D11952">
      <w:pPr>
        <w:pStyle w:val="2"/>
      </w:pPr>
      <w:bookmarkStart w:id="5" w:name="_Toc351690836"/>
      <w:r>
        <w:rPr>
          <w:rFonts w:hint="eastAsia"/>
        </w:rPr>
        <w:t>如何联系我们</w:t>
      </w:r>
      <w:bookmarkEnd w:id="5"/>
    </w:p>
    <w:p w:rsidR="00D11952" w:rsidRDefault="00D11952" w:rsidP="00D11952">
      <w:pPr>
        <w:pStyle w:val="2"/>
      </w:pPr>
      <w:bookmarkStart w:id="6" w:name="_Toc351690837"/>
      <w:r>
        <w:rPr>
          <w:rFonts w:hint="eastAsia"/>
        </w:rPr>
        <w:t>鸣谢——第一版</w:t>
      </w:r>
      <w:bookmarkEnd w:id="6"/>
    </w:p>
    <w:p w:rsidR="00D11952" w:rsidRDefault="00D11952" w:rsidP="00D11952">
      <w:pPr>
        <w:pStyle w:val="2"/>
      </w:pPr>
      <w:bookmarkStart w:id="7" w:name="_Toc351690838"/>
      <w:r>
        <w:rPr>
          <w:rFonts w:hint="eastAsia"/>
        </w:rPr>
        <w:t>第二版印刷需要注意的</w:t>
      </w:r>
      <w:bookmarkEnd w:id="7"/>
    </w:p>
    <w:p w:rsidR="00D11952" w:rsidRDefault="00D11952" w:rsidP="00D11952">
      <w:pPr>
        <w:pStyle w:val="2"/>
      </w:pPr>
      <w:bookmarkStart w:id="8" w:name="_Toc351690839"/>
      <w:r>
        <w:rPr>
          <w:rFonts w:hint="eastAsia"/>
        </w:rPr>
        <w:t>鸣谢——第一版</w:t>
      </w:r>
      <w:bookmarkEnd w:id="8"/>
    </w:p>
    <w:p w:rsidR="00D11952" w:rsidRDefault="00D11952" w:rsidP="00D11952">
      <w:pPr>
        <w:pStyle w:val="2"/>
      </w:pPr>
      <w:bookmarkStart w:id="9" w:name="_Toc351690840"/>
      <w:r>
        <w:rPr>
          <w:rFonts w:hint="eastAsia"/>
        </w:rPr>
        <w:t>第二版印刷需要注意的</w:t>
      </w:r>
      <w:bookmarkEnd w:id="9"/>
    </w:p>
    <w:p w:rsidR="00D11952" w:rsidRDefault="00D11952" w:rsidP="00D11952">
      <w:pPr>
        <w:pStyle w:val="2"/>
      </w:pPr>
      <w:bookmarkStart w:id="10" w:name="_Toc351690841"/>
      <w:r>
        <w:rPr>
          <w:rFonts w:hint="eastAsia"/>
        </w:rPr>
        <w:t>鸣谢——第三版</w:t>
      </w:r>
      <w:bookmarkEnd w:id="10"/>
    </w:p>
    <w:p w:rsidR="00D11952" w:rsidRDefault="00D11952" w:rsidP="00D11952">
      <w:pPr>
        <w:pStyle w:val="2"/>
      </w:pPr>
      <w:bookmarkStart w:id="11" w:name="_Toc351690842"/>
      <w:r>
        <w:rPr>
          <w:rFonts w:hint="eastAsia"/>
        </w:rPr>
        <w:t>第三版印刷需要注意的</w:t>
      </w:r>
      <w:bookmarkEnd w:id="11"/>
    </w:p>
    <w:p w:rsidR="00D11952" w:rsidRPr="001910F8" w:rsidRDefault="00D11952" w:rsidP="00D11952">
      <w:pPr>
        <w:ind w:firstLine="480"/>
      </w:pPr>
    </w:p>
    <w:p w:rsidR="00D11952" w:rsidRDefault="00D11952" w:rsidP="00D11952">
      <w:pPr>
        <w:pStyle w:val="1"/>
        <w:numPr>
          <w:ilvl w:val="0"/>
          <w:numId w:val="0"/>
        </w:numPr>
        <w:ind w:left="425"/>
        <w:jc w:val="both"/>
      </w:pPr>
      <w:bookmarkStart w:id="12" w:name="_Toc351690843"/>
      <w:r>
        <w:rPr>
          <w:rFonts w:hint="eastAsia"/>
        </w:rPr>
        <w:lastRenderedPageBreak/>
        <w:t>第一部分 语言</w:t>
      </w:r>
      <w:bookmarkEnd w:id="12"/>
    </w:p>
    <w:p w:rsidR="00D11952" w:rsidRDefault="00D11952" w:rsidP="00D11952">
      <w:pPr>
        <w:pStyle w:val="Dev2"/>
        <w:ind w:firstLine="480"/>
      </w:pPr>
      <w:r>
        <w:rPr>
          <w:rFonts w:hint="eastAsia"/>
        </w:rPr>
        <w:cr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Just Enough C</w:t>
      </w:r>
    </w:p>
    <w:p w:rsidR="00D11952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基于对象的编程</w:t>
      </w:r>
    </w:p>
    <w:p w:rsidR="00D11952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Objective-C </w:t>
      </w:r>
      <w:r>
        <w:rPr>
          <w:rFonts w:hint="eastAsia"/>
        </w:rPr>
        <w:t>对象和消息</w:t>
      </w:r>
    </w:p>
    <w:p w:rsidR="00D11952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Objective-C</w:t>
      </w:r>
      <w:r>
        <w:rPr>
          <w:rFonts w:hint="eastAsia"/>
        </w:rPr>
        <w:t>类</w:t>
      </w:r>
    </w:p>
    <w:p w:rsidR="00D11952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Objective-C</w:t>
      </w:r>
      <w:r>
        <w:rPr>
          <w:rFonts w:hint="eastAsia"/>
        </w:rPr>
        <w:t>实例</w:t>
      </w:r>
    </w:p>
    <w:p w:rsidR="00D11952" w:rsidRDefault="00D11952" w:rsidP="00A576B4">
      <w:pPr>
        <w:pStyle w:val="1"/>
        <w:numPr>
          <w:ilvl w:val="0"/>
          <w:numId w:val="25"/>
        </w:numPr>
      </w:pPr>
      <w:bookmarkStart w:id="13" w:name="_Toc351690844"/>
      <w:r>
        <w:rPr>
          <w:rFonts w:hint="eastAsia"/>
        </w:rPr>
        <w:lastRenderedPageBreak/>
        <w:t>Just Enough C</w:t>
      </w:r>
      <w:bookmarkEnd w:id="13"/>
      <w:r>
        <w:rPr>
          <w:rFonts w:hint="eastAsia"/>
        </w:rPr>
        <w:cr/>
      </w:r>
    </w:p>
    <w:p w:rsidR="00D11952" w:rsidRDefault="00D11952" w:rsidP="000226DC">
      <w:pPr>
        <w:pStyle w:val="2"/>
        <w:numPr>
          <w:ilvl w:val="1"/>
          <w:numId w:val="20"/>
        </w:numPr>
      </w:pPr>
      <w:bookmarkStart w:id="14" w:name="_Toc351690845"/>
      <w:r>
        <w:rPr>
          <w:rFonts w:hint="eastAsia"/>
        </w:rPr>
        <w:t>编译、语句和注释</w:t>
      </w:r>
      <w:bookmarkEnd w:id="14"/>
    </w:p>
    <w:p w:rsidR="00D11952" w:rsidRDefault="00D11952" w:rsidP="00D11952">
      <w:pPr>
        <w:pStyle w:val="Dev2"/>
        <w:ind w:firstLine="480"/>
      </w:pPr>
    </w:p>
    <w:p w:rsidR="00D11952" w:rsidRDefault="00D11952" w:rsidP="00D11952">
      <w:pPr>
        <w:pStyle w:val="2"/>
      </w:pPr>
      <w:bookmarkStart w:id="15" w:name="_Toc351690846"/>
      <w:r>
        <w:rPr>
          <w:rFonts w:hint="eastAsia"/>
        </w:rPr>
        <w:t>变量声明、初始化和数据类型</w:t>
      </w:r>
      <w:bookmarkEnd w:id="15"/>
      <w:r>
        <w:rPr>
          <w:rFonts w:hint="eastAsia"/>
        </w:rPr>
        <w:cr/>
      </w:r>
    </w:p>
    <w:p w:rsidR="00D11952" w:rsidRDefault="00D11952" w:rsidP="00D11952">
      <w:pPr>
        <w:pStyle w:val="2"/>
      </w:pPr>
      <w:bookmarkStart w:id="16" w:name="_Toc351690847"/>
      <w:r>
        <w:rPr>
          <w:rFonts w:hint="eastAsia"/>
        </w:rPr>
        <w:t>结构体</w:t>
      </w:r>
      <w:bookmarkEnd w:id="16"/>
    </w:p>
    <w:p w:rsidR="00D11952" w:rsidRDefault="00D11952" w:rsidP="00D11952">
      <w:pPr>
        <w:pStyle w:val="2"/>
      </w:pPr>
      <w:bookmarkStart w:id="17" w:name="_Toc351690848"/>
      <w:r>
        <w:rPr>
          <w:rFonts w:hint="eastAsia"/>
        </w:rPr>
        <w:t>指针</w:t>
      </w:r>
      <w:bookmarkEnd w:id="17"/>
    </w:p>
    <w:p w:rsidR="00D11952" w:rsidRDefault="00D11952" w:rsidP="00D11952">
      <w:pPr>
        <w:pStyle w:val="2"/>
      </w:pPr>
      <w:bookmarkStart w:id="18" w:name="_Toc351690849"/>
      <w:r>
        <w:rPr>
          <w:rFonts w:hint="eastAsia"/>
        </w:rPr>
        <w:t>数组</w:t>
      </w:r>
      <w:bookmarkEnd w:id="18"/>
    </w:p>
    <w:p w:rsidR="00D11952" w:rsidRDefault="00D11952" w:rsidP="00D11952">
      <w:pPr>
        <w:pStyle w:val="2"/>
      </w:pPr>
      <w:bookmarkStart w:id="19" w:name="_Toc351690850"/>
      <w:r>
        <w:rPr>
          <w:rFonts w:hint="eastAsia"/>
        </w:rPr>
        <w:t>操作符</w:t>
      </w:r>
      <w:bookmarkEnd w:id="19"/>
    </w:p>
    <w:p w:rsidR="00D11952" w:rsidRDefault="00D11952" w:rsidP="00D11952">
      <w:pPr>
        <w:pStyle w:val="2"/>
      </w:pPr>
      <w:bookmarkStart w:id="20" w:name="_Toc351690851"/>
      <w:r>
        <w:rPr>
          <w:rFonts w:hint="eastAsia"/>
        </w:rPr>
        <w:t>流程控制和条件</w:t>
      </w:r>
      <w:bookmarkEnd w:id="20"/>
    </w:p>
    <w:p w:rsidR="00D11952" w:rsidRDefault="00D11952" w:rsidP="00D11952">
      <w:pPr>
        <w:pStyle w:val="2"/>
      </w:pPr>
      <w:bookmarkStart w:id="21" w:name="_Toc351690852"/>
      <w:r>
        <w:rPr>
          <w:rFonts w:hint="eastAsia"/>
        </w:rPr>
        <w:t>函数</w:t>
      </w:r>
      <w:bookmarkEnd w:id="21"/>
    </w:p>
    <w:p w:rsidR="00D11952" w:rsidRDefault="00D11952" w:rsidP="00D11952">
      <w:pPr>
        <w:pStyle w:val="2"/>
      </w:pPr>
      <w:bookmarkStart w:id="22" w:name="_Toc351690853"/>
      <w:r>
        <w:rPr>
          <w:rFonts w:hint="eastAsia"/>
        </w:rPr>
        <w:t>指针参数和地址(&amp;)操作符</w:t>
      </w:r>
      <w:bookmarkEnd w:id="22"/>
    </w:p>
    <w:p w:rsidR="00D11952" w:rsidRDefault="00D11952" w:rsidP="00D11952">
      <w:pPr>
        <w:pStyle w:val="2"/>
      </w:pPr>
      <w:bookmarkStart w:id="23" w:name="_Toc351690854"/>
      <w:r>
        <w:rPr>
          <w:rFonts w:hint="eastAsia"/>
        </w:rPr>
        <w:t>文件</w:t>
      </w:r>
      <w:bookmarkEnd w:id="23"/>
    </w:p>
    <w:p w:rsidR="00D11952" w:rsidRDefault="00D11952" w:rsidP="00D11952">
      <w:pPr>
        <w:pStyle w:val="2"/>
      </w:pPr>
      <w:bookmarkStart w:id="24" w:name="_Toc351690855"/>
      <w:r>
        <w:rPr>
          <w:rFonts w:hint="eastAsia"/>
        </w:rPr>
        <w:t>标准库</w:t>
      </w:r>
      <w:bookmarkEnd w:id="24"/>
    </w:p>
    <w:p w:rsidR="00D11952" w:rsidRDefault="00D11952" w:rsidP="00D11952">
      <w:pPr>
        <w:pStyle w:val="2"/>
      </w:pPr>
      <w:bookmarkStart w:id="25" w:name="_Toc351690856"/>
      <w:r>
        <w:rPr>
          <w:rFonts w:hint="eastAsia"/>
        </w:rPr>
        <w:t>更多的预处理指令</w:t>
      </w:r>
      <w:bookmarkEnd w:id="25"/>
    </w:p>
    <w:p w:rsidR="00D11952" w:rsidRDefault="00D11952" w:rsidP="00D11952">
      <w:pPr>
        <w:pStyle w:val="2"/>
      </w:pPr>
      <w:bookmarkStart w:id="26" w:name="_Toc351690857"/>
      <w:r>
        <w:rPr>
          <w:rFonts w:hint="eastAsia"/>
        </w:rPr>
        <w:t>数据类型的限定</w:t>
      </w:r>
      <w:bookmarkEnd w:id="26"/>
    </w:p>
    <w:p w:rsidR="00D11952" w:rsidRDefault="00D11952" w:rsidP="00D11952">
      <w:pPr>
        <w:pStyle w:val="Dev2"/>
        <w:ind w:firstLine="480"/>
      </w:pPr>
    </w:p>
    <w:p w:rsidR="00D11952" w:rsidRDefault="00D11952" w:rsidP="00D11952">
      <w:pPr>
        <w:pStyle w:val="1"/>
      </w:pPr>
      <w:bookmarkStart w:id="27" w:name="_Toc351690858"/>
      <w:r>
        <w:rPr>
          <w:rFonts w:hint="eastAsia"/>
        </w:rPr>
        <w:lastRenderedPageBreak/>
        <w:t>基于对象的编程</w:t>
      </w:r>
      <w:bookmarkEnd w:id="27"/>
    </w:p>
    <w:p w:rsidR="00D11952" w:rsidRDefault="00D11952" w:rsidP="000226DC">
      <w:pPr>
        <w:pStyle w:val="2"/>
        <w:numPr>
          <w:ilvl w:val="1"/>
          <w:numId w:val="21"/>
        </w:numPr>
      </w:pPr>
      <w:bookmarkStart w:id="28" w:name="_Toc351690859"/>
      <w:r>
        <w:rPr>
          <w:rFonts w:hint="eastAsia"/>
        </w:rPr>
        <w:t>对象</w:t>
      </w:r>
      <w:bookmarkEnd w:id="28"/>
    </w:p>
    <w:p w:rsidR="00D11952" w:rsidRDefault="00D11952" w:rsidP="00D11952">
      <w:pPr>
        <w:pStyle w:val="2"/>
      </w:pPr>
      <w:bookmarkStart w:id="29" w:name="_Toc351690860"/>
      <w:r>
        <w:rPr>
          <w:rFonts w:hint="eastAsia"/>
        </w:rPr>
        <w:t>消息和方法</w:t>
      </w:r>
      <w:bookmarkEnd w:id="29"/>
    </w:p>
    <w:p w:rsidR="00D11952" w:rsidRDefault="00D11952" w:rsidP="00D11952">
      <w:pPr>
        <w:pStyle w:val="2"/>
      </w:pPr>
      <w:bookmarkStart w:id="30" w:name="_Toc351690861"/>
      <w:r>
        <w:rPr>
          <w:rFonts w:hint="eastAsia"/>
        </w:rPr>
        <w:t>类和实例</w:t>
      </w:r>
      <w:bookmarkEnd w:id="30"/>
    </w:p>
    <w:p w:rsidR="00D11952" w:rsidRDefault="00D11952" w:rsidP="00D11952">
      <w:pPr>
        <w:pStyle w:val="2"/>
      </w:pPr>
      <w:bookmarkStart w:id="31" w:name="_Toc351690862"/>
      <w:r>
        <w:rPr>
          <w:rFonts w:hint="eastAsia"/>
        </w:rPr>
        <w:t>类方法</w:t>
      </w:r>
      <w:bookmarkEnd w:id="31"/>
    </w:p>
    <w:p w:rsidR="00D11952" w:rsidRDefault="00D11952" w:rsidP="00D11952">
      <w:pPr>
        <w:pStyle w:val="2"/>
      </w:pPr>
      <w:bookmarkStart w:id="32" w:name="_Toc351690863"/>
      <w:r>
        <w:rPr>
          <w:rFonts w:hint="eastAsia"/>
        </w:rPr>
        <w:t>实例变量</w:t>
      </w:r>
      <w:bookmarkEnd w:id="32"/>
    </w:p>
    <w:p w:rsidR="00D11952" w:rsidRDefault="00D11952" w:rsidP="00D11952">
      <w:pPr>
        <w:pStyle w:val="2"/>
      </w:pPr>
      <w:bookmarkStart w:id="33" w:name="_Toc351690864"/>
      <w:r>
        <w:rPr>
          <w:rFonts w:hint="eastAsia"/>
        </w:rPr>
        <w:t>基于对象的理念</w:t>
      </w:r>
      <w:bookmarkEnd w:id="33"/>
    </w:p>
    <w:p w:rsidR="00D11952" w:rsidRDefault="00D11952" w:rsidP="00D11952">
      <w:pPr>
        <w:pStyle w:val="Dev2"/>
        <w:ind w:firstLine="480"/>
      </w:pPr>
    </w:p>
    <w:p w:rsidR="00D11952" w:rsidRDefault="00D11952" w:rsidP="00D11952">
      <w:pPr>
        <w:pStyle w:val="1"/>
      </w:pPr>
      <w:bookmarkStart w:id="34" w:name="_Toc351690865"/>
      <w:r>
        <w:rPr>
          <w:rFonts w:hint="eastAsia"/>
        </w:rPr>
        <w:lastRenderedPageBreak/>
        <w:t>Objective-C 对象和消息</w:t>
      </w:r>
      <w:bookmarkEnd w:id="34"/>
    </w:p>
    <w:p w:rsidR="00D11952" w:rsidRDefault="00D11952" w:rsidP="00D11952">
      <w:pPr>
        <w:pStyle w:val="Dev2"/>
        <w:ind w:firstLine="480"/>
      </w:pPr>
      <w:r>
        <w:rPr>
          <w:rFonts w:hint="eastAsia"/>
        </w:rPr>
        <w:cr/>
      </w:r>
    </w:p>
    <w:p w:rsidR="00D11952" w:rsidRDefault="00D11952" w:rsidP="000226DC">
      <w:pPr>
        <w:pStyle w:val="2"/>
        <w:numPr>
          <w:ilvl w:val="1"/>
          <w:numId w:val="22"/>
        </w:numPr>
      </w:pPr>
      <w:bookmarkStart w:id="35" w:name="_Toc351690866"/>
      <w:r>
        <w:rPr>
          <w:rFonts w:hint="eastAsia"/>
        </w:rPr>
        <w:t>实例引用是一个指针</w:t>
      </w:r>
      <w:bookmarkEnd w:id="35"/>
    </w:p>
    <w:p w:rsidR="00D11952" w:rsidRDefault="00D11952" w:rsidP="00D11952">
      <w:pPr>
        <w:pStyle w:val="3"/>
        <w:ind w:left="240" w:right="240"/>
      </w:pPr>
      <w:bookmarkStart w:id="36" w:name="_Toc351690867"/>
      <w:r>
        <w:rPr>
          <w:rFonts w:hint="eastAsia"/>
        </w:rPr>
        <w:t>实例引用、初始化和nil</w:t>
      </w:r>
      <w:bookmarkEnd w:id="36"/>
    </w:p>
    <w:p w:rsidR="00D11952" w:rsidRDefault="00D11952" w:rsidP="00D11952">
      <w:pPr>
        <w:pStyle w:val="3"/>
        <w:ind w:left="240" w:right="240"/>
      </w:pPr>
      <w:bookmarkStart w:id="37" w:name="_Toc351690868"/>
      <w:r>
        <w:rPr>
          <w:rFonts w:hint="eastAsia"/>
        </w:rPr>
        <w:t>实例引用和赋值</w:t>
      </w:r>
      <w:bookmarkEnd w:id="37"/>
    </w:p>
    <w:p w:rsidR="00D11952" w:rsidRDefault="00D11952" w:rsidP="00D11952">
      <w:pPr>
        <w:pStyle w:val="3"/>
        <w:ind w:left="240" w:right="240"/>
      </w:pPr>
      <w:bookmarkStart w:id="38" w:name="_Toc351690869"/>
      <w:r>
        <w:rPr>
          <w:rFonts w:hint="eastAsia"/>
        </w:rPr>
        <w:t>实例引用和内存管理</w:t>
      </w:r>
      <w:bookmarkEnd w:id="38"/>
    </w:p>
    <w:p w:rsidR="00D11952" w:rsidRDefault="00D11952" w:rsidP="00D11952">
      <w:pPr>
        <w:pStyle w:val="2"/>
      </w:pPr>
      <w:bookmarkStart w:id="39" w:name="_Toc351690870"/>
      <w:r>
        <w:rPr>
          <w:rFonts w:hint="eastAsia"/>
        </w:rPr>
        <w:t>消息和方法</w:t>
      </w:r>
      <w:bookmarkEnd w:id="39"/>
    </w:p>
    <w:p w:rsidR="00D11952" w:rsidRDefault="00D11952" w:rsidP="00D11952">
      <w:pPr>
        <w:pStyle w:val="3"/>
        <w:ind w:left="240" w:right="240"/>
      </w:pPr>
      <w:bookmarkStart w:id="40" w:name="_Toc351690871"/>
      <w:r>
        <w:rPr>
          <w:rFonts w:hint="eastAsia"/>
        </w:rPr>
        <w:t>发送一个消息</w:t>
      </w:r>
      <w:bookmarkEnd w:id="40"/>
    </w:p>
    <w:p w:rsidR="00D11952" w:rsidRDefault="00D11952" w:rsidP="00D11952">
      <w:pPr>
        <w:pStyle w:val="3"/>
        <w:ind w:left="240" w:right="240"/>
      </w:pPr>
      <w:bookmarkStart w:id="41" w:name="_Toc351690872"/>
      <w:r>
        <w:rPr>
          <w:rFonts w:hint="eastAsia"/>
        </w:rPr>
        <w:t>声明一个消息</w:t>
      </w:r>
      <w:bookmarkEnd w:id="41"/>
    </w:p>
    <w:p w:rsidR="00D11952" w:rsidRDefault="00D11952" w:rsidP="00D11952">
      <w:pPr>
        <w:pStyle w:val="3"/>
        <w:ind w:left="240" w:right="240"/>
      </w:pPr>
      <w:bookmarkStart w:id="42" w:name="_Toc351690873"/>
      <w:r>
        <w:rPr>
          <w:rFonts w:hint="eastAsia"/>
        </w:rPr>
        <w:t>方法的嵌套调用</w:t>
      </w:r>
      <w:bookmarkEnd w:id="42"/>
    </w:p>
    <w:p w:rsidR="00D11952" w:rsidRDefault="00D11952" w:rsidP="00D11952">
      <w:pPr>
        <w:pStyle w:val="3"/>
        <w:ind w:left="240" w:right="240"/>
      </w:pPr>
      <w:bookmarkStart w:id="43" w:name="_Toc351690874"/>
      <w:r>
        <w:rPr>
          <w:rFonts w:hint="eastAsia"/>
        </w:rPr>
        <w:t>没有</w:t>
      </w:r>
      <w:proofErr w:type="spellStart"/>
      <w:r>
        <w:rPr>
          <w:rFonts w:hint="eastAsia"/>
        </w:rPr>
        <w:t>OverLoading</w:t>
      </w:r>
      <w:proofErr w:type="spellEnd"/>
      <w:r>
        <w:rPr>
          <w:rFonts w:hint="eastAsia"/>
        </w:rPr>
        <w:t>(重载)</w:t>
      </w:r>
      <w:bookmarkEnd w:id="43"/>
    </w:p>
    <w:p w:rsidR="00D11952" w:rsidRDefault="00D11952" w:rsidP="00D11952">
      <w:pPr>
        <w:pStyle w:val="3"/>
        <w:ind w:left="240" w:right="240"/>
      </w:pPr>
      <w:bookmarkStart w:id="44" w:name="_Toc351690875"/>
      <w:r>
        <w:rPr>
          <w:rFonts w:hint="eastAsia"/>
        </w:rPr>
        <w:t>参数列表</w:t>
      </w:r>
      <w:bookmarkEnd w:id="44"/>
    </w:p>
    <w:p w:rsidR="00D11952" w:rsidRDefault="00D11952" w:rsidP="00D11952">
      <w:pPr>
        <w:pStyle w:val="3"/>
        <w:ind w:left="240" w:right="240"/>
      </w:pPr>
      <w:bookmarkStart w:id="45" w:name="_Toc351690876"/>
      <w:r>
        <w:rPr>
          <w:rFonts w:hint="eastAsia"/>
        </w:rPr>
        <w:t>无法识别</w:t>
      </w:r>
      <w:proofErr w:type="spellStart"/>
      <w:r>
        <w:rPr>
          <w:rFonts w:hint="eastAsia"/>
        </w:rPr>
        <w:t>Lelectors</w:t>
      </w:r>
      <w:proofErr w:type="spellEnd"/>
      <w:r>
        <w:rPr>
          <w:rFonts w:hint="eastAsia"/>
        </w:rPr>
        <w:t>(选择器)</w:t>
      </w:r>
      <w:bookmarkEnd w:id="45"/>
    </w:p>
    <w:p w:rsidR="00D11952" w:rsidRDefault="00D11952" w:rsidP="00D11952">
      <w:pPr>
        <w:pStyle w:val="2"/>
      </w:pPr>
      <w:bookmarkStart w:id="46" w:name="_Toc351690877"/>
      <w:r>
        <w:rPr>
          <w:rFonts w:hint="eastAsia"/>
        </w:rPr>
        <w:t>类型转换和id类型</w:t>
      </w:r>
      <w:bookmarkEnd w:id="46"/>
    </w:p>
    <w:p w:rsidR="00D11952" w:rsidRDefault="00D11952" w:rsidP="00D11952">
      <w:pPr>
        <w:pStyle w:val="2"/>
      </w:pPr>
      <w:bookmarkStart w:id="47" w:name="_Toc351690878"/>
      <w:r>
        <w:rPr>
          <w:rFonts w:hint="eastAsia"/>
        </w:rPr>
        <w:t>消息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数据类型</w:t>
      </w:r>
      <w:bookmarkEnd w:id="47"/>
    </w:p>
    <w:p w:rsidR="00D11952" w:rsidRDefault="00D11952" w:rsidP="00D11952">
      <w:pPr>
        <w:pStyle w:val="2"/>
      </w:pPr>
      <w:bookmarkStart w:id="48" w:name="_Toc351690879"/>
      <w:r>
        <w:rPr>
          <w:rFonts w:hint="eastAsia"/>
        </w:rPr>
        <w:t>C函数</w:t>
      </w:r>
      <w:bookmarkEnd w:id="48"/>
    </w:p>
    <w:p w:rsidR="00D11952" w:rsidRDefault="00D11952" w:rsidP="00D11952">
      <w:pPr>
        <w:pStyle w:val="2"/>
      </w:pPr>
      <w:bookmarkStart w:id="49" w:name="_Toc351690880"/>
      <w:proofErr w:type="spellStart"/>
      <w:r>
        <w:t>CFTypeRefs</w:t>
      </w:r>
      <w:bookmarkEnd w:id="49"/>
      <w:proofErr w:type="spellEnd"/>
    </w:p>
    <w:p w:rsidR="00D11952" w:rsidRDefault="00D11952" w:rsidP="00D11952">
      <w:pPr>
        <w:pStyle w:val="2"/>
      </w:pPr>
      <w:bookmarkStart w:id="50" w:name="_Toc351690881"/>
      <w:r>
        <w:rPr>
          <w:rFonts w:hint="eastAsia"/>
        </w:rPr>
        <w:t>Block(块)</w:t>
      </w:r>
      <w:bookmarkEnd w:id="50"/>
      <w:r>
        <w:rPr>
          <w:rFonts w:hint="eastAsia"/>
        </w:rPr>
        <w:cr/>
      </w:r>
    </w:p>
    <w:p w:rsidR="00D11952" w:rsidRDefault="00D11952" w:rsidP="00D11952">
      <w:pPr>
        <w:pStyle w:val="1"/>
      </w:pPr>
      <w:bookmarkStart w:id="51" w:name="_Toc351690882"/>
      <w:r>
        <w:rPr>
          <w:rFonts w:hint="eastAsia"/>
        </w:rPr>
        <w:lastRenderedPageBreak/>
        <w:t>Objective-C类</w:t>
      </w:r>
      <w:bookmarkEnd w:id="51"/>
    </w:p>
    <w:p w:rsidR="00D11952" w:rsidRDefault="00D11952" w:rsidP="000226DC">
      <w:pPr>
        <w:pStyle w:val="2"/>
        <w:numPr>
          <w:ilvl w:val="1"/>
          <w:numId w:val="23"/>
        </w:numPr>
      </w:pPr>
      <w:bookmarkStart w:id="52" w:name="_Toc351690883"/>
      <w:r>
        <w:rPr>
          <w:rFonts w:hint="eastAsia"/>
        </w:rPr>
        <w:t>类和</w:t>
      </w:r>
      <w:proofErr w:type="gramStart"/>
      <w:r>
        <w:rPr>
          <w:rFonts w:hint="eastAsia"/>
        </w:rPr>
        <w:t>父类</w:t>
      </w:r>
      <w:bookmarkEnd w:id="52"/>
      <w:proofErr w:type="gramEnd"/>
    </w:p>
    <w:p w:rsidR="00D11952" w:rsidRDefault="00D11952" w:rsidP="00D11952">
      <w:pPr>
        <w:pStyle w:val="2"/>
      </w:pPr>
      <w:bookmarkStart w:id="53" w:name="_Toc351690884"/>
      <w:r>
        <w:rPr>
          <w:rFonts w:hint="eastAsia"/>
        </w:rPr>
        <w:t>接口和实现</w:t>
      </w:r>
      <w:bookmarkEnd w:id="53"/>
    </w:p>
    <w:p w:rsidR="00D11952" w:rsidRDefault="00D11952" w:rsidP="00D11952">
      <w:pPr>
        <w:pStyle w:val="2"/>
      </w:pPr>
      <w:bookmarkStart w:id="54" w:name="_Toc351690885"/>
      <w:r>
        <w:rPr>
          <w:rFonts w:hint="eastAsia"/>
        </w:rPr>
        <w:t>头文件和实现文件</w:t>
      </w:r>
      <w:bookmarkEnd w:id="54"/>
    </w:p>
    <w:p w:rsidR="00D11952" w:rsidRDefault="00D11952" w:rsidP="00D11952">
      <w:pPr>
        <w:pStyle w:val="2"/>
      </w:pPr>
      <w:bookmarkStart w:id="55" w:name="_Toc351690886"/>
      <w:r>
        <w:rPr>
          <w:rFonts w:hint="eastAsia"/>
        </w:rPr>
        <w:t>类方法</w:t>
      </w:r>
      <w:bookmarkEnd w:id="55"/>
    </w:p>
    <w:p w:rsidR="00D11952" w:rsidRDefault="00D11952" w:rsidP="00D11952">
      <w:pPr>
        <w:pStyle w:val="2"/>
      </w:pPr>
      <w:bookmarkStart w:id="56" w:name="_Toc351690887"/>
      <w:r>
        <w:rPr>
          <w:rFonts w:hint="eastAsia"/>
        </w:rPr>
        <w:t>类的生命</w:t>
      </w:r>
      <w:bookmarkEnd w:id="56"/>
      <w:r>
        <w:rPr>
          <w:rFonts w:hint="eastAsia"/>
        </w:rPr>
        <w:cr/>
      </w:r>
    </w:p>
    <w:p w:rsidR="00D11952" w:rsidRDefault="00D11952" w:rsidP="00D11952">
      <w:pPr>
        <w:pStyle w:val="1"/>
      </w:pPr>
      <w:bookmarkStart w:id="57" w:name="_Toc351690888"/>
      <w:r>
        <w:rPr>
          <w:rFonts w:hint="eastAsia"/>
        </w:rPr>
        <w:lastRenderedPageBreak/>
        <w:t>Objective-C实例</w:t>
      </w:r>
      <w:bookmarkEnd w:id="57"/>
    </w:p>
    <w:p w:rsidR="00D11952" w:rsidRDefault="00D11952" w:rsidP="000226DC">
      <w:pPr>
        <w:pStyle w:val="2"/>
        <w:numPr>
          <w:ilvl w:val="1"/>
          <w:numId w:val="24"/>
        </w:numPr>
      </w:pPr>
      <w:bookmarkStart w:id="58" w:name="_Toc351690889"/>
      <w:r>
        <w:rPr>
          <w:rFonts w:hint="eastAsia"/>
        </w:rPr>
        <w:t>如何创建实例</w:t>
      </w:r>
      <w:bookmarkEnd w:id="58"/>
    </w:p>
    <w:p w:rsidR="00D11952" w:rsidRDefault="00D11952" w:rsidP="00D11952">
      <w:pPr>
        <w:pStyle w:val="3"/>
        <w:ind w:left="240" w:right="240"/>
      </w:pPr>
      <w:bookmarkStart w:id="59" w:name="_Toc351690890"/>
      <w:r>
        <w:rPr>
          <w:rFonts w:hint="eastAsia"/>
        </w:rPr>
        <w:t>准备创建实例</w:t>
      </w:r>
      <w:bookmarkEnd w:id="59"/>
    </w:p>
    <w:p w:rsidR="00D11952" w:rsidRDefault="00D11952" w:rsidP="00D11952">
      <w:pPr>
        <w:pStyle w:val="3"/>
        <w:ind w:left="240" w:right="240"/>
      </w:pPr>
      <w:bookmarkStart w:id="60" w:name="_Toc351690891"/>
      <w:r>
        <w:rPr>
          <w:rFonts w:hint="eastAsia"/>
        </w:rPr>
        <w:t>从Scratch(???)实例化</w:t>
      </w:r>
      <w:bookmarkEnd w:id="60"/>
    </w:p>
    <w:p w:rsidR="00D11952" w:rsidRDefault="00D11952" w:rsidP="00D11952">
      <w:pPr>
        <w:pStyle w:val="3"/>
        <w:ind w:left="240" w:right="240"/>
      </w:pPr>
      <w:bookmarkStart w:id="61" w:name="_Toc351690892"/>
      <w:r>
        <w:rPr>
          <w:rFonts w:hint="eastAsia"/>
        </w:rPr>
        <w:t>基于Nib的实例化</w:t>
      </w:r>
      <w:bookmarkEnd w:id="61"/>
    </w:p>
    <w:p w:rsidR="00D11952" w:rsidRDefault="00D11952" w:rsidP="00D11952">
      <w:pPr>
        <w:pStyle w:val="Dev2"/>
        <w:ind w:firstLine="480"/>
      </w:pPr>
    </w:p>
    <w:p w:rsidR="00D11952" w:rsidRDefault="00D11952" w:rsidP="00D11952">
      <w:pPr>
        <w:pStyle w:val="2"/>
      </w:pPr>
      <w:bookmarkStart w:id="62" w:name="_Toc351690893"/>
      <w:r>
        <w:rPr>
          <w:rFonts w:hint="eastAsia"/>
        </w:rPr>
        <w:t>多态</w:t>
      </w:r>
      <w:bookmarkEnd w:id="62"/>
    </w:p>
    <w:p w:rsidR="00D11952" w:rsidRDefault="00D11952" w:rsidP="00D11952">
      <w:pPr>
        <w:pStyle w:val="2"/>
      </w:pPr>
      <w:bookmarkStart w:id="63" w:name="_Toc351690894"/>
      <w:r>
        <w:rPr>
          <w:rFonts w:hint="eastAsia"/>
        </w:rPr>
        <w:t>self关键字</w:t>
      </w:r>
      <w:bookmarkEnd w:id="63"/>
    </w:p>
    <w:p w:rsidR="00D11952" w:rsidRDefault="00D11952" w:rsidP="00D11952">
      <w:pPr>
        <w:pStyle w:val="2"/>
      </w:pPr>
      <w:bookmarkStart w:id="64" w:name="_Toc351690895"/>
      <w:r>
        <w:rPr>
          <w:rFonts w:hint="eastAsia"/>
        </w:rPr>
        <w:t>super关键字</w:t>
      </w:r>
      <w:bookmarkEnd w:id="64"/>
    </w:p>
    <w:p w:rsidR="00D11952" w:rsidRDefault="00D11952" w:rsidP="00D11952">
      <w:pPr>
        <w:pStyle w:val="2"/>
      </w:pPr>
      <w:bookmarkStart w:id="65" w:name="_Toc351690896"/>
      <w:r>
        <w:rPr>
          <w:rFonts w:hint="eastAsia"/>
        </w:rPr>
        <w:t>实例变量与存取</w:t>
      </w:r>
      <w:bookmarkEnd w:id="65"/>
    </w:p>
    <w:p w:rsidR="00D11952" w:rsidRDefault="00D11952" w:rsidP="00D11952">
      <w:pPr>
        <w:pStyle w:val="2"/>
      </w:pPr>
      <w:bookmarkStart w:id="66" w:name="_Toc351690897"/>
      <w:r>
        <w:rPr>
          <w:rFonts w:hint="eastAsia"/>
        </w:rPr>
        <w:t>键-值编码</w:t>
      </w:r>
      <w:bookmarkEnd w:id="66"/>
    </w:p>
    <w:p w:rsidR="00D11952" w:rsidRDefault="00D11952" w:rsidP="00D11952">
      <w:pPr>
        <w:pStyle w:val="2"/>
      </w:pPr>
      <w:bookmarkStart w:id="67" w:name="_Toc351690898"/>
      <w:r>
        <w:rPr>
          <w:rFonts w:hint="eastAsia"/>
        </w:rPr>
        <w:t>属性</w:t>
      </w:r>
      <w:bookmarkEnd w:id="67"/>
    </w:p>
    <w:p w:rsidR="00D11952" w:rsidRDefault="00D11952" w:rsidP="00D11952">
      <w:pPr>
        <w:pStyle w:val="2"/>
      </w:pPr>
      <w:bookmarkStart w:id="68" w:name="_Toc351690899"/>
      <w:r>
        <w:rPr>
          <w:rFonts w:hint="eastAsia"/>
        </w:rPr>
        <w:t>如何写一个</w:t>
      </w:r>
      <w:proofErr w:type="spellStart"/>
      <w:r>
        <w:rPr>
          <w:rFonts w:hint="eastAsia"/>
        </w:rPr>
        <w:t>Initializer</w:t>
      </w:r>
      <w:bookmarkEnd w:id="68"/>
      <w:proofErr w:type="spellEnd"/>
    </w:p>
    <w:p w:rsidR="00D11952" w:rsidRDefault="00D11952" w:rsidP="00D11952">
      <w:pPr>
        <w:ind w:firstLine="480"/>
      </w:pPr>
    </w:p>
    <w:p w:rsidR="00D11952" w:rsidRDefault="00D11952" w:rsidP="00D11952">
      <w:pPr>
        <w:pStyle w:val="1"/>
        <w:numPr>
          <w:ilvl w:val="0"/>
          <w:numId w:val="0"/>
        </w:numPr>
        <w:ind w:left="425"/>
        <w:jc w:val="both"/>
      </w:pPr>
      <w:bookmarkStart w:id="69" w:name="_Toc351690900"/>
      <w:r>
        <w:rPr>
          <w:rFonts w:hint="eastAsia"/>
        </w:rPr>
        <w:lastRenderedPageBreak/>
        <w:t>第二部分 IDE</w:t>
      </w:r>
      <w:bookmarkEnd w:id="69"/>
    </w:p>
    <w:p w:rsidR="00D11952" w:rsidRDefault="00D11952" w:rsidP="00D11952">
      <w:pPr>
        <w:pStyle w:val="Dev2"/>
        <w:ind w:firstLine="480"/>
      </w:pPr>
      <w:r>
        <w:rPr>
          <w:rFonts w:hint="eastAsia"/>
        </w:rPr>
        <w:cr/>
      </w:r>
      <w:bookmarkStart w:id="70" w:name="_Hlk350882978"/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深入了解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工程</w:t>
      </w:r>
      <w:r>
        <w:rPr>
          <w:rFonts w:hint="eastAsia"/>
        </w:rPr>
        <w:t>(Project)</w:t>
      </w:r>
    </w:p>
    <w:p w:rsidR="00D11952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Nib</w:t>
      </w:r>
      <w:r>
        <w:rPr>
          <w:rFonts w:hint="eastAsia"/>
        </w:rPr>
        <w:t>管理</w:t>
      </w:r>
    </w:p>
    <w:p w:rsidR="00D11952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文档</w:t>
      </w:r>
    </w:p>
    <w:p w:rsidR="00D11952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一个工程的生命周期</w:t>
      </w:r>
    </w:p>
    <w:bookmarkEnd w:id="70"/>
    <w:p w:rsidR="00D11952" w:rsidRDefault="00D11952" w:rsidP="00D11952">
      <w:pPr>
        <w:ind w:firstLine="480"/>
      </w:pPr>
    </w:p>
    <w:p w:rsidR="00D11952" w:rsidRDefault="00D11952" w:rsidP="00D11952">
      <w:pPr>
        <w:pStyle w:val="1"/>
      </w:pPr>
      <w:bookmarkStart w:id="71" w:name="_Toc351690901"/>
      <w:r>
        <w:rPr>
          <w:rFonts w:hint="eastAsia"/>
        </w:rPr>
        <w:lastRenderedPageBreak/>
        <w:t>深入了解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工程(Project)</w:t>
      </w:r>
      <w:bookmarkEnd w:id="71"/>
    </w:p>
    <w:p w:rsidR="00D11952" w:rsidRPr="00290CA9" w:rsidRDefault="00D11952" w:rsidP="00D11952">
      <w:pPr>
        <w:pStyle w:val="Dev2"/>
        <w:ind w:firstLine="480"/>
      </w:pPr>
    </w:p>
    <w:p w:rsidR="00D11952" w:rsidRDefault="00D11952" w:rsidP="00D11952">
      <w:pPr>
        <w:pStyle w:val="2"/>
      </w:pPr>
      <w:bookmarkStart w:id="72" w:name="_Toc351690902"/>
      <w:r>
        <w:rPr>
          <w:rFonts w:hint="eastAsia"/>
        </w:rPr>
        <w:t>新工程</w:t>
      </w:r>
      <w:bookmarkEnd w:id="72"/>
    </w:p>
    <w:p w:rsidR="00D11952" w:rsidRDefault="00D11952" w:rsidP="00D11952">
      <w:pPr>
        <w:ind w:firstLine="480"/>
      </w:pPr>
    </w:p>
    <w:p w:rsidR="00D11952" w:rsidRPr="00CF3E8F" w:rsidRDefault="00D11952" w:rsidP="00D11952">
      <w:pPr>
        <w:pStyle w:val="Dev2"/>
        <w:ind w:firstLine="480"/>
        <w:jc w:val="center"/>
        <w:rPr>
          <w:kern w:val="0"/>
        </w:rPr>
      </w:pPr>
    </w:p>
    <w:p w:rsidR="00D11952" w:rsidRDefault="00D11952" w:rsidP="00D11952">
      <w:pPr>
        <w:pStyle w:val="2"/>
      </w:pPr>
      <w:bookmarkStart w:id="73" w:name="_Toc351690903"/>
      <w:r>
        <w:rPr>
          <w:rFonts w:hint="eastAsia"/>
        </w:rPr>
        <w:t>工程窗口</w:t>
      </w:r>
      <w:bookmarkEnd w:id="73"/>
    </w:p>
    <w:p w:rsidR="00D11952" w:rsidRDefault="00D11952" w:rsidP="00D11952">
      <w:pPr>
        <w:ind w:firstLine="480"/>
      </w:pPr>
    </w:p>
    <w:p w:rsidR="00D11952" w:rsidRDefault="00D11952" w:rsidP="00D11952">
      <w:pPr>
        <w:pStyle w:val="Dev2"/>
        <w:ind w:firstLine="480"/>
        <w:rPr>
          <w:kern w:val="0"/>
        </w:rPr>
      </w:pPr>
    </w:p>
    <w:p w:rsidR="00D11952" w:rsidRPr="00197A65" w:rsidRDefault="00D11952" w:rsidP="00D11952">
      <w:pPr>
        <w:pStyle w:val="Dev2"/>
        <w:ind w:firstLine="480"/>
        <w:rPr>
          <w:kern w:val="0"/>
        </w:rPr>
      </w:pPr>
    </w:p>
    <w:p w:rsidR="00D11952" w:rsidRDefault="00D11952" w:rsidP="00D11952">
      <w:pPr>
        <w:pStyle w:val="3"/>
        <w:ind w:left="240" w:right="240"/>
      </w:pPr>
      <w:bookmarkStart w:id="74" w:name="_Toc351690904"/>
      <w:r>
        <w:rPr>
          <w:rFonts w:hint="eastAsia"/>
        </w:rPr>
        <w:t>导航面板</w:t>
      </w:r>
      <w:bookmarkEnd w:id="74"/>
    </w:p>
    <w:p w:rsidR="00D11952" w:rsidRDefault="00D11952" w:rsidP="00D11952">
      <w:pPr>
        <w:ind w:firstLine="480"/>
      </w:pPr>
    </w:p>
    <w:p w:rsidR="00D11952" w:rsidRPr="007F7C24" w:rsidRDefault="00D11952" w:rsidP="00D11952">
      <w:pPr>
        <w:ind w:firstLine="480"/>
      </w:pPr>
    </w:p>
    <w:p w:rsidR="00D11952" w:rsidRDefault="00D11952" w:rsidP="00D11952">
      <w:pPr>
        <w:pStyle w:val="3"/>
        <w:ind w:left="240" w:right="240"/>
      </w:pPr>
      <w:bookmarkStart w:id="75" w:name="_Toc351690905"/>
      <w:r>
        <w:rPr>
          <w:rFonts w:hint="eastAsia"/>
        </w:rPr>
        <w:t>工具面板</w:t>
      </w:r>
      <w:bookmarkEnd w:id="75"/>
    </w:p>
    <w:p w:rsidR="00D11952" w:rsidRDefault="00D11952" w:rsidP="00D11952">
      <w:pPr>
        <w:ind w:firstLine="480"/>
      </w:pPr>
    </w:p>
    <w:p w:rsidR="00D11952" w:rsidRPr="00847B7D" w:rsidRDefault="00D11952" w:rsidP="00D11952">
      <w:pPr>
        <w:pStyle w:val="Dev2"/>
        <w:ind w:firstLine="480"/>
      </w:pPr>
    </w:p>
    <w:p w:rsidR="00D11952" w:rsidRDefault="00D11952" w:rsidP="00D11952">
      <w:pPr>
        <w:pStyle w:val="3"/>
        <w:ind w:left="240" w:right="240"/>
      </w:pPr>
      <w:bookmarkStart w:id="76" w:name="_Toc351690906"/>
      <w:r>
        <w:rPr>
          <w:rFonts w:hint="eastAsia"/>
        </w:rPr>
        <w:t>编辑器</w:t>
      </w:r>
      <w:bookmarkEnd w:id="76"/>
    </w:p>
    <w:p w:rsidR="00D11952" w:rsidRDefault="00D11952" w:rsidP="00D11952">
      <w:pPr>
        <w:pStyle w:val="Dev2"/>
        <w:ind w:firstLine="480"/>
        <w:jc w:val="center"/>
        <w:rPr>
          <w:kern w:val="0"/>
        </w:rPr>
      </w:pPr>
    </w:p>
    <w:p w:rsidR="00D11952" w:rsidRPr="00CA7AEA" w:rsidRDefault="00D11952" w:rsidP="00D11952">
      <w:pPr>
        <w:pStyle w:val="Dev2"/>
        <w:ind w:firstLine="480"/>
      </w:pPr>
    </w:p>
    <w:p w:rsidR="00D11952" w:rsidRPr="001D5989" w:rsidRDefault="00D11952" w:rsidP="00D11952">
      <w:pPr>
        <w:ind w:firstLine="480"/>
      </w:pPr>
    </w:p>
    <w:p w:rsidR="00D11952" w:rsidRDefault="00D11952" w:rsidP="00D11952">
      <w:pPr>
        <w:pStyle w:val="2"/>
      </w:pPr>
      <w:bookmarkStart w:id="77" w:name="_Toc351690907"/>
      <w:r>
        <w:rPr>
          <w:rFonts w:hint="eastAsia"/>
        </w:rPr>
        <w:t>工程文件和它的依赖</w:t>
      </w:r>
      <w:bookmarkEnd w:id="77"/>
    </w:p>
    <w:p w:rsidR="00D11952" w:rsidRDefault="00D11952" w:rsidP="00D11952">
      <w:pPr>
        <w:ind w:firstLine="480"/>
      </w:pPr>
    </w:p>
    <w:p w:rsidR="00D11952" w:rsidRDefault="00D11952" w:rsidP="00D11952">
      <w:pPr>
        <w:pStyle w:val="Dev2"/>
        <w:ind w:firstLine="480"/>
      </w:pPr>
    </w:p>
    <w:p w:rsidR="00D11952" w:rsidRDefault="00D11952" w:rsidP="00D11952">
      <w:pPr>
        <w:pStyle w:val="2"/>
      </w:pPr>
      <w:bookmarkStart w:id="78" w:name="_Toc351690908"/>
      <w:r>
        <w:rPr>
          <w:rFonts w:hint="eastAsia"/>
        </w:rPr>
        <w:t>目标(Target)</w:t>
      </w:r>
      <w:bookmarkEnd w:id="78"/>
    </w:p>
    <w:p w:rsidR="00D11952" w:rsidRDefault="00D11952" w:rsidP="00D11952">
      <w:pPr>
        <w:ind w:firstLine="480"/>
      </w:pPr>
    </w:p>
    <w:p w:rsidR="00D11952" w:rsidRPr="0001282B" w:rsidRDefault="00D11952" w:rsidP="00D11952">
      <w:pPr>
        <w:ind w:firstLine="480"/>
      </w:pPr>
    </w:p>
    <w:p w:rsidR="00D11952" w:rsidRDefault="00D11952" w:rsidP="00D11952">
      <w:pPr>
        <w:pStyle w:val="3"/>
        <w:ind w:left="240" w:right="240"/>
      </w:pPr>
      <w:bookmarkStart w:id="79" w:name="_Toc351690909"/>
      <w:r>
        <w:rPr>
          <w:rFonts w:hint="eastAsia"/>
        </w:rPr>
        <w:t>Build Phases</w:t>
      </w:r>
      <w:bookmarkEnd w:id="79"/>
    </w:p>
    <w:p w:rsidR="00D11952" w:rsidRDefault="00D11952" w:rsidP="00D11952">
      <w:pPr>
        <w:ind w:firstLine="480"/>
      </w:pPr>
    </w:p>
    <w:p w:rsidR="00D11952" w:rsidRDefault="00D11952" w:rsidP="00D11952">
      <w:pPr>
        <w:pStyle w:val="Dev2"/>
        <w:ind w:firstLine="480"/>
      </w:pPr>
    </w:p>
    <w:p w:rsidR="00D11952" w:rsidRDefault="00D11952" w:rsidP="00D11952">
      <w:pPr>
        <w:pStyle w:val="Dev2"/>
        <w:ind w:firstLine="480"/>
      </w:pPr>
    </w:p>
    <w:p w:rsidR="00D11952" w:rsidRDefault="00D11952" w:rsidP="00D11952">
      <w:pPr>
        <w:pStyle w:val="3"/>
        <w:ind w:left="240" w:right="240"/>
      </w:pPr>
      <w:bookmarkStart w:id="80" w:name="_Toc351690910"/>
      <w:r>
        <w:rPr>
          <w:rFonts w:hint="eastAsia"/>
        </w:rPr>
        <w:t>Build Settings</w:t>
      </w:r>
      <w:bookmarkEnd w:id="80"/>
    </w:p>
    <w:p w:rsidR="00D11952" w:rsidRDefault="00D11952" w:rsidP="00D11952">
      <w:pPr>
        <w:ind w:firstLine="480"/>
      </w:pPr>
    </w:p>
    <w:p w:rsidR="00D11952" w:rsidRPr="005749B3" w:rsidRDefault="00D11952" w:rsidP="00D11952">
      <w:pPr>
        <w:pStyle w:val="Dev2"/>
        <w:ind w:firstLine="480"/>
      </w:pPr>
    </w:p>
    <w:p w:rsidR="00D11952" w:rsidRDefault="00D11952" w:rsidP="00D11952">
      <w:pPr>
        <w:pStyle w:val="3"/>
        <w:ind w:left="240" w:right="240"/>
      </w:pPr>
      <w:bookmarkStart w:id="81" w:name="_Toc351690911"/>
      <w:r>
        <w:rPr>
          <w:rFonts w:hint="eastAsia"/>
        </w:rPr>
        <w:t>Configurations</w:t>
      </w:r>
      <w:bookmarkEnd w:id="81"/>
    </w:p>
    <w:p w:rsidR="00D11952" w:rsidRDefault="00D11952" w:rsidP="00D11952">
      <w:pPr>
        <w:ind w:firstLine="480"/>
      </w:pPr>
    </w:p>
    <w:p w:rsidR="00D11952" w:rsidRPr="00900FE7" w:rsidRDefault="00D11952" w:rsidP="00D11952">
      <w:pPr>
        <w:ind w:firstLine="480"/>
      </w:pPr>
    </w:p>
    <w:p w:rsidR="00D11952" w:rsidRDefault="00D11952" w:rsidP="00D11952">
      <w:pPr>
        <w:pStyle w:val="3"/>
        <w:ind w:left="240" w:right="240"/>
      </w:pPr>
      <w:bookmarkStart w:id="82" w:name="_Toc351690912"/>
      <w:r>
        <w:rPr>
          <w:rFonts w:hint="eastAsia"/>
        </w:rPr>
        <w:lastRenderedPageBreak/>
        <w:t>Schemes 和 Destinations</w:t>
      </w:r>
      <w:bookmarkEnd w:id="82"/>
    </w:p>
    <w:p w:rsidR="00D11952" w:rsidRDefault="00D11952" w:rsidP="00D11952">
      <w:pPr>
        <w:pStyle w:val="2"/>
      </w:pPr>
      <w:bookmarkStart w:id="83" w:name="_Toc351690913"/>
      <w:r>
        <w:rPr>
          <w:rFonts w:hint="eastAsia"/>
        </w:rPr>
        <w:t>从工程到程序</w:t>
      </w:r>
      <w:bookmarkEnd w:id="83"/>
    </w:p>
    <w:p w:rsidR="00D11952" w:rsidRDefault="00D11952" w:rsidP="00D11952">
      <w:pPr>
        <w:pStyle w:val="3"/>
        <w:ind w:left="240" w:right="240"/>
      </w:pPr>
      <w:bookmarkStart w:id="84" w:name="_Toc351690914"/>
      <w:r>
        <w:rPr>
          <w:rFonts w:hint="eastAsia"/>
        </w:rPr>
        <w:t>Build Settings</w:t>
      </w:r>
      <w:bookmarkEnd w:id="84"/>
    </w:p>
    <w:p w:rsidR="00D11952" w:rsidRDefault="00D11952" w:rsidP="00D11952">
      <w:pPr>
        <w:pStyle w:val="3"/>
        <w:ind w:left="240" w:right="240"/>
      </w:pPr>
      <w:bookmarkStart w:id="85" w:name="_Toc351690915"/>
      <w:r>
        <w:rPr>
          <w:rFonts w:hint="eastAsia"/>
        </w:rPr>
        <w:t>属性列表设置</w:t>
      </w:r>
      <w:bookmarkEnd w:id="85"/>
    </w:p>
    <w:p w:rsidR="00D11952" w:rsidRDefault="00D11952" w:rsidP="00D11952">
      <w:pPr>
        <w:pStyle w:val="3"/>
        <w:ind w:left="240" w:right="240"/>
      </w:pPr>
      <w:bookmarkStart w:id="86" w:name="_Toc351690916"/>
      <w:r>
        <w:rPr>
          <w:rFonts w:hint="eastAsia"/>
        </w:rPr>
        <w:t>Nib文件和Storyboard文件</w:t>
      </w:r>
      <w:bookmarkEnd w:id="86"/>
    </w:p>
    <w:p w:rsidR="00D11952" w:rsidRDefault="00D11952" w:rsidP="00D11952">
      <w:pPr>
        <w:pStyle w:val="3"/>
        <w:ind w:left="240" w:right="240"/>
      </w:pPr>
      <w:bookmarkStart w:id="87" w:name="_Toc351690917"/>
      <w:r>
        <w:rPr>
          <w:rFonts w:hint="eastAsia"/>
        </w:rPr>
        <w:t>其它资源</w:t>
      </w:r>
      <w:bookmarkEnd w:id="87"/>
    </w:p>
    <w:p w:rsidR="00D11952" w:rsidRDefault="00D11952" w:rsidP="00D11952">
      <w:pPr>
        <w:pStyle w:val="3"/>
        <w:ind w:left="240" w:right="240"/>
      </w:pPr>
      <w:bookmarkStart w:id="88" w:name="_Toc351690918"/>
      <w:r>
        <w:rPr>
          <w:rFonts w:hint="eastAsia"/>
        </w:rPr>
        <w:t>代码</w:t>
      </w:r>
      <w:bookmarkEnd w:id="88"/>
    </w:p>
    <w:p w:rsidR="00D11952" w:rsidRPr="002378F4" w:rsidRDefault="00D11952" w:rsidP="00D11952">
      <w:pPr>
        <w:pStyle w:val="3"/>
        <w:ind w:left="240" w:right="240"/>
      </w:pPr>
      <w:bookmarkStart w:id="89" w:name="_Toc351690919"/>
      <w:r>
        <w:rPr>
          <w:rFonts w:hint="eastAsia"/>
        </w:rPr>
        <w:t>框架和SDKs</w:t>
      </w:r>
      <w:bookmarkEnd w:id="89"/>
    </w:p>
    <w:p w:rsidR="00D11952" w:rsidRDefault="00D11952" w:rsidP="00D11952">
      <w:pPr>
        <w:pStyle w:val="1"/>
      </w:pPr>
      <w:bookmarkStart w:id="90" w:name="_Nib管理"/>
      <w:bookmarkStart w:id="91" w:name="_Toc351690920"/>
      <w:bookmarkEnd w:id="90"/>
      <w:r>
        <w:rPr>
          <w:rFonts w:hint="eastAsia"/>
        </w:rPr>
        <w:lastRenderedPageBreak/>
        <w:t>Nib管理</w:t>
      </w:r>
      <w:bookmarkEnd w:id="91"/>
    </w:p>
    <w:p w:rsidR="00D11952" w:rsidRDefault="00D11952" w:rsidP="00D11952">
      <w:pPr>
        <w:pStyle w:val="2"/>
      </w:pPr>
      <w:bookmarkStart w:id="92" w:name="_Toc351690921"/>
      <w:r>
        <w:rPr>
          <w:rFonts w:hint="eastAsia"/>
        </w:rPr>
        <w:t>Nib编辑界面一览</w:t>
      </w:r>
      <w:bookmarkEnd w:id="92"/>
    </w:p>
    <w:p w:rsidR="00D11952" w:rsidRDefault="00D11952" w:rsidP="00D11952">
      <w:pPr>
        <w:pStyle w:val="3"/>
        <w:ind w:left="240" w:right="240"/>
      </w:pPr>
      <w:bookmarkStart w:id="93" w:name="_Toc351690922"/>
      <w:r>
        <w:rPr>
          <w:rFonts w:hint="eastAsia"/>
        </w:rPr>
        <w:t>Dock</w:t>
      </w:r>
      <w:bookmarkEnd w:id="93"/>
    </w:p>
    <w:p w:rsidR="00D11952" w:rsidRDefault="00D11952" w:rsidP="00D11952">
      <w:pPr>
        <w:pStyle w:val="3"/>
        <w:ind w:left="240" w:right="240"/>
      </w:pPr>
      <w:bookmarkStart w:id="94" w:name="_Toc351690923"/>
      <w:r>
        <w:rPr>
          <w:rFonts w:hint="eastAsia"/>
        </w:rPr>
        <w:t>画布(Canvas)</w:t>
      </w:r>
      <w:bookmarkEnd w:id="94"/>
    </w:p>
    <w:p w:rsidR="00D11952" w:rsidRDefault="00D11952" w:rsidP="00D11952">
      <w:pPr>
        <w:pStyle w:val="3"/>
        <w:ind w:left="240" w:right="240"/>
        <w:rPr>
          <w:kern w:val="0"/>
        </w:rPr>
      </w:pPr>
      <w:bookmarkStart w:id="95" w:name="_Toc351690924"/>
      <w:r>
        <w:rPr>
          <w:kern w:val="0"/>
        </w:rPr>
        <w:t xml:space="preserve">Inspectors </w:t>
      </w:r>
      <w:r>
        <w:rPr>
          <w:rFonts w:hint="eastAsia"/>
          <w:kern w:val="0"/>
        </w:rPr>
        <w:t>和</w:t>
      </w:r>
      <w:r>
        <w:rPr>
          <w:kern w:val="0"/>
        </w:rPr>
        <w:t xml:space="preserve"> Libraries</w:t>
      </w:r>
      <w:bookmarkEnd w:id="95"/>
    </w:p>
    <w:p w:rsidR="00D11952" w:rsidRDefault="00D11952" w:rsidP="00D11952">
      <w:pPr>
        <w:pStyle w:val="2"/>
      </w:pPr>
      <w:bookmarkStart w:id="96" w:name="_Toc351690925"/>
      <w:r>
        <w:rPr>
          <w:rFonts w:hint="eastAsia"/>
        </w:rPr>
        <w:t>Nib加载和File</w:t>
      </w:r>
      <w:proofErr w:type="gramStart"/>
      <w:r>
        <w:t>’</w:t>
      </w:r>
      <w:proofErr w:type="gramEnd"/>
      <w:r>
        <w:rPr>
          <w:rFonts w:hint="eastAsia"/>
        </w:rPr>
        <w:t>s Owner</w:t>
      </w:r>
      <w:bookmarkEnd w:id="96"/>
    </w:p>
    <w:p w:rsidR="00D11952" w:rsidRDefault="00D11952" w:rsidP="00D11952">
      <w:pPr>
        <w:pStyle w:val="2"/>
      </w:pPr>
      <w:bookmarkStart w:id="97" w:name="_Toc351690926"/>
      <w:r>
        <w:rPr>
          <w:rFonts w:hint="eastAsia"/>
        </w:rPr>
        <w:t>构造和加载一个Nib</w:t>
      </w:r>
      <w:bookmarkEnd w:id="97"/>
    </w:p>
    <w:p w:rsidR="00D11952" w:rsidRDefault="00D11952" w:rsidP="00D11952">
      <w:pPr>
        <w:pStyle w:val="2"/>
      </w:pPr>
      <w:bookmarkStart w:id="98" w:name="_Toc351690927"/>
      <w:r>
        <w:rPr>
          <w:rFonts w:hint="eastAsia"/>
        </w:rPr>
        <w:t>插槽(Outlet)连接</w:t>
      </w:r>
      <w:bookmarkEnd w:id="98"/>
    </w:p>
    <w:p w:rsidR="00D11952" w:rsidRDefault="00D11952" w:rsidP="00D11952">
      <w:pPr>
        <w:pStyle w:val="3"/>
        <w:ind w:left="240" w:right="240"/>
      </w:pPr>
      <w:bookmarkStart w:id="99" w:name="_Toc351690928"/>
      <w:r>
        <w:rPr>
          <w:rFonts w:hint="eastAsia"/>
        </w:rPr>
        <w:t>创建插槽的多种方法</w:t>
      </w:r>
      <w:bookmarkEnd w:id="99"/>
    </w:p>
    <w:p w:rsidR="00D11952" w:rsidRDefault="00D11952" w:rsidP="00D11952">
      <w:pPr>
        <w:pStyle w:val="3"/>
        <w:ind w:left="240" w:right="240"/>
      </w:pPr>
      <w:bookmarkStart w:id="100" w:name="_Toc351690929"/>
      <w:r>
        <w:rPr>
          <w:rFonts w:hint="eastAsia"/>
        </w:rPr>
        <w:t>插槽的更多介绍</w:t>
      </w:r>
      <w:bookmarkEnd w:id="100"/>
    </w:p>
    <w:p w:rsidR="00D11952" w:rsidRDefault="00D11952" w:rsidP="00D11952">
      <w:pPr>
        <w:pStyle w:val="2"/>
      </w:pPr>
      <w:bookmarkStart w:id="101" w:name="_Toc351690930"/>
      <w:r>
        <w:rPr>
          <w:rFonts w:hint="eastAsia"/>
        </w:rPr>
        <w:t>动作(Action)连接</w:t>
      </w:r>
      <w:bookmarkEnd w:id="101"/>
    </w:p>
    <w:p w:rsidR="00D11952" w:rsidRPr="002378F4" w:rsidRDefault="00D11952" w:rsidP="00D11952">
      <w:pPr>
        <w:pStyle w:val="2"/>
      </w:pPr>
      <w:bookmarkStart w:id="102" w:name="_Toc351690931"/>
      <w:r>
        <w:rPr>
          <w:rFonts w:hint="eastAsia"/>
        </w:rPr>
        <w:t>基于Nib实例的初始化</w:t>
      </w:r>
      <w:bookmarkEnd w:id="102"/>
    </w:p>
    <w:p w:rsidR="00D11952" w:rsidRDefault="00D11952" w:rsidP="00D11952">
      <w:pPr>
        <w:pStyle w:val="1"/>
      </w:pPr>
      <w:bookmarkStart w:id="103" w:name="_文档"/>
      <w:bookmarkStart w:id="104" w:name="_Toc351690932"/>
      <w:bookmarkEnd w:id="103"/>
      <w:r>
        <w:rPr>
          <w:rFonts w:hint="eastAsia"/>
        </w:rPr>
        <w:lastRenderedPageBreak/>
        <w:t>文档</w:t>
      </w:r>
      <w:bookmarkEnd w:id="104"/>
    </w:p>
    <w:p w:rsidR="00D11952" w:rsidRDefault="00D11952" w:rsidP="00D11952">
      <w:pPr>
        <w:pStyle w:val="2"/>
      </w:pPr>
      <w:bookmarkStart w:id="105" w:name="_Toc351690933"/>
      <w:r>
        <w:rPr>
          <w:rFonts w:hint="eastAsia"/>
        </w:rPr>
        <w:t>文档窗口</w:t>
      </w:r>
      <w:bookmarkEnd w:id="105"/>
    </w:p>
    <w:p w:rsidR="00D11952" w:rsidRDefault="00D11952" w:rsidP="00D11952">
      <w:pPr>
        <w:pStyle w:val="2"/>
      </w:pPr>
      <w:bookmarkStart w:id="106" w:name="_Toc351690934"/>
      <w:r>
        <w:rPr>
          <w:rFonts w:hint="eastAsia"/>
        </w:rPr>
        <w:t>类文档页面</w:t>
      </w:r>
      <w:bookmarkEnd w:id="106"/>
    </w:p>
    <w:p w:rsidR="00D11952" w:rsidRDefault="00D11952" w:rsidP="00D11952">
      <w:pPr>
        <w:pStyle w:val="2"/>
      </w:pPr>
      <w:bookmarkStart w:id="107" w:name="_Toc351690935"/>
      <w:r>
        <w:rPr>
          <w:rFonts w:hint="eastAsia"/>
        </w:rPr>
        <w:t>示例代码</w:t>
      </w:r>
      <w:bookmarkEnd w:id="107"/>
    </w:p>
    <w:p w:rsidR="00D11952" w:rsidRDefault="00D11952" w:rsidP="00D11952">
      <w:pPr>
        <w:pStyle w:val="2"/>
      </w:pPr>
      <w:bookmarkStart w:id="108" w:name="_Toc351690936"/>
      <w:r>
        <w:rPr>
          <w:rFonts w:hint="eastAsia"/>
        </w:rPr>
        <w:t>其它资源</w:t>
      </w:r>
      <w:bookmarkEnd w:id="108"/>
    </w:p>
    <w:p w:rsidR="00D11952" w:rsidRDefault="00D11952" w:rsidP="00D11952">
      <w:pPr>
        <w:pStyle w:val="3"/>
        <w:ind w:left="240" w:right="240"/>
      </w:pPr>
      <w:bookmarkStart w:id="109" w:name="_Toc351690937"/>
      <w:r>
        <w:rPr>
          <w:rFonts w:hint="eastAsia"/>
        </w:rPr>
        <w:t>Quick Help</w:t>
      </w:r>
      <w:bookmarkEnd w:id="109"/>
    </w:p>
    <w:p w:rsidR="00D11952" w:rsidRDefault="00D11952" w:rsidP="00D11952">
      <w:pPr>
        <w:pStyle w:val="3"/>
        <w:ind w:left="240" w:right="240"/>
        <w:rPr>
          <w:kern w:val="0"/>
        </w:rPr>
      </w:pPr>
      <w:bookmarkStart w:id="110" w:name="_Toc351690938"/>
      <w:r>
        <w:rPr>
          <w:kern w:val="0"/>
        </w:rPr>
        <w:t>Symbols</w:t>
      </w:r>
      <w:bookmarkEnd w:id="110"/>
    </w:p>
    <w:p w:rsidR="00D11952" w:rsidRDefault="00D11952" w:rsidP="00D11952">
      <w:pPr>
        <w:pStyle w:val="3"/>
        <w:ind w:left="240" w:right="240"/>
      </w:pPr>
      <w:bookmarkStart w:id="111" w:name="_Toc351690939"/>
      <w:r>
        <w:rPr>
          <w:rFonts w:hint="eastAsia"/>
        </w:rPr>
        <w:t>头文件</w:t>
      </w:r>
      <w:bookmarkEnd w:id="111"/>
    </w:p>
    <w:p w:rsidR="00D11952" w:rsidRPr="00F44175" w:rsidRDefault="00D11952" w:rsidP="00D11952">
      <w:pPr>
        <w:pStyle w:val="3"/>
        <w:ind w:left="240" w:right="240"/>
      </w:pPr>
      <w:bookmarkStart w:id="112" w:name="_Toc351690940"/>
      <w:r>
        <w:rPr>
          <w:rFonts w:hint="eastAsia"/>
        </w:rPr>
        <w:t>网络资源</w:t>
      </w:r>
      <w:bookmarkEnd w:id="112"/>
    </w:p>
    <w:p w:rsidR="00D11952" w:rsidRDefault="00D11952" w:rsidP="00D11952">
      <w:pPr>
        <w:pStyle w:val="1"/>
      </w:pPr>
      <w:bookmarkStart w:id="113" w:name="_一个工程的生命周期"/>
      <w:bookmarkStart w:id="114" w:name="_Toc351690941"/>
      <w:bookmarkEnd w:id="113"/>
      <w:r>
        <w:rPr>
          <w:rFonts w:hint="eastAsia"/>
        </w:rPr>
        <w:lastRenderedPageBreak/>
        <w:t>一个工程的生命周期</w:t>
      </w:r>
      <w:bookmarkEnd w:id="114"/>
    </w:p>
    <w:p w:rsidR="00D11952" w:rsidRDefault="00D11952" w:rsidP="00D11952">
      <w:pPr>
        <w:pStyle w:val="2"/>
      </w:pPr>
      <w:bookmarkStart w:id="115" w:name="_Toc351690942"/>
      <w:r>
        <w:rPr>
          <w:rFonts w:hint="eastAsia"/>
        </w:rPr>
        <w:t>设备与判断代码</w:t>
      </w:r>
      <w:bookmarkEnd w:id="115"/>
    </w:p>
    <w:p w:rsidR="00D11952" w:rsidRDefault="00D11952" w:rsidP="00D11952">
      <w:pPr>
        <w:pStyle w:val="2"/>
      </w:pPr>
      <w:bookmarkStart w:id="116" w:name="_Toc351690943"/>
      <w:r>
        <w:rPr>
          <w:rFonts w:hint="eastAsia"/>
        </w:rPr>
        <w:t>本地化</w:t>
      </w:r>
      <w:bookmarkEnd w:id="116"/>
    </w:p>
    <w:p w:rsidR="00D11952" w:rsidRDefault="00D11952" w:rsidP="00D11952">
      <w:pPr>
        <w:pStyle w:val="2"/>
      </w:pPr>
      <w:bookmarkStart w:id="117" w:name="_Toc351690944"/>
      <w:r>
        <w:rPr>
          <w:rFonts w:hint="eastAsia"/>
        </w:rPr>
        <w:t>编辑代码</w:t>
      </w:r>
      <w:bookmarkEnd w:id="117"/>
    </w:p>
    <w:p w:rsidR="00D11952" w:rsidRDefault="00D11952" w:rsidP="00D11952">
      <w:pPr>
        <w:pStyle w:val="3"/>
        <w:ind w:left="240" w:right="240"/>
      </w:pPr>
      <w:bookmarkStart w:id="118" w:name="_Toc351690945"/>
      <w:r>
        <w:rPr>
          <w:rFonts w:hint="eastAsia"/>
        </w:rPr>
        <w:t>代码自动补全</w:t>
      </w:r>
      <w:bookmarkEnd w:id="118"/>
    </w:p>
    <w:p w:rsidR="00D11952" w:rsidRDefault="00D11952" w:rsidP="00D11952">
      <w:pPr>
        <w:pStyle w:val="3"/>
        <w:ind w:left="240" w:right="240"/>
        <w:rPr>
          <w:kern w:val="0"/>
        </w:rPr>
      </w:pPr>
      <w:bookmarkStart w:id="119" w:name="_Toc351690946"/>
      <w:r>
        <w:rPr>
          <w:kern w:val="0"/>
        </w:rPr>
        <w:t>Snippets</w:t>
      </w:r>
      <w:bookmarkEnd w:id="119"/>
    </w:p>
    <w:p w:rsidR="00D11952" w:rsidRDefault="00D11952" w:rsidP="00D11952">
      <w:pPr>
        <w:pStyle w:val="3"/>
        <w:ind w:left="240" w:right="240"/>
      </w:pPr>
      <w:bookmarkStart w:id="120" w:name="_Toc351690947"/>
      <w:r>
        <w:rPr>
          <w:rFonts w:hint="eastAsia"/>
        </w:rPr>
        <w:t>故障和实时语法检测</w:t>
      </w:r>
      <w:bookmarkEnd w:id="120"/>
    </w:p>
    <w:p w:rsidR="00D11952" w:rsidRDefault="00D11952" w:rsidP="00D11952">
      <w:pPr>
        <w:pStyle w:val="2"/>
      </w:pPr>
      <w:bookmarkStart w:id="121" w:name="_Toc351690948"/>
      <w:r>
        <w:rPr>
          <w:rFonts w:hint="eastAsia"/>
        </w:rPr>
        <w:t>导航你的代码</w:t>
      </w:r>
      <w:bookmarkEnd w:id="121"/>
    </w:p>
    <w:p w:rsidR="00D11952" w:rsidRDefault="00D11952" w:rsidP="00D11952">
      <w:pPr>
        <w:pStyle w:val="2"/>
      </w:pPr>
      <w:bookmarkStart w:id="122" w:name="_Toc351690949"/>
      <w:r>
        <w:rPr>
          <w:rFonts w:hint="eastAsia"/>
        </w:rPr>
        <w:t>调试</w:t>
      </w:r>
      <w:bookmarkEnd w:id="122"/>
    </w:p>
    <w:p w:rsidR="00D11952" w:rsidRDefault="00D11952" w:rsidP="00D11952">
      <w:pPr>
        <w:pStyle w:val="3"/>
        <w:ind w:left="240" w:right="240"/>
      </w:pPr>
      <w:bookmarkStart w:id="123" w:name="_Toc351690950"/>
      <w:r>
        <w:rPr>
          <w:rFonts w:hint="eastAsia"/>
        </w:rPr>
        <w:t>原始的调试方法</w:t>
      </w:r>
      <w:bookmarkEnd w:id="123"/>
    </w:p>
    <w:p w:rsidR="00D11952" w:rsidRDefault="00D11952" w:rsidP="00D11952">
      <w:pPr>
        <w:pStyle w:val="3"/>
        <w:ind w:left="240" w:right="240"/>
      </w:pPr>
      <w:bookmarkStart w:id="124" w:name="_Toc351690951"/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调试器</w:t>
      </w:r>
      <w:bookmarkEnd w:id="124"/>
    </w:p>
    <w:p w:rsidR="00D11952" w:rsidRDefault="00D11952" w:rsidP="00D11952">
      <w:pPr>
        <w:pStyle w:val="2"/>
      </w:pPr>
      <w:bookmarkStart w:id="125" w:name="_Toc351690952"/>
      <w:r>
        <w:rPr>
          <w:rFonts w:hint="eastAsia"/>
        </w:rPr>
        <w:t>单元测试</w:t>
      </w:r>
      <w:bookmarkEnd w:id="125"/>
    </w:p>
    <w:p w:rsidR="00D11952" w:rsidRDefault="00D11952" w:rsidP="00D11952">
      <w:pPr>
        <w:pStyle w:val="2"/>
      </w:pPr>
      <w:bookmarkStart w:id="126" w:name="_Toc351690953"/>
      <w:r>
        <w:rPr>
          <w:rFonts w:hint="eastAsia"/>
        </w:rPr>
        <w:t>静态分析器</w:t>
      </w:r>
      <w:bookmarkEnd w:id="126"/>
    </w:p>
    <w:p w:rsidR="00D11952" w:rsidRDefault="00D11952" w:rsidP="00D11952">
      <w:pPr>
        <w:pStyle w:val="2"/>
      </w:pPr>
      <w:bookmarkStart w:id="127" w:name="_Toc351690954"/>
      <w:r>
        <w:rPr>
          <w:rFonts w:hint="eastAsia"/>
        </w:rPr>
        <w:t>Clean</w:t>
      </w:r>
      <w:bookmarkEnd w:id="127"/>
    </w:p>
    <w:p w:rsidR="00D11952" w:rsidRDefault="00D11952" w:rsidP="00D11952">
      <w:pPr>
        <w:pStyle w:val="2"/>
      </w:pPr>
      <w:bookmarkStart w:id="128" w:name="_Toc351690955"/>
      <w:r>
        <w:rPr>
          <w:rFonts w:hint="eastAsia"/>
        </w:rPr>
        <w:t>在模拟器中运行</w:t>
      </w:r>
      <w:bookmarkEnd w:id="128"/>
    </w:p>
    <w:p w:rsidR="00D11952" w:rsidRDefault="00D11952" w:rsidP="00D11952">
      <w:pPr>
        <w:pStyle w:val="2"/>
      </w:pPr>
      <w:bookmarkStart w:id="129" w:name="_Toc351690956"/>
      <w:r>
        <w:rPr>
          <w:rFonts w:hint="eastAsia"/>
        </w:rPr>
        <w:t>在设备中运行</w:t>
      </w:r>
      <w:bookmarkEnd w:id="129"/>
    </w:p>
    <w:p w:rsidR="00D11952" w:rsidRDefault="00D11952" w:rsidP="00D11952">
      <w:pPr>
        <w:pStyle w:val="2"/>
      </w:pPr>
      <w:bookmarkStart w:id="130" w:name="_Toc351690957"/>
      <w:r>
        <w:rPr>
          <w:rFonts w:hint="eastAsia"/>
        </w:rPr>
        <w:t>Profile和设备管理</w:t>
      </w:r>
      <w:bookmarkEnd w:id="130"/>
    </w:p>
    <w:p w:rsidR="00D11952" w:rsidRDefault="00D11952" w:rsidP="00D11952">
      <w:pPr>
        <w:pStyle w:val="2"/>
      </w:pPr>
      <w:bookmarkStart w:id="131" w:name="_Toc351690958"/>
      <w:r>
        <w:rPr>
          <w:rFonts w:hint="eastAsia"/>
        </w:rPr>
        <w:t>版本控制</w:t>
      </w:r>
      <w:bookmarkEnd w:id="131"/>
    </w:p>
    <w:p w:rsidR="00D11952" w:rsidRDefault="00D11952" w:rsidP="00D11952">
      <w:pPr>
        <w:pStyle w:val="2"/>
      </w:pPr>
      <w:bookmarkStart w:id="132" w:name="_Toc351690959"/>
      <w:r>
        <w:rPr>
          <w:rFonts w:hint="eastAsia"/>
        </w:rPr>
        <w:t>Instrument</w:t>
      </w:r>
      <w:bookmarkEnd w:id="132"/>
    </w:p>
    <w:p w:rsidR="00D11952" w:rsidRDefault="00D11952" w:rsidP="00D11952">
      <w:pPr>
        <w:pStyle w:val="2"/>
      </w:pPr>
      <w:bookmarkStart w:id="133" w:name="_Toc351690960"/>
      <w:r>
        <w:rPr>
          <w:rFonts w:hint="eastAsia"/>
        </w:rPr>
        <w:t>发布</w:t>
      </w:r>
      <w:bookmarkEnd w:id="133"/>
    </w:p>
    <w:p w:rsidR="00D11952" w:rsidRDefault="00D11952" w:rsidP="00D11952">
      <w:pPr>
        <w:pStyle w:val="2"/>
      </w:pPr>
      <w:bookmarkStart w:id="134" w:name="_Toc351690961"/>
      <w:r>
        <w:rPr>
          <w:rFonts w:hint="eastAsia"/>
        </w:rPr>
        <w:t>Ad Hoc发布</w:t>
      </w:r>
      <w:bookmarkEnd w:id="134"/>
    </w:p>
    <w:p w:rsidR="00D11952" w:rsidRDefault="00D11952" w:rsidP="00D11952">
      <w:pPr>
        <w:pStyle w:val="2"/>
      </w:pPr>
      <w:bookmarkStart w:id="135" w:name="_Toc351690962"/>
      <w:proofErr w:type="gramStart"/>
      <w:r>
        <w:rPr>
          <w:rFonts w:hint="eastAsia"/>
        </w:rPr>
        <w:lastRenderedPageBreak/>
        <w:t>终版</w:t>
      </w:r>
      <w:proofErr w:type="gramEnd"/>
      <w:r>
        <w:rPr>
          <w:rFonts w:hint="eastAsia"/>
        </w:rPr>
        <w:t>App准备</w:t>
      </w:r>
      <w:bookmarkEnd w:id="135"/>
    </w:p>
    <w:p w:rsidR="00D11952" w:rsidRDefault="00D11952" w:rsidP="00D11952">
      <w:pPr>
        <w:pStyle w:val="3"/>
        <w:ind w:left="240" w:right="240"/>
      </w:pPr>
      <w:bookmarkStart w:id="136" w:name="_Toc351690963"/>
      <w:r>
        <w:rPr>
          <w:rFonts w:hint="eastAsia"/>
        </w:rPr>
        <w:t>程序的图标</w:t>
      </w:r>
      <w:bookmarkEnd w:id="136"/>
    </w:p>
    <w:p w:rsidR="00D11952" w:rsidRDefault="00D11952" w:rsidP="00D11952">
      <w:pPr>
        <w:pStyle w:val="3"/>
        <w:ind w:left="240" w:right="240"/>
      </w:pPr>
      <w:bookmarkStart w:id="137" w:name="_Toc351690964"/>
      <w:r>
        <w:rPr>
          <w:rFonts w:hint="eastAsia"/>
        </w:rPr>
        <w:t>其它图标</w:t>
      </w:r>
      <w:bookmarkEnd w:id="137"/>
    </w:p>
    <w:p w:rsidR="00D11952" w:rsidRDefault="00D11952" w:rsidP="00D11952">
      <w:pPr>
        <w:pStyle w:val="3"/>
        <w:ind w:left="240" w:right="240"/>
      </w:pPr>
      <w:bookmarkStart w:id="138" w:name="_Toc351690965"/>
      <w:r>
        <w:rPr>
          <w:rFonts w:hint="eastAsia"/>
        </w:rPr>
        <w:t>启动画面</w:t>
      </w:r>
      <w:bookmarkEnd w:id="138"/>
    </w:p>
    <w:p w:rsidR="00D11952" w:rsidRDefault="00D11952" w:rsidP="00D11952">
      <w:pPr>
        <w:pStyle w:val="3"/>
        <w:ind w:left="240" w:right="240"/>
      </w:pPr>
      <w:bookmarkStart w:id="139" w:name="_Toc351690966"/>
      <w:r>
        <w:rPr>
          <w:rFonts w:hint="eastAsia"/>
        </w:rPr>
        <w:t>屏幕截图</w:t>
      </w:r>
      <w:bookmarkEnd w:id="139"/>
    </w:p>
    <w:p w:rsidR="00D11952" w:rsidRDefault="00D11952" w:rsidP="00D11952">
      <w:pPr>
        <w:pStyle w:val="3"/>
        <w:ind w:left="240" w:right="240"/>
      </w:pPr>
      <w:bookmarkStart w:id="140" w:name="_Toc351690967"/>
      <w:r>
        <w:rPr>
          <w:rFonts w:hint="eastAsia"/>
        </w:rPr>
        <w:t>属性列表设置</w:t>
      </w:r>
      <w:bookmarkEnd w:id="140"/>
    </w:p>
    <w:p w:rsidR="00D11952" w:rsidRDefault="00D11952" w:rsidP="00D11952">
      <w:pPr>
        <w:pStyle w:val="2"/>
      </w:pPr>
      <w:bookmarkStart w:id="141" w:name="_Toc351690968"/>
      <w:r>
        <w:rPr>
          <w:rFonts w:hint="eastAsia"/>
        </w:rPr>
        <w:t>提交到应用商店</w:t>
      </w:r>
      <w:bookmarkEnd w:id="141"/>
    </w:p>
    <w:p w:rsidR="00D11952" w:rsidRDefault="00D11952" w:rsidP="00D11952">
      <w:pPr>
        <w:pStyle w:val="1"/>
        <w:numPr>
          <w:ilvl w:val="0"/>
          <w:numId w:val="0"/>
        </w:numPr>
        <w:ind w:left="425"/>
        <w:jc w:val="both"/>
      </w:pPr>
      <w:bookmarkStart w:id="142" w:name="_Toc351690969"/>
      <w:r>
        <w:rPr>
          <w:rFonts w:hint="eastAsia"/>
        </w:rPr>
        <w:lastRenderedPageBreak/>
        <w:t>第三部分 Cocoa</w:t>
      </w:r>
      <w:bookmarkEnd w:id="142"/>
    </w:p>
    <w:p w:rsidR="00D11952" w:rsidRDefault="00D11952" w:rsidP="00D11952">
      <w:pPr>
        <w:pStyle w:val="Dev2"/>
        <w:ind w:firstLine="480"/>
      </w:pPr>
      <w:r>
        <w:rPr>
          <w:rFonts w:hint="eastAsia"/>
        </w:rPr>
        <w:cr/>
      </w:r>
      <w:bookmarkStart w:id="143" w:name="_Hlk350884315"/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Cocoa</w:t>
      </w:r>
      <w:r>
        <w:rPr>
          <w:rFonts w:hint="eastAsia"/>
        </w:rPr>
        <w:t>类</w:t>
      </w:r>
    </w:p>
    <w:p w:rsidR="00D11952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Cocoa</w:t>
      </w:r>
      <w:r>
        <w:rPr>
          <w:rFonts w:hint="eastAsia"/>
        </w:rPr>
        <w:t>事件</w:t>
      </w:r>
    </w:p>
    <w:p w:rsidR="00D11952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Accessor</w:t>
      </w:r>
      <w:proofErr w:type="spellEnd"/>
      <w:r>
        <w:rPr>
          <w:rFonts w:hint="eastAsia"/>
        </w:rPr>
        <w:t>和内存管理</w:t>
      </w:r>
    </w:p>
    <w:p w:rsidR="00D11952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数据通讯</w:t>
      </w:r>
    </w:p>
    <w:bookmarkEnd w:id="143"/>
    <w:p w:rsidR="00D11952" w:rsidRDefault="00D11952" w:rsidP="00D11952">
      <w:pPr>
        <w:ind w:firstLine="480"/>
      </w:pPr>
    </w:p>
    <w:p w:rsidR="00D11952" w:rsidRDefault="00D11952" w:rsidP="00D11952">
      <w:pPr>
        <w:pStyle w:val="1"/>
      </w:pPr>
      <w:bookmarkStart w:id="144" w:name="_Toc351690970"/>
      <w:r>
        <w:rPr>
          <w:rFonts w:hint="eastAsia"/>
        </w:rPr>
        <w:lastRenderedPageBreak/>
        <w:t>Cocoa类</w:t>
      </w:r>
      <w:bookmarkEnd w:id="144"/>
    </w:p>
    <w:p w:rsidR="00D11952" w:rsidRDefault="00D11952" w:rsidP="00D11952">
      <w:pPr>
        <w:pStyle w:val="2"/>
      </w:pPr>
      <w:bookmarkStart w:id="145" w:name="_Toc351690971"/>
      <w:r>
        <w:rPr>
          <w:rFonts w:hint="eastAsia"/>
        </w:rPr>
        <w:t>子类(Subclass)</w:t>
      </w:r>
      <w:bookmarkEnd w:id="145"/>
    </w:p>
    <w:p w:rsidR="00D11952" w:rsidRDefault="00D11952" w:rsidP="00D11952">
      <w:pPr>
        <w:pStyle w:val="2"/>
      </w:pPr>
      <w:bookmarkStart w:id="146" w:name="_Toc351690972"/>
      <w:r>
        <w:rPr>
          <w:rFonts w:hint="eastAsia"/>
        </w:rPr>
        <w:t>类别(</w:t>
      </w:r>
      <w:r>
        <w:rPr>
          <w:kern w:val="0"/>
        </w:rPr>
        <w:t>Categor</w:t>
      </w:r>
      <w:r>
        <w:rPr>
          <w:rFonts w:hint="eastAsia"/>
          <w:kern w:val="0"/>
        </w:rPr>
        <w:t>y</w:t>
      </w:r>
      <w:r>
        <w:rPr>
          <w:rFonts w:hint="eastAsia"/>
        </w:rPr>
        <w:t>)</w:t>
      </w:r>
      <w:bookmarkEnd w:id="146"/>
    </w:p>
    <w:p w:rsidR="00D11952" w:rsidRDefault="00D11952" w:rsidP="00D11952">
      <w:pPr>
        <w:pStyle w:val="2"/>
      </w:pPr>
      <w:bookmarkStart w:id="147" w:name="_Toc351690973"/>
      <w:r>
        <w:rPr>
          <w:rFonts w:hint="eastAsia"/>
        </w:rPr>
        <w:t>协议(Protocol)</w:t>
      </w:r>
      <w:bookmarkEnd w:id="147"/>
    </w:p>
    <w:p w:rsidR="00D11952" w:rsidRDefault="00D11952" w:rsidP="00D11952">
      <w:pPr>
        <w:pStyle w:val="2"/>
      </w:pPr>
      <w:bookmarkStart w:id="148" w:name="_Toc351690974"/>
      <w:r>
        <w:rPr>
          <w:rFonts w:hint="eastAsia"/>
        </w:rPr>
        <w:t>可选方法(Optional Method)</w:t>
      </w:r>
      <w:bookmarkEnd w:id="148"/>
    </w:p>
    <w:p w:rsidR="00D11952" w:rsidRDefault="00D11952" w:rsidP="00D11952">
      <w:pPr>
        <w:pStyle w:val="2"/>
      </w:pPr>
      <w:bookmarkStart w:id="149" w:name="_Toc351690975"/>
      <w:r>
        <w:rPr>
          <w:rFonts w:hint="eastAsia"/>
        </w:rPr>
        <w:t>一些基础(</w:t>
      </w:r>
      <w:r>
        <w:rPr>
          <w:kern w:val="0"/>
        </w:rPr>
        <w:t>Foundation</w:t>
      </w:r>
      <w:r>
        <w:rPr>
          <w:rFonts w:hint="eastAsia"/>
        </w:rPr>
        <w:t>)类</w:t>
      </w:r>
      <w:bookmarkEnd w:id="149"/>
    </w:p>
    <w:p w:rsidR="00D11952" w:rsidRDefault="00D11952" w:rsidP="00D11952">
      <w:pPr>
        <w:pStyle w:val="3"/>
        <w:ind w:left="240" w:right="240"/>
      </w:pPr>
      <w:bookmarkStart w:id="150" w:name="_Toc351690976"/>
      <w:r>
        <w:rPr>
          <w:rFonts w:hint="eastAsia"/>
        </w:rPr>
        <w:t>有用的结构体(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)和常量(constant)</w:t>
      </w:r>
      <w:bookmarkEnd w:id="150"/>
    </w:p>
    <w:p w:rsidR="00D11952" w:rsidRDefault="00D11952" w:rsidP="00D11952">
      <w:pPr>
        <w:pStyle w:val="3"/>
        <w:ind w:left="240" w:right="240"/>
      </w:pPr>
      <w:bookmarkStart w:id="151" w:name="_Toc351690977"/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>和相关内容</w:t>
      </w:r>
      <w:bookmarkEnd w:id="151"/>
    </w:p>
    <w:p w:rsidR="00D11952" w:rsidRDefault="00D11952" w:rsidP="00D11952">
      <w:pPr>
        <w:pStyle w:val="3"/>
        <w:ind w:left="240" w:right="240"/>
      </w:pPr>
      <w:bookmarkStart w:id="152" w:name="_Toc351690978"/>
      <w:proofErr w:type="spellStart"/>
      <w:r>
        <w:rPr>
          <w:rFonts w:hint="eastAsia"/>
        </w:rPr>
        <w:t>NSDate</w:t>
      </w:r>
      <w:proofErr w:type="spellEnd"/>
      <w:r>
        <w:rPr>
          <w:rFonts w:hint="eastAsia"/>
        </w:rPr>
        <w:t>和相关内容</w:t>
      </w:r>
      <w:bookmarkEnd w:id="152"/>
    </w:p>
    <w:p w:rsidR="00D11952" w:rsidRDefault="00D11952" w:rsidP="00D11952">
      <w:pPr>
        <w:pStyle w:val="3"/>
        <w:ind w:left="240" w:right="240"/>
      </w:pPr>
      <w:bookmarkStart w:id="153" w:name="_Toc351690979"/>
      <w:proofErr w:type="spellStart"/>
      <w:r>
        <w:rPr>
          <w:rFonts w:hint="eastAsia"/>
        </w:rPr>
        <w:t>NSNumber</w:t>
      </w:r>
      <w:bookmarkEnd w:id="153"/>
      <w:proofErr w:type="spellEnd"/>
    </w:p>
    <w:p w:rsidR="00D11952" w:rsidRDefault="00D11952" w:rsidP="00D11952">
      <w:pPr>
        <w:pStyle w:val="3"/>
        <w:ind w:left="240" w:right="240"/>
      </w:pPr>
      <w:bookmarkStart w:id="154" w:name="_Toc351690980"/>
      <w:proofErr w:type="spellStart"/>
      <w:r>
        <w:rPr>
          <w:rFonts w:hint="eastAsia"/>
        </w:rPr>
        <w:t>NSValue</w:t>
      </w:r>
      <w:bookmarkEnd w:id="154"/>
      <w:proofErr w:type="spellEnd"/>
    </w:p>
    <w:p w:rsidR="00D11952" w:rsidRDefault="00D11952" w:rsidP="00D11952">
      <w:pPr>
        <w:pStyle w:val="3"/>
        <w:ind w:left="240" w:right="240"/>
      </w:pPr>
      <w:bookmarkStart w:id="155" w:name="_Toc351690981"/>
      <w:proofErr w:type="spellStart"/>
      <w:r>
        <w:rPr>
          <w:rFonts w:hint="eastAsia"/>
        </w:rPr>
        <w:t>NSData</w:t>
      </w:r>
      <w:bookmarkEnd w:id="155"/>
      <w:proofErr w:type="spellEnd"/>
    </w:p>
    <w:p w:rsidR="00D11952" w:rsidRDefault="00D11952" w:rsidP="00D11952">
      <w:pPr>
        <w:pStyle w:val="3"/>
        <w:ind w:left="240" w:right="240"/>
      </w:pPr>
      <w:bookmarkStart w:id="156" w:name="_Toc351690982"/>
      <w:r>
        <w:rPr>
          <w:rFonts w:hint="eastAsia"/>
        </w:rPr>
        <w:t>相等和比较</w:t>
      </w:r>
      <w:bookmarkEnd w:id="156"/>
    </w:p>
    <w:p w:rsidR="00D11952" w:rsidRDefault="00D11952" w:rsidP="00D11952">
      <w:pPr>
        <w:pStyle w:val="3"/>
        <w:ind w:left="240" w:right="240"/>
        <w:rPr>
          <w:kern w:val="0"/>
        </w:rPr>
      </w:pPr>
      <w:bookmarkStart w:id="157" w:name="_Toc351690983"/>
      <w:proofErr w:type="spellStart"/>
      <w:r>
        <w:rPr>
          <w:kern w:val="0"/>
        </w:rPr>
        <w:t>NSIndexSet</w:t>
      </w:r>
      <w:bookmarkEnd w:id="157"/>
      <w:proofErr w:type="spellEnd"/>
    </w:p>
    <w:p w:rsidR="00D11952" w:rsidRDefault="00D11952" w:rsidP="00D11952">
      <w:pPr>
        <w:pStyle w:val="3"/>
        <w:ind w:left="240" w:right="240"/>
        <w:rPr>
          <w:kern w:val="0"/>
        </w:rPr>
      </w:pPr>
      <w:bookmarkStart w:id="158" w:name="_Toc351690984"/>
      <w:proofErr w:type="spellStart"/>
      <w:r>
        <w:rPr>
          <w:kern w:val="0"/>
        </w:rPr>
        <w:t>NSArray</w:t>
      </w:r>
      <w:proofErr w:type="spellEnd"/>
      <w:r>
        <w:rPr>
          <w:kern w:val="0"/>
        </w:rPr>
        <w:t xml:space="preserve"> </w:t>
      </w:r>
      <w:r>
        <w:rPr>
          <w:rFonts w:hint="eastAsia"/>
          <w:kern w:val="0"/>
        </w:rPr>
        <w:t>和</w:t>
      </w:r>
      <w:r>
        <w:rPr>
          <w:kern w:val="0"/>
        </w:rPr>
        <w:t xml:space="preserve"> </w:t>
      </w:r>
      <w:proofErr w:type="spellStart"/>
      <w:r>
        <w:rPr>
          <w:kern w:val="0"/>
        </w:rPr>
        <w:t>NSMutableArray</w:t>
      </w:r>
      <w:bookmarkEnd w:id="158"/>
      <w:proofErr w:type="spellEnd"/>
    </w:p>
    <w:p w:rsidR="00D11952" w:rsidRDefault="00D11952" w:rsidP="00D11952">
      <w:pPr>
        <w:pStyle w:val="3"/>
        <w:ind w:left="240" w:right="240"/>
        <w:rPr>
          <w:kern w:val="0"/>
        </w:rPr>
      </w:pPr>
      <w:bookmarkStart w:id="159" w:name="_Toc351690985"/>
      <w:proofErr w:type="spellStart"/>
      <w:r>
        <w:rPr>
          <w:kern w:val="0"/>
        </w:rPr>
        <w:t>NSSet</w:t>
      </w:r>
      <w:proofErr w:type="spellEnd"/>
      <w:r>
        <w:rPr>
          <w:rFonts w:hint="eastAsia"/>
          <w:kern w:val="0"/>
        </w:rPr>
        <w:t>和相关内容</w:t>
      </w:r>
      <w:bookmarkEnd w:id="159"/>
    </w:p>
    <w:p w:rsidR="00D11952" w:rsidRDefault="00D11952" w:rsidP="00D11952">
      <w:pPr>
        <w:pStyle w:val="3"/>
        <w:ind w:left="240" w:right="240"/>
        <w:rPr>
          <w:kern w:val="0"/>
        </w:rPr>
      </w:pPr>
      <w:bookmarkStart w:id="160" w:name="_Toc351690986"/>
      <w:proofErr w:type="spellStart"/>
      <w:r>
        <w:rPr>
          <w:kern w:val="0"/>
        </w:rPr>
        <w:t>NSDictionary</w:t>
      </w:r>
      <w:proofErr w:type="spellEnd"/>
      <w:r>
        <w:rPr>
          <w:kern w:val="0"/>
        </w:rPr>
        <w:t xml:space="preserve"> </w:t>
      </w:r>
      <w:r>
        <w:rPr>
          <w:rFonts w:hint="eastAsia"/>
          <w:kern w:val="0"/>
        </w:rPr>
        <w:t>和</w:t>
      </w:r>
      <w:r>
        <w:rPr>
          <w:kern w:val="0"/>
        </w:rPr>
        <w:t xml:space="preserve"> </w:t>
      </w:r>
      <w:proofErr w:type="spellStart"/>
      <w:r>
        <w:rPr>
          <w:kern w:val="0"/>
        </w:rPr>
        <w:t>NSMutableDictionary</w:t>
      </w:r>
      <w:bookmarkEnd w:id="160"/>
      <w:proofErr w:type="spellEnd"/>
    </w:p>
    <w:p w:rsidR="00D11952" w:rsidRDefault="00D11952" w:rsidP="00D11952">
      <w:pPr>
        <w:pStyle w:val="3"/>
        <w:ind w:left="240" w:right="240"/>
        <w:rPr>
          <w:kern w:val="0"/>
        </w:rPr>
      </w:pPr>
      <w:bookmarkStart w:id="161" w:name="_Toc351690987"/>
      <w:proofErr w:type="spellStart"/>
      <w:r>
        <w:rPr>
          <w:kern w:val="0"/>
        </w:rPr>
        <w:t>NSNull</w:t>
      </w:r>
      <w:bookmarkEnd w:id="161"/>
      <w:proofErr w:type="spellEnd"/>
    </w:p>
    <w:p w:rsidR="00D11952" w:rsidRDefault="00D11952" w:rsidP="00D11952">
      <w:pPr>
        <w:pStyle w:val="3"/>
        <w:ind w:left="240" w:right="240"/>
      </w:pPr>
      <w:bookmarkStart w:id="162" w:name="_Toc351690988"/>
      <w:r>
        <w:rPr>
          <w:rFonts w:hint="eastAsia"/>
        </w:rPr>
        <w:t>不可修改和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修改</w:t>
      </w:r>
      <w:bookmarkEnd w:id="162"/>
    </w:p>
    <w:p w:rsidR="00D11952" w:rsidRDefault="00D11952" w:rsidP="00D11952">
      <w:pPr>
        <w:pStyle w:val="3"/>
        <w:ind w:left="240" w:right="240"/>
      </w:pPr>
      <w:bookmarkStart w:id="163" w:name="_Toc351690989"/>
      <w:r>
        <w:rPr>
          <w:rFonts w:hint="eastAsia"/>
        </w:rPr>
        <w:t>属性列表</w:t>
      </w:r>
      <w:bookmarkEnd w:id="163"/>
    </w:p>
    <w:p w:rsidR="00D11952" w:rsidRPr="006A34F6" w:rsidRDefault="00D11952" w:rsidP="00D11952">
      <w:pPr>
        <w:pStyle w:val="2"/>
      </w:pPr>
      <w:bookmarkStart w:id="164" w:name="_Toc351690990"/>
      <w:proofErr w:type="spellStart"/>
      <w:r>
        <w:rPr>
          <w:rFonts w:hint="eastAsia"/>
        </w:rPr>
        <w:t>NDObject</w:t>
      </w:r>
      <w:proofErr w:type="spellEnd"/>
      <w:r>
        <w:rPr>
          <w:rFonts w:hint="eastAsia"/>
        </w:rPr>
        <w:t>的内部生命</w:t>
      </w:r>
      <w:bookmarkEnd w:id="164"/>
    </w:p>
    <w:p w:rsidR="00D11952" w:rsidRPr="006A34F6" w:rsidRDefault="00D11952" w:rsidP="00D11952">
      <w:pPr>
        <w:ind w:firstLine="480"/>
      </w:pPr>
    </w:p>
    <w:p w:rsidR="00D11952" w:rsidRDefault="00D11952" w:rsidP="00D11952">
      <w:pPr>
        <w:pStyle w:val="1"/>
      </w:pPr>
      <w:bookmarkStart w:id="165" w:name="_Toc351690991"/>
      <w:r>
        <w:rPr>
          <w:rFonts w:hint="eastAsia"/>
        </w:rPr>
        <w:lastRenderedPageBreak/>
        <w:t>Cocoa事件</w:t>
      </w:r>
      <w:bookmarkEnd w:id="165"/>
    </w:p>
    <w:p w:rsidR="00D11952" w:rsidRDefault="00D11952" w:rsidP="00D11952">
      <w:pPr>
        <w:pStyle w:val="2"/>
      </w:pPr>
      <w:bookmarkStart w:id="166" w:name="_Toc351690992"/>
      <w:r>
        <w:rPr>
          <w:rFonts w:hint="eastAsia"/>
        </w:rPr>
        <w:t>事件的起源</w:t>
      </w:r>
      <w:bookmarkEnd w:id="166"/>
    </w:p>
    <w:p w:rsidR="00D11952" w:rsidRDefault="00D11952" w:rsidP="00D11952">
      <w:pPr>
        <w:pStyle w:val="2"/>
      </w:pPr>
      <w:bookmarkStart w:id="167" w:name="_Toc351690993"/>
      <w:r>
        <w:rPr>
          <w:rFonts w:hint="eastAsia"/>
        </w:rPr>
        <w:t>子类</w:t>
      </w:r>
      <w:bookmarkEnd w:id="167"/>
    </w:p>
    <w:p w:rsidR="00D11952" w:rsidRDefault="00D11952" w:rsidP="00D11952">
      <w:pPr>
        <w:pStyle w:val="2"/>
      </w:pPr>
      <w:bookmarkStart w:id="168" w:name="_Toc351690994"/>
      <w:r>
        <w:rPr>
          <w:rFonts w:hint="eastAsia"/>
        </w:rPr>
        <w:t>通知(Notification)</w:t>
      </w:r>
      <w:bookmarkEnd w:id="168"/>
    </w:p>
    <w:p w:rsidR="00D11952" w:rsidRDefault="00D11952" w:rsidP="00D11952">
      <w:pPr>
        <w:pStyle w:val="3"/>
        <w:ind w:left="240" w:right="240"/>
      </w:pPr>
      <w:bookmarkStart w:id="169" w:name="_Toc351690995"/>
      <w:r>
        <w:rPr>
          <w:rFonts w:hint="eastAsia"/>
        </w:rPr>
        <w:t>接收一个内置通知</w:t>
      </w:r>
      <w:bookmarkEnd w:id="169"/>
    </w:p>
    <w:p w:rsidR="00D11952" w:rsidRDefault="00D11952" w:rsidP="00D11952">
      <w:pPr>
        <w:pStyle w:val="3"/>
        <w:ind w:left="240" w:right="240"/>
      </w:pPr>
      <w:bookmarkStart w:id="170" w:name="_Toc351690996"/>
      <w:r>
        <w:rPr>
          <w:rFonts w:hint="eastAsia"/>
        </w:rPr>
        <w:t>取消注册</w:t>
      </w:r>
      <w:bookmarkEnd w:id="170"/>
    </w:p>
    <w:p w:rsidR="00D11952" w:rsidRPr="006A34F6" w:rsidRDefault="00D11952" w:rsidP="00D11952">
      <w:pPr>
        <w:pStyle w:val="3"/>
        <w:ind w:left="240" w:right="240"/>
      </w:pPr>
      <w:bookmarkStart w:id="171" w:name="_Toc351690997"/>
      <w:proofErr w:type="spellStart"/>
      <w:r>
        <w:rPr>
          <w:rFonts w:hint="eastAsia"/>
        </w:rPr>
        <w:t>NSTimer</w:t>
      </w:r>
      <w:bookmarkEnd w:id="171"/>
      <w:proofErr w:type="spellEnd"/>
    </w:p>
    <w:p w:rsidR="00D11952" w:rsidRDefault="00D11952" w:rsidP="00D11952">
      <w:pPr>
        <w:pStyle w:val="2"/>
      </w:pPr>
      <w:bookmarkStart w:id="172" w:name="_Toc351690998"/>
      <w:r>
        <w:rPr>
          <w:rFonts w:hint="eastAsia"/>
        </w:rPr>
        <w:t>代理(Delegation)</w:t>
      </w:r>
      <w:bookmarkEnd w:id="172"/>
    </w:p>
    <w:p w:rsidR="00D11952" w:rsidRDefault="00D11952" w:rsidP="00D11952">
      <w:pPr>
        <w:pStyle w:val="2"/>
      </w:pPr>
      <w:bookmarkStart w:id="173" w:name="_Toc351690999"/>
      <w:r>
        <w:rPr>
          <w:rFonts w:hint="eastAsia"/>
        </w:rPr>
        <w:t>数据源(Data Source)</w:t>
      </w:r>
      <w:bookmarkEnd w:id="173"/>
    </w:p>
    <w:p w:rsidR="00D11952" w:rsidRDefault="00D11952" w:rsidP="00D11952">
      <w:pPr>
        <w:pStyle w:val="2"/>
      </w:pPr>
      <w:bookmarkStart w:id="174" w:name="_Toc351691000"/>
      <w:r>
        <w:rPr>
          <w:rFonts w:hint="eastAsia"/>
        </w:rPr>
        <w:t>动作(Action)</w:t>
      </w:r>
      <w:bookmarkEnd w:id="174"/>
    </w:p>
    <w:p w:rsidR="00D11952" w:rsidRDefault="00D11952" w:rsidP="00D11952">
      <w:pPr>
        <w:pStyle w:val="2"/>
      </w:pPr>
      <w:bookmarkStart w:id="175" w:name="_Toc351691001"/>
      <w:r>
        <w:rPr>
          <w:rFonts w:hint="eastAsia"/>
        </w:rPr>
        <w:t>响应链</w:t>
      </w:r>
      <w:bookmarkEnd w:id="175"/>
    </w:p>
    <w:p w:rsidR="00D11952" w:rsidRDefault="00D11952" w:rsidP="00D11952">
      <w:pPr>
        <w:pStyle w:val="3"/>
        <w:ind w:left="240" w:right="240"/>
      </w:pPr>
      <w:bookmarkStart w:id="176" w:name="_Toc351691002"/>
      <w:r>
        <w:rPr>
          <w:rFonts w:hint="eastAsia"/>
        </w:rPr>
        <w:t>Deferring Responsibility</w:t>
      </w:r>
      <w:bookmarkEnd w:id="176"/>
    </w:p>
    <w:p w:rsidR="00D11952" w:rsidRDefault="00D11952" w:rsidP="00D11952">
      <w:pPr>
        <w:pStyle w:val="3"/>
        <w:ind w:left="240" w:right="240"/>
      </w:pPr>
      <w:bookmarkStart w:id="177" w:name="_Toc351691003"/>
      <w:r>
        <w:rPr>
          <w:rFonts w:hint="eastAsia"/>
        </w:rPr>
        <w:t xml:space="preserve">Nil </w:t>
      </w:r>
      <w:r>
        <w:t>–</w:t>
      </w:r>
      <w:r>
        <w:rPr>
          <w:rFonts w:hint="eastAsia"/>
        </w:rPr>
        <w:t xml:space="preserve"> Targeted动作</w:t>
      </w:r>
      <w:bookmarkEnd w:id="177"/>
    </w:p>
    <w:p w:rsidR="00D11952" w:rsidRDefault="00D11952" w:rsidP="00D11952">
      <w:pPr>
        <w:pStyle w:val="2"/>
      </w:pPr>
      <w:bookmarkStart w:id="178" w:name="_Toc351691004"/>
      <w:r>
        <w:rPr>
          <w:rFonts w:hint="eastAsia"/>
        </w:rPr>
        <w:t>Swamped by Events</w:t>
      </w:r>
      <w:bookmarkEnd w:id="178"/>
    </w:p>
    <w:p w:rsidR="00D11952" w:rsidRDefault="00D11952" w:rsidP="00D11952">
      <w:pPr>
        <w:pStyle w:val="2"/>
      </w:pPr>
      <w:bookmarkStart w:id="179" w:name="_Toc351691005"/>
      <w:r>
        <w:rPr>
          <w:rFonts w:hint="eastAsia"/>
        </w:rPr>
        <w:t>延期执行</w:t>
      </w:r>
      <w:bookmarkEnd w:id="179"/>
    </w:p>
    <w:p w:rsidR="00D11952" w:rsidRPr="005411A0" w:rsidRDefault="00D11952" w:rsidP="00D11952">
      <w:pPr>
        <w:pStyle w:val="2"/>
      </w:pPr>
      <w:bookmarkStart w:id="180" w:name="_Toc351691006"/>
      <w:r>
        <w:rPr>
          <w:rFonts w:hint="eastAsia"/>
        </w:rPr>
        <w:t>应用程序周期事件</w:t>
      </w:r>
      <w:bookmarkEnd w:id="180"/>
    </w:p>
    <w:p w:rsidR="00D11952" w:rsidRDefault="00D11952" w:rsidP="00D11952">
      <w:pPr>
        <w:pStyle w:val="1"/>
      </w:pPr>
      <w:bookmarkStart w:id="181" w:name="_Toc351691007"/>
      <w:proofErr w:type="spellStart"/>
      <w:r>
        <w:rPr>
          <w:rFonts w:hint="eastAsia"/>
        </w:rPr>
        <w:lastRenderedPageBreak/>
        <w:t>Accessor</w:t>
      </w:r>
      <w:proofErr w:type="spellEnd"/>
      <w:r>
        <w:rPr>
          <w:rFonts w:hint="eastAsia"/>
        </w:rPr>
        <w:t>和内存管理</w:t>
      </w:r>
      <w:bookmarkEnd w:id="181"/>
    </w:p>
    <w:p w:rsidR="00D11952" w:rsidRDefault="00D11952" w:rsidP="00D11952">
      <w:pPr>
        <w:pStyle w:val="2"/>
      </w:pPr>
      <w:bookmarkStart w:id="182" w:name="_Toc351691008"/>
      <w:r>
        <w:rPr>
          <w:rFonts w:hint="eastAsia"/>
        </w:rPr>
        <w:t>键 - 值编码</w:t>
      </w:r>
      <w:bookmarkEnd w:id="182"/>
    </w:p>
    <w:p w:rsidR="00D11952" w:rsidRDefault="00D11952" w:rsidP="00D11952">
      <w:pPr>
        <w:pStyle w:val="3"/>
        <w:ind w:left="240" w:right="240"/>
      </w:pPr>
      <w:bookmarkStart w:id="183" w:name="_Toc351691009"/>
      <w:r>
        <w:rPr>
          <w:rFonts w:hint="eastAsia"/>
        </w:rPr>
        <w:t>KVC和插槽</w:t>
      </w:r>
      <w:bookmarkEnd w:id="183"/>
    </w:p>
    <w:p w:rsidR="00D11952" w:rsidRDefault="00D11952" w:rsidP="00D11952">
      <w:pPr>
        <w:pStyle w:val="3"/>
        <w:ind w:left="240" w:right="240"/>
      </w:pPr>
      <w:bookmarkStart w:id="184" w:name="_Toc351691010"/>
      <w:r>
        <w:rPr>
          <w:rFonts w:hint="eastAsia"/>
        </w:rPr>
        <w:t>Key路径和数组的</w:t>
      </w:r>
      <w:proofErr w:type="spellStart"/>
      <w:r>
        <w:rPr>
          <w:rFonts w:hint="eastAsia"/>
        </w:rPr>
        <w:t>Accessor</w:t>
      </w:r>
      <w:bookmarkEnd w:id="184"/>
      <w:proofErr w:type="spellEnd"/>
    </w:p>
    <w:p w:rsidR="00D11952" w:rsidRDefault="00D11952" w:rsidP="00D11952">
      <w:pPr>
        <w:pStyle w:val="2"/>
      </w:pPr>
      <w:bookmarkStart w:id="185" w:name="_Toc351691011"/>
      <w:r>
        <w:rPr>
          <w:rFonts w:hint="eastAsia"/>
        </w:rPr>
        <w:t>内存管理</w:t>
      </w:r>
      <w:bookmarkEnd w:id="185"/>
    </w:p>
    <w:p w:rsidR="00D11952" w:rsidRDefault="00D11952" w:rsidP="00D11952">
      <w:pPr>
        <w:pStyle w:val="3"/>
        <w:ind w:left="240" w:right="240"/>
      </w:pPr>
      <w:bookmarkStart w:id="186" w:name="_Toc351691012"/>
      <w:r>
        <w:rPr>
          <w:rFonts w:hint="eastAsia"/>
        </w:rPr>
        <w:t>Cocoa内存管理的原则</w:t>
      </w:r>
      <w:bookmarkEnd w:id="186"/>
    </w:p>
    <w:p w:rsidR="00D11952" w:rsidRDefault="00D11952" w:rsidP="00D11952">
      <w:pPr>
        <w:pStyle w:val="3"/>
        <w:ind w:left="240" w:right="240"/>
      </w:pPr>
      <w:bookmarkStart w:id="187" w:name="_Toc351691013"/>
      <w:r>
        <w:rPr>
          <w:rFonts w:hint="eastAsia"/>
        </w:rPr>
        <w:t>内存管理的指导原则</w:t>
      </w:r>
      <w:bookmarkEnd w:id="187"/>
    </w:p>
    <w:p w:rsidR="00D11952" w:rsidRDefault="00D11952" w:rsidP="00D11952">
      <w:pPr>
        <w:pStyle w:val="3"/>
        <w:ind w:left="240" w:right="240"/>
      </w:pPr>
      <w:bookmarkStart w:id="188" w:name="_Toc351691014"/>
      <w:r>
        <w:rPr>
          <w:rFonts w:hint="eastAsia"/>
        </w:rPr>
        <w:t>ARC是什么，ARC干什么</w:t>
      </w:r>
      <w:bookmarkEnd w:id="188"/>
    </w:p>
    <w:p w:rsidR="00D11952" w:rsidRDefault="00D11952" w:rsidP="00D11952">
      <w:pPr>
        <w:pStyle w:val="3"/>
        <w:ind w:left="240" w:right="240"/>
      </w:pPr>
      <w:bookmarkStart w:id="189" w:name="_Toc351691015"/>
      <w:r>
        <w:rPr>
          <w:rFonts w:hint="eastAsia"/>
        </w:rPr>
        <w:t>Cocoa对象如何管理内存的</w:t>
      </w:r>
      <w:bookmarkEnd w:id="189"/>
    </w:p>
    <w:p w:rsidR="00D11952" w:rsidRDefault="00D11952" w:rsidP="00D11952">
      <w:pPr>
        <w:pStyle w:val="3"/>
        <w:ind w:left="240" w:right="240"/>
      </w:pPr>
      <w:bookmarkStart w:id="190" w:name="_Toc351691016"/>
      <w:r>
        <w:rPr>
          <w:rFonts w:hint="eastAsia"/>
        </w:rPr>
        <w:t>自动释放(</w:t>
      </w:r>
      <w:proofErr w:type="spellStart"/>
      <w:r>
        <w:rPr>
          <w:rFonts w:hint="eastAsia"/>
        </w:rPr>
        <w:t>autorelease</w:t>
      </w:r>
      <w:proofErr w:type="spellEnd"/>
      <w:r>
        <w:rPr>
          <w:rFonts w:hint="eastAsia"/>
        </w:rPr>
        <w:t>)</w:t>
      </w:r>
      <w:bookmarkEnd w:id="190"/>
    </w:p>
    <w:p w:rsidR="00D11952" w:rsidRDefault="00D11952" w:rsidP="00D11952">
      <w:pPr>
        <w:pStyle w:val="3"/>
        <w:ind w:left="240" w:right="240"/>
      </w:pPr>
      <w:bookmarkStart w:id="191" w:name="_Toc351691017"/>
      <w:r>
        <w:rPr>
          <w:rFonts w:hint="eastAsia"/>
        </w:rPr>
        <w:t>实例变量的内存管理(非ARC)</w:t>
      </w:r>
      <w:bookmarkEnd w:id="191"/>
    </w:p>
    <w:p w:rsidR="00D11952" w:rsidRDefault="00D11952" w:rsidP="00D11952">
      <w:pPr>
        <w:pStyle w:val="3"/>
        <w:ind w:left="240" w:right="240"/>
      </w:pPr>
      <w:bookmarkStart w:id="192" w:name="_Toc351691018"/>
      <w:r>
        <w:rPr>
          <w:rFonts w:hint="eastAsia"/>
        </w:rPr>
        <w:t>实例变量的内存管理(ARC)</w:t>
      </w:r>
      <w:bookmarkEnd w:id="192"/>
    </w:p>
    <w:p w:rsidR="00D11952" w:rsidRDefault="00D11952" w:rsidP="00D11952">
      <w:pPr>
        <w:pStyle w:val="3"/>
        <w:ind w:left="240" w:right="240"/>
      </w:pPr>
      <w:bookmarkStart w:id="193" w:name="_Toc351691019"/>
      <w:r>
        <w:rPr>
          <w:rFonts w:hint="eastAsia"/>
        </w:rPr>
        <w:t>Retain循环和弱(Weak)引用</w:t>
      </w:r>
      <w:bookmarkEnd w:id="193"/>
    </w:p>
    <w:p w:rsidR="00D11952" w:rsidRDefault="00D11952" w:rsidP="00D11952">
      <w:pPr>
        <w:pStyle w:val="3"/>
        <w:ind w:left="240" w:right="240"/>
      </w:pPr>
      <w:bookmarkStart w:id="194" w:name="_Toc351691020"/>
      <w:r>
        <w:rPr>
          <w:rFonts w:hint="eastAsia"/>
        </w:rPr>
        <w:t>特殊情况下的内存管理</w:t>
      </w:r>
      <w:bookmarkEnd w:id="194"/>
    </w:p>
    <w:p w:rsidR="00D11952" w:rsidRDefault="00D11952" w:rsidP="00D11952">
      <w:pPr>
        <w:pStyle w:val="3"/>
        <w:ind w:left="240" w:right="240"/>
      </w:pPr>
      <w:bookmarkStart w:id="195" w:name="_Toc351691021"/>
      <w:r>
        <w:rPr>
          <w:rFonts w:hint="eastAsia"/>
        </w:rPr>
        <w:t>Nib加载和内存管理</w:t>
      </w:r>
      <w:bookmarkEnd w:id="195"/>
    </w:p>
    <w:p w:rsidR="00D11952" w:rsidRDefault="00D11952" w:rsidP="00D11952">
      <w:pPr>
        <w:pStyle w:val="3"/>
        <w:ind w:left="240" w:right="240"/>
      </w:pPr>
      <w:bookmarkStart w:id="196" w:name="_Toc351691022"/>
      <w:r>
        <w:rPr>
          <w:rFonts w:hint="eastAsia"/>
        </w:rPr>
        <w:t>全局变量的内存管理</w:t>
      </w:r>
      <w:bookmarkEnd w:id="196"/>
    </w:p>
    <w:p w:rsidR="00D11952" w:rsidRDefault="00D11952" w:rsidP="00D11952">
      <w:pPr>
        <w:pStyle w:val="3"/>
        <w:ind w:left="240" w:right="240"/>
        <w:rPr>
          <w:kern w:val="0"/>
        </w:rPr>
      </w:pPr>
      <w:bookmarkStart w:id="197" w:name="_Toc351691023"/>
      <w:r>
        <w:rPr>
          <w:kern w:val="0"/>
        </w:rPr>
        <w:t>Memory Management of Pointer-to-Void Context Info</w:t>
      </w:r>
      <w:bookmarkEnd w:id="197"/>
    </w:p>
    <w:p w:rsidR="00D11952" w:rsidRDefault="00D11952" w:rsidP="00D11952">
      <w:pPr>
        <w:pStyle w:val="3"/>
        <w:ind w:left="240" w:right="240"/>
      </w:pPr>
      <w:bookmarkStart w:id="198" w:name="_Toc351691024"/>
      <w:proofErr w:type="spellStart"/>
      <w:r>
        <w:rPr>
          <w:rFonts w:hint="eastAsia"/>
        </w:rPr>
        <w:t>CFTypeRefs</w:t>
      </w:r>
      <w:proofErr w:type="spellEnd"/>
      <w:r>
        <w:rPr>
          <w:rFonts w:hint="eastAsia"/>
        </w:rPr>
        <w:t>的内存管理</w:t>
      </w:r>
      <w:bookmarkEnd w:id="198"/>
    </w:p>
    <w:p w:rsidR="00D11952" w:rsidRDefault="00D11952" w:rsidP="00D11952">
      <w:pPr>
        <w:pStyle w:val="2"/>
      </w:pPr>
      <w:bookmarkStart w:id="199" w:name="_Toc351691025"/>
      <w:r>
        <w:rPr>
          <w:rFonts w:hint="eastAsia"/>
        </w:rPr>
        <w:t>属性</w:t>
      </w:r>
      <w:bookmarkEnd w:id="199"/>
    </w:p>
    <w:p w:rsidR="00D11952" w:rsidRDefault="00D11952" w:rsidP="00D11952">
      <w:pPr>
        <w:pStyle w:val="3"/>
        <w:ind w:left="240" w:right="240"/>
      </w:pPr>
      <w:bookmarkStart w:id="200" w:name="_Toc351691026"/>
      <w:r>
        <w:rPr>
          <w:rFonts w:hint="eastAsia"/>
        </w:rPr>
        <w:t>属性的内存管理原则</w:t>
      </w:r>
      <w:bookmarkEnd w:id="200"/>
    </w:p>
    <w:p w:rsidR="00D11952" w:rsidRDefault="00D11952" w:rsidP="00D11952">
      <w:pPr>
        <w:pStyle w:val="3"/>
        <w:ind w:left="240" w:right="240"/>
      </w:pPr>
      <w:bookmarkStart w:id="201" w:name="_Toc351691027"/>
      <w:r>
        <w:rPr>
          <w:rFonts w:hint="eastAsia"/>
        </w:rPr>
        <w:t>属性声明语法</w:t>
      </w:r>
      <w:bookmarkEnd w:id="201"/>
    </w:p>
    <w:p w:rsidR="00D11952" w:rsidRDefault="00D11952" w:rsidP="00D11952">
      <w:pPr>
        <w:pStyle w:val="3"/>
        <w:ind w:left="240" w:right="240"/>
      </w:pPr>
      <w:bookmarkStart w:id="202" w:name="_Toc351691028"/>
      <w:r>
        <w:rPr>
          <w:rFonts w:hint="eastAsia"/>
        </w:rPr>
        <w:t>属性的访存语法</w:t>
      </w:r>
      <w:bookmarkEnd w:id="202"/>
    </w:p>
    <w:p w:rsidR="00D11952" w:rsidRPr="005411A0" w:rsidRDefault="00D11952" w:rsidP="00D11952">
      <w:pPr>
        <w:pStyle w:val="3"/>
        <w:ind w:left="240" w:right="240"/>
      </w:pPr>
      <w:bookmarkStart w:id="203" w:name="_Toc351691029"/>
      <w:r>
        <w:rPr>
          <w:rFonts w:hint="eastAsia"/>
        </w:rPr>
        <w:lastRenderedPageBreak/>
        <w:t>动态访存</w:t>
      </w:r>
      <w:bookmarkEnd w:id="203"/>
    </w:p>
    <w:p w:rsidR="00D11952" w:rsidRDefault="00D11952" w:rsidP="00D11952">
      <w:pPr>
        <w:pStyle w:val="1"/>
      </w:pPr>
      <w:bookmarkStart w:id="204" w:name="_Toc351691030"/>
      <w:r>
        <w:rPr>
          <w:rFonts w:hint="eastAsia"/>
        </w:rPr>
        <w:lastRenderedPageBreak/>
        <w:t>数据通讯</w:t>
      </w:r>
      <w:bookmarkEnd w:id="204"/>
    </w:p>
    <w:p w:rsidR="00D11952" w:rsidRDefault="00D11952" w:rsidP="00D11952">
      <w:pPr>
        <w:pStyle w:val="2"/>
      </w:pPr>
      <w:bookmarkStart w:id="205" w:name="_Toc351691031"/>
      <w:r>
        <w:rPr>
          <w:rFonts w:hint="eastAsia"/>
        </w:rPr>
        <w:t>MVC</w:t>
      </w:r>
      <w:bookmarkEnd w:id="205"/>
    </w:p>
    <w:p w:rsidR="00D11952" w:rsidRDefault="00D11952" w:rsidP="00D11952">
      <w:pPr>
        <w:pStyle w:val="2"/>
      </w:pPr>
      <w:bookmarkStart w:id="206" w:name="_Toc351691032"/>
      <w:r>
        <w:rPr>
          <w:rFonts w:hint="eastAsia"/>
        </w:rPr>
        <w:t>实例的可见性</w:t>
      </w:r>
      <w:bookmarkEnd w:id="206"/>
    </w:p>
    <w:p w:rsidR="00D11952" w:rsidRDefault="00D11952" w:rsidP="00D11952">
      <w:pPr>
        <w:pStyle w:val="3"/>
        <w:ind w:left="240" w:right="240"/>
      </w:pPr>
      <w:bookmarkStart w:id="207" w:name="_Toc351691033"/>
      <w:r>
        <w:rPr>
          <w:rFonts w:hint="eastAsia"/>
        </w:rPr>
        <w:t>实例可见</w:t>
      </w:r>
      <w:bookmarkEnd w:id="207"/>
    </w:p>
    <w:p w:rsidR="00D11952" w:rsidRDefault="00D11952" w:rsidP="00D11952">
      <w:pPr>
        <w:pStyle w:val="3"/>
        <w:ind w:left="240" w:right="240"/>
      </w:pPr>
      <w:bookmarkStart w:id="208" w:name="_Toc351691034"/>
      <w:r>
        <w:rPr>
          <w:rFonts w:hint="eastAsia"/>
        </w:rPr>
        <w:t>关系(Relationship)可见</w:t>
      </w:r>
      <w:bookmarkEnd w:id="208"/>
    </w:p>
    <w:p w:rsidR="00D11952" w:rsidRDefault="00D11952" w:rsidP="00D11952">
      <w:pPr>
        <w:pStyle w:val="3"/>
        <w:ind w:left="240" w:right="240"/>
      </w:pPr>
      <w:bookmarkStart w:id="209" w:name="_Toc351691035"/>
      <w:r>
        <w:rPr>
          <w:rFonts w:hint="eastAsia"/>
        </w:rPr>
        <w:t>全局可见</w:t>
      </w:r>
      <w:bookmarkEnd w:id="209"/>
    </w:p>
    <w:p w:rsidR="00D11952" w:rsidRDefault="00D11952" w:rsidP="00D11952">
      <w:pPr>
        <w:pStyle w:val="2"/>
      </w:pPr>
      <w:bookmarkStart w:id="210" w:name="_Toc351691036"/>
      <w:r>
        <w:rPr>
          <w:rFonts w:hint="eastAsia"/>
        </w:rPr>
        <w:t>通知</w:t>
      </w:r>
      <w:bookmarkEnd w:id="210"/>
    </w:p>
    <w:p w:rsidR="00D11952" w:rsidRDefault="00D11952" w:rsidP="00D11952">
      <w:pPr>
        <w:pStyle w:val="2"/>
      </w:pPr>
      <w:bookmarkStart w:id="211" w:name="_Toc351691037"/>
      <w:proofErr w:type="gramStart"/>
      <w:r>
        <w:rPr>
          <w:rFonts w:hint="eastAsia"/>
        </w:rPr>
        <w:t>KVO(</w:t>
      </w:r>
      <w:proofErr w:type="gramEnd"/>
      <w:r>
        <w:rPr>
          <w:rFonts w:hint="eastAsia"/>
        </w:rPr>
        <w:t>Key-Value Observing)</w:t>
      </w:r>
      <w:bookmarkEnd w:id="211"/>
    </w:p>
    <w:p w:rsidR="00D11952" w:rsidRDefault="00D11952" w:rsidP="00D11952">
      <w:pPr>
        <w:ind w:firstLine="480"/>
      </w:pPr>
    </w:p>
    <w:p w:rsidR="00D11952" w:rsidRDefault="00D11952" w:rsidP="00D11952">
      <w:pPr>
        <w:pStyle w:val="1"/>
        <w:numPr>
          <w:ilvl w:val="0"/>
          <w:numId w:val="0"/>
        </w:numPr>
        <w:ind w:left="425"/>
        <w:jc w:val="both"/>
      </w:pPr>
      <w:bookmarkStart w:id="212" w:name="_Toc351691038"/>
      <w:r>
        <w:rPr>
          <w:rFonts w:hint="eastAsia"/>
        </w:rPr>
        <w:lastRenderedPageBreak/>
        <w:t>第四部分 视图</w:t>
      </w:r>
      <w:bookmarkEnd w:id="212"/>
    </w:p>
    <w:p w:rsidR="00D11952" w:rsidRDefault="00D11952" w:rsidP="00D11952">
      <w:pPr>
        <w:pStyle w:val="Dev2"/>
        <w:ind w:firstLine="480"/>
      </w:pPr>
      <w:r>
        <w:rPr>
          <w:rFonts w:hint="eastAsia"/>
        </w:rPr>
        <w:cr/>
      </w:r>
      <w:bookmarkStart w:id="213" w:name="_Hlk350885723"/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视图</w:t>
      </w:r>
    </w:p>
    <w:p w:rsidR="00D11952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绘制</w:t>
      </w:r>
      <w:r>
        <w:rPr>
          <w:rFonts w:hint="eastAsia"/>
        </w:rPr>
        <w:t>(Drawing)</w:t>
      </w:r>
    </w:p>
    <w:p w:rsidR="00D11952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层</w:t>
      </w:r>
      <w:r>
        <w:rPr>
          <w:rFonts w:hint="eastAsia"/>
        </w:rPr>
        <w:t>(Layers)</w:t>
      </w:r>
    </w:p>
    <w:p w:rsidR="00D11952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动画</w:t>
      </w:r>
      <w:r>
        <w:rPr>
          <w:rFonts w:hint="eastAsia"/>
        </w:rPr>
        <w:t>(Animation)</w:t>
      </w:r>
    </w:p>
    <w:p w:rsidR="00D11952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触摸</w:t>
      </w:r>
      <w:r>
        <w:rPr>
          <w:rFonts w:hint="eastAsia"/>
        </w:rPr>
        <w:t>(Touch)</w:t>
      </w:r>
    </w:p>
    <w:bookmarkEnd w:id="213"/>
    <w:p w:rsidR="00D11952" w:rsidRDefault="00D11952" w:rsidP="00D11952">
      <w:pPr>
        <w:ind w:firstLine="480"/>
      </w:pPr>
    </w:p>
    <w:p w:rsidR="00D11952" w:rsidRDefault="00D11952" w:rsidP="00D11952">
      <w:pPr>
        <w:ind w:firstLine="480"/>
      </w:pPr>
    </w:p>
    <w:p w:rsidR="00D11952" w:rsidRDefault="00D11952" w:rsidP="00D11952">
      <w:pPr>
        <w:pStyle w:val="1"/>
      </w:pPr>
      <w:bookmarkStart w:id="214" w:name="_Toc351691039"/>
      <w:r>
        <w:rPr>
          <w:rFonts w:hint="eastAsia"/>
        </w:rPr>
        <w:lastRenderedPageBreak/>
        <w:t>视图</w:t>
      </w:r>
      <w:bookmarkEnd w:id="214"/>
    </w:p>
    <w:p w:rsidR="00D11952" w:rsidRDefault="00D11952" w:rsidP="00D11952">
      <w:pPr>
        <w:pStyle w:val="2"/>
      </w:pPr>
      <w:bookmarkStart w:id="215" w:name="_Toc351691040"/>
      <w:r>
        <w:rPr>
          <w:rFonts w:hint="eastAsia"/>
        </w:rPr>
        <w:t>窗口</w:t>
      </w:r>
      <w:bookmarkEnd w:id="215"/>
    </w:p>
    <w:p w:rsidR="00D11952" w:rsidRDefault="00D11952" w:rsidP="00D11952">
      <w:pPr>
        <w:pStyle w:val="2"/>
      </w:pPr>
      <w:bookmarkStart w:id="216" w:name="_Toc351691041"/>
      <w:r>
        <w:rPr>
          <w:rFonts w:hint="eastAsia"/>
        </w:rPr>
        <w:t>子视图和</w:t>
      </w:r>
      <w:proofErr w:type="gramStart"/>
      <w:r>
        <w:rPr>
          <w:rFonts w:hint="eastAsia"/>
        </w:rPr>
        <w:t>父视图</w:t>
      </w:r>
      <w:bookmarkEnd w:id="216"/>
      <w:proofErr w:type="gramEnd"/>
    </w:p>
    <w:p w:rsidR="00D11952" w:rsidRDefault="00D11952" w:rsidP="00D11952">
      <w:pPr>
        <w:pStyle w:val="2"/>
      </w:pPr>
      <w:bookmarkStart w:id="217" w:name="_Toc351691042"/>
      <w:r>
        <w:rPr>
          <w:rFonts w:hint="eastAsia"/>
        </w:rPr>
        <w:t>可见性和透明度</w:t>
      </w:r>
      <w:bookmarkEnd w:id="217"/>
    </w:p>
    <w:p w:rsidR="00D11952" w:rsidRDefault="00D11952" w:rsidP="00D11952">
      <w:pPr>
        <w:pStyle w:val="2"/>
      </w:pPr>
      <w:bookmarkStart w:id="218" w:name="_Hlk350885845"/>
      <w:bookmarkStart w:id="219" w:name="_Toc351691043"/>
      <w:r>
        <w:rPr>
          <w:rFonts w:hint="eastAsia"/>
        </w:rPr>
        <w:t>Frame</w:t>
      </w:r>
      <w:bookmarkEnd w:id="219"/>
    </w:p>
    <w:p w:rsidR="00D11952" w:rsidRDefault="00D11952" w:rsidP="00D11952">
      <w:pPr>
        <w:pStyle w:val="2"/>
      </w:pPr>
      <w:bookmarkStart w:id="220" w:name="_Toc351691044"/>
      <w:r>
        <w:rPr>
          <w:rFonts w:hint="eastAsia"/>
        </w:rPr>
        <w:t>Bound和Center</w:t>
      </w:r>
      <w:bookmarkEnd w:id="220"/>
    </w:p>
    <w:p w:rsidR="00D11952" w:rsidRDefault="00D11952" w:rsidP="00D11952">
      <w:pPr>
        <w:pStyle w:val="2"/>
      </w:pPr>
      <w:bookmarkStart w:id="221" w:name="_Toc351691045"/>
      <w:r>
        <w:rPr>
          <w:rFonts w:hint="eastAsia"/>
        </w:rPr>
        <w:t>转场(Transform)</w:t>
      </w:r>
      <w:bookmarkEnd w:id="221"/>
    </w:p>
    <w:p w:rsidR="00D11952" w:rsidRDefault="00D11952" w:rsidP="00D11952">
      <w:pPr>
        <w:pStyle w:val="2"/>
      </w:pPr>
      <w:bookmarkStart w:id="222" w:name="_Toc351691046"/>
      <w:r>
        <w:rPr>
          <w:rFonts w:hint="eastAsia"/>
        </w:rPr>
        <w:t>布局</w:t>
      </w:r>
      <w:bookmarkEnd w:id="222"/>
    </w:p>
    <w:p w:rsidR="00D11952" w:rsidRDefault="00D11952" w:rsidP="00D11952">
      <w:pPr>
        <w:pStyle w:val="3"/>
        <w:ind w:left="240" w:right="240"/>
      </w:pPr>
      <w:bookmarkStart w:id="223" w:name="_Toc351691047"/>
      <w:r>
        <w:rPr>
          <w:rFonts w:hint="eastAsia"/>
        </w:rPr>
        <w:t>自动调整大小</w:t>
      </w:r>
      <w:bookmarkEnd w:id="223"/>
    </w:p>
    <w:p w:rsidR="00D11952" w:rsidRDefault="00D11952" w:rsidP="00D11952">
      <w:pPr>
        <w:pStyle w:val="3"/>
        <w:ind w:left="240" w:right="240"/>
      </w:pPr>
      <w:bookmarkStart w:id="224" w:name="_Toc351691048"/>
      <w:r>
        <w:rPr>
          <w:rFonts w:hint="eastAsia"/>
        </w:rPr>
        <w:t>自动布局</w:t>
      </w:r>
      <w:bookmarkEnd w:id="224"/>
    </w:p>
    <w:p w:rsidR="00D11952" w:rsidRDefault="00D11952" w:rsidP="00D11952">
      <w:pPr>
        <w:pStyle w:val="3"/>
        <w:ind w:left="240" w:right="240"/>
      </w:pPr>
      <w:bookmarkStart w:id="225" w:name="_Toc351691049"/>
      <w:r>
        <w:rPr>
          <w:rFonts w:hint="eastAsia"/>
        </w:rPr>
        <w:t>Nib中的约束</w:t>
      </w:r>
      <w:bookmarkEnd w:id="225"/>
    </w:p>
    <w:p w:rsidR="00D11952" w:rsidRDefault="00D11952" w:rsidP="00D11952">
      <w:pPr>
        <w:pStyle w:val="3"/>
        <w:ind w:left="240" w:right="240"/>
      </w:pPr>
      <w:bookmarkStart w:id="226" w:name="_Toc351691050"/>
      <w:r>
        <w:rPr>
          <w:rFonts w:hint="eastAsia"/>
        </w:rPr>
        <w:t>布局事件的顺序</w:t>
      </w:r>
      <w:bookmarkEnd w:id="226"/>
    </w:p>
    <w:p w:rsidR="00D11952" w:rsidRPr="00DC1B0D" w:rsidRDefault="00D11952" w:rsidP="00D11952">
      <w:pPr>
        <w:pStyle w:val="3"/>
        <w:ind w:left="240" w:right="240"/>
      </w:pPr>
      <w:bookmarkStart w:id="227" w:name="_Toc351691051"/>
      <w:r>
        <w:rPr>
          <w:rFonts w:hint="eastAsia"/>
        </w:rPr>
        <w:t>自动布局和视图转场</w:t>
      </w:r>
      <w:bookmarkEnd w:id="227"/>
    </w:p>
    <w:p w:rsidR="00D11952" w:rsidRDefault="00D11952" w:rsidP="00D11952">
      <w:pPr>
        <w:pStyle w:val="1"/>
      </w:pPr>
      <w:bookmarkStart w:id="228" w:name="_Toc351691052"/>
      <w:bookmarkEnd w:id="218"/>
      <w:r>
        <w:rPr>
          <w:rFonts w:hint="eastAsia"/>
        </w:rPr>
        <w:lastRenderedPageBreak/>
        <w:t>绘制(Drawing)</w:t>
      </w:r>
      <w:bookmarkEnd w:id="228"/>
    </w:p>
    <w:p w:rsidR="00D11952" w:rsidRDefault="00D11952" w:rsidP="00D11952">
      <w:pPr>
        <w:pStyle w:val="2"/>
      </w:pPr>
      <w:bookmarkStart w:id="229" w:name="_Toc351691053"/>
      <w:proofErr w:type="spellStart"/>
      <w:r>
        <w:rPr>
          <w:rFonts w:hint="eastAsia"/>
        </w:rPr>
        <w:t>UIImage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UIImageView</w:t>
      </w:r>
      <w:bookmarkEnd w:id="229"/>
      <w:proofErr w:type="spellEnd"/>
    </w:p>
    <w:p w:rsidR="00D11952" w:rsidRDefault="00D11952" w:rsidP="00D11952">
      <w:pPr>
        <w:pStyle w:val="2"/>
      </w:pPr>
      <w:bookmarkStart w:id="230" w:name="_Toc351691054"/>
      <w:r>
        <w:rPr>
          <w:rFonts w:hint="eastAsia"/>
        </w:rPr>
        <w:t>图形上下文</w:t>
      </w:r>
      <w:bookmarkEnd w:id="230"/>
    </w:p>
    <w:p w:rsidR="00D11952" w:rsidRDefault="00D11952" w:rsidP="00D11952">
      <w:pPr>
        <w:pStyle w:val="2"/>
      </w:pPr>
      <w:bookmarkStart w:id="231" w:name="_Toc351691055"/>
      <w:proofErr w:type="spellStart"/>
      <w:r>
        <w:rPr>
          <w:rFonts w:hint="eastAsia"/>
        </w:rPr>
        <w:t>UIImage</w:t>
      </w:r>
      <w:proofErr w:type="spellEnd"/>
      <w:r>
        <w:rPr>
          <w:rFonts w:hint="eastAsia"/>
        </w:rPr>
        <w:t>绘制</w:t>
      </w:r>
      <w:bookmarkEnd w:id="231"/>
    </w:p>
    <w:p w:rsidR="00D11952" w:rsidRDefault="00D11952" w:rsidP="00D11952">
      <w:pPr>
        <w:pStyle w:val="2"/>
      </w:pPr>
      <w:bookmarkStart w:id="232" w:name="_Toc351691056"/>
      <w:proofErr w:type="spellStart"/>
      <w:r>
        <w:rPr>
          <w:rFonts w:hint="eastAsia"/>
        </w:rPr>
        <w:t>CGImage</w:t>
      </w:r>
      <w:proofErr w:type="spellEnd"/>
      <w:r>
        <w:rPr>
          <w:rFonts w:hint="eastAsia"/>
        </w:rPr>
        <w:t>绘制</w:t>
      </w:r>
      <w:bookmarkEnd w:id="232"/>
    </w:p>
    <w:p w:rsidR="00D11952" w:rsidRDefault="00D11952" w:rsidP="00D11952">
      <w:pPr>
        <w:pStyle w:val="2"/>
      </w:pPr>
      <w:bookmarkStart w:id="233" w:name="_Toc351691057"/>
      <w:proofErr w:type="spellStart"/>
      <w:r>
        <w:rPr>
          <w:rFonts w:hint="eastAsia"/>
        </w:rPr>
        <w:t>CIFilter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CIImage</w:t>
      </w:r>
      <w:bookmarkEnd w:id="233"/>
      <w:proofErr w:type="spellEnd"/>
    </w:p>
    <w:p w:rsidR="00D11952" w:rsidRDefault="00D11952" w:rsidP="00D11952">
      <w:pPr>
        <w:pStyle w:val="2"/>
      </w:pPr>
      <w:bookmarkStart w:id="234" w:name="_Toc351691058"/>
      <w:r>
        <w:rPr>
          <w:rFonts w:hint="eastAsia"/>
        </w:rPr>
        <w:t>绘制一个</w:t>
      </w:r>
      <w:proofErr w:type="spellStart"/>
      <w:r>
        <w:rPr>
          <w:rFonts w:hint="eastAsia"/>
        </w:rPr>
        <w:t>UIView</w:t>
      </w:r>
      <w:bookmarkEnd w:id="234"/>
      <w:proofErr w:type="spellEnd"/>
    </w:p>
    <w:p w:rsidR="00D11952" w:rsidRDefault="00D11952" w:rsidP="00D11952">
      <w:pPr>
        <w:pStyle w:val="2"/>
      </w:pPr>
      <w:bookmarkStart w:id="235" w:name="_Toc351691059"/>
      <w:r>
        <w:rPr>
          <w:rFonts w:hint="eastAsia"/>
        </w:rPr>
        <w:t>图像上下文设置</w:t>
      </w:r>
      <w:bookmarkEnd w:id="235"/>
    </w:p>
    <w:p w:rsidR="00D11952" w:rsidRDefault="00D11952" w:rsidP="00D11952">
      <w:pPr>
        <w:pStyle w:val="2"/>
      </w:pPr>
      <w:bookmarkStart w:id="236" w:name="_Toc351691060"/>
      <w:r>
        <w:rPr>
          <w:rFonts w:hint="eastAsia"/>
        </w:rPr>
        <w:t>裁减</w:t>
      </w:r>
      <w:bookmarkEnd w:id="236"/>
    </w:p>
    <w:p w:rsidR="00D11952" w:rsidRDefault="00D11952" w:rsidP="00D11952">
      <w:pPr>
        <w:pStyle w:val="2"/>
      </w:pPr>
      <w:bookmarkStart w:id="237" w:name="_Toc351691061"/>
      <w:r>
        <w:rPr>
          <w:rFonts w:hint="eastAsia"/>
        </w:rPr>
        <w:t>渐变</w:t>
      </w:r>
      <w:bookmarkEnd w:id="237"/>
    </w:p>
    <w:p w:rsidR="00D11952" w:rsidRDefault="00D11952" w:rsidP="00D11952">
      <w:pPr>
        <w:pStyle w:val="2"/>
      </w:pPr>
      <w:bookmarkStart w:id="238" w:name="_Toc351691062"/>
      <w:r>
        <w:rPr>
          <w:rFonts w:hint="eastAsia"/>
        </w:rPr>
        <w:t>颜色和模式</w:t>
      </w:r>
      <w:bookmarkEnd w:id="238"/>
    </w:p>
    <w:p w:rsidR="00D11952" w:rsidRDefault="00D11952" w:rsidP="00D11952">
      <w:pPr>
        <w:pStyle w:val="2"/>
      </w:pPr>
      <w:bookmarkStart w:id="239" w:name="_Toc351691063"/>
      <w:r>
        <w:rPr>
          <w:rFonts w:hint="eastAsia"/>
        </w:rPr>
        <w:t>图形上下文转场</w:t>
      </w:r>
      <w:bookmarkEnd w:id="239"/>
    </w:p>
    <w:p w:rsidR="00D11952" w:rsidRDefault="00D11952" w:rsidP="00D11952">
      <w:pPr>
        <w:pStyle w:val="2"/>
      </w:pPr>
      <w:bookmarkStart w:id="240" w:name="_Toc351691064"/>
      <w:r>
        <w:rPr>
          <w:rFonts w:hint="eastAsia"/>
        </w:rPr>
        <w:t>阴影</w:t>
      </w:r>
      <w:bookmarkEnd w:id="240"/>
    </w:p>
    <w:p w:rsidR="00D11952" w:rsidRDefault="00D11952" w:rsidP="00D11952">
      <w:pPr>
        <w:pStyle w:val="2"/>
      </w:pPr>
      <w:bookmarkStart w:id="241" w:name="_Toc351691065"/>
      <w:r>
        <w:rPr>
          <w:rFonts w:hint="eastAsia"/>
        </w:rPr>
        <w:t>点和像素</w:t>
      </w:r>
      <w:bookmarkEnd w:id="241"/>
    </w:p>
    <w:p w:rsidR="00D11952" w:rsidRPr="00DC1B0D" w:rsidRDefault="00D11952" w:rsidP="00D11952">
      <w:pPr>
        <w:pStyle w:val="2"/>
      </w:pPr>
      <w:bookmarkStart w:id="242" w:name="_Toc351691066"/>
      <w:r>
        <w:rPr>
          <w:rFonts w:hint="eastAsia"/>
        </w:rPr>
        <w:t>Content Mode</w:t>
      </w:r>
      <w:bookmarkEnd w:id="242"/>
    </w:p>
    <w:p w:rsidR="00D11952" w:rsidRDefault="00D11952" w:rsidP="00D11952">
      <w:pPr>
        <w:pStyle w:val="1"/>
      </w:pPr>
      <w:bookmarkStart w:id="243" w:name="_Toc351691067"/>
      <w:r>
        <w:rPr>
          <w:rFonts w:hint="eastAsia"/>
        </w:rPr>
        <w:lastRenderedPageBreak/>
        <w:t>层(Layers)</w:t>
      </w:r>
      <w:bookmarkEnd w:id="243"/>
    </w:p>
    <w:p w:rsidR="00D11952" w:rsidRDefault="00D11952" w:rsidP="00D11952">
      <w:pPr>
        <w:pStyle w:val="2"/>
      </w:pPr>
      <w:bookmarkStart w:id="244" w:name="_Toc351691068"/>
      <w:r>
        <w:rPr>
          <w:rFonts w:hint="eastAsia"/>
        </w:rPr>
        <w:t>视图和层</w:t>
      </w:r>
      <w:bookmarkEnd w:id="244"/>
    </w:p>
    <w:p w:rsidR="00D11952" w:rsidRDefault="00D11952" w:rsidP="00D11952">
      <w:pPr>
        <w:pStyle w:val="2"/>
      </w:pPr>
      <w:bookmarkStart w:id="245" w:name="_Toc351691069"/>
      <w:r>
        <w:rPr>
          <w:rFonts w:hint="eastAsia"/>
        </w:rPr>
        <w:t>层和子层</w:t>
      </w:r>
      <w:bookmarkEnd w:id="245"/>
    </w:p>
    <w:p w:rsidR="00D11952" w:rsidRDefault="00D11952" w:rsidP="00D11952">
      <w:pPr>
        <w:pStyle w:val="3"/>
        <w:ind w:left="240" w:right="240"/>
      </w:pPr>
      <w:bookmarkStart w:id="246" w:name="_Toc351691070"/>
      <w:r>
        <w:rPr>
          <w:rFonts w:hint="eastAsia"/>
        </w:rPr>
        <w:t>操作层的层级</w:t>
      </w:r>
      <w:bookmarkEnd w:id="246"/>
    </w:p>
    <w:p w:rsidR="00D11952" w:rsidRDefault="00D11952" w:rsidP="00D11952">
      <w:pPr>
        <w:pStyle w:val="3"/>
        <w:ind w:left="240" w:right="240"/>
      </w:pPr>
      <w:bookmarkStart w:id="247" w:name="_Toc351691071"/>
      <w:r>
        <w:rPr>
          <w:rFonts w:hint="eastAsia"/>
        </w:rPr>
        <w:t>定位一个子层</w:t>
      </w:r>
      <w:bookmarkEnd w:id="247"/>
    </w:p>
    <w:p w:rsidR="00D11952" w:rsidRDefault="00D11952" w:rsidP="00D11952">
      <w:pPr>
        <w:pStyle w:val="3"/>
        <w:ind w:left="240" w:right="240"/>
      </w:pPr>
      <w:bookmarkStart w:id="248" w:name="_Toc351691072"/>
      <w:proofErr w:type="spellStart"/>
      <w:r>
        <w:rPr>
          <w:rFonts w:hint="eastAsia"/>
        </w:rPr>
        <w:t>CAScrollLayer</w:t>
      </w:r>
      <w:bookmarkEnd w:id="248"/>
      <w:proofErr w:type="spellEnd"/>
    </w:p>
    <w:p w:rsidR="00D11952" w:rsidRDefault="00D11952" w:rsidP="00D11952">
      <w:pPr>
        <w:pStyle w:val="3"/>
        <w:ind w:left="240" w:right="240"/>
      </w:pPr>
      <w:bookmarkStart w:id="249" w:name="_Toc351691073"/>
      <w:r>
        <w:rPr>
          <w:rFonts w:hint="eastAsia"/>
        </w:rPr>
        <w:t>子层的布局</w:t>
      </w:r>
      <w:bookmarkEnd w:id="249"/>
    </w:p>
    <w:p w:rsidR="00D11952" w:rsidRDefault="00D11952" w:rsidP="00D11952">
      <w:pPr>
        <w:pStyle w:val="2"/>
      </w:pPr>
      <w:bookmarkStart w:id="250" w:name="_Toc351691074"/>
      <w:r>
        <w:rPr>
          <w:rFonts w:hint="eastAsia"/>
        </w:rPr>
        <w:t>在层中绘制</w:t>
      </w:r>
      <w:bookmarkEnd w:id="250"/>
    </w:p>
    <w:p w:rsidR="00D11952" w:rsidRDefault="00D11952" w:rsidP="00D11952">
      <w:pPr>
        <w:pStyle w:val="3"/>
        <w:ind w:left="240" w:right="240"/>
      </w:pPr>
      <w:bookmarkStart w:id="251" w:name="_Toc351691075"/>
      <w:r>
        <w:rPr>
          <w:rFonts w:hint="eastAsia"/>
        </w:rPr>
        <w:t>Content尺寸调整和定位</w:t>
      </w:r>
      <w:bookmarkEnd w:id="251"/>
    </w:p>
    <w:p w:rsidR="00D11952" w:rsidRDefault="00D11952" w:rsidP="00D11952">
      <w:pPr>
        <w:pStyle w:val="3"/>
        <w:ind w:left="240" w:right="240"/>
      </w:pPr>
      <w:bookmarkStart w:id="252" w:name="_Toc351691076"/>
      <w:r>
        <w:rPr>
          <w:rFonts w:hint="eastAsia"/>
        </w:rPr>
        <w:t>层的绘制</w:t>
      </w:r>
      <w:bookmarkEnd w:id="252"/>
    </w:p>
    <w:p w:rsidR="00D11952" w:rsidRDefault="00D11952" w:rsidP="00D11952">
      <w:pPr>
        <w:pStyle w:val="2"/>
      </w:pPr>
      <w:bookmarkStart w:id="253" w:name="_Toc351691077"/>
      <w:r>
        <w:rPr>
          <w:rFonts w:hint="eastAsia"/>
        </w:rPr>
        <w:t>转场</w:t>
      </w:r>
      <w:bookmarkEnd w:id="253"/>
    </w:p>
    <w:p w:rsidR="00D11952" w:rsidRDefault="00D11952" w:rsidP="00D11952">
      <w:pPr>
        <w:pStyle w:val="3"/>
        <w:ind w:left="240" w:right="240"/>
      </w:pPr>
      <w:bookmarkStart w:id="254" w:name="_Toc351691078"/>
      <w:r>
        <w:t>D</w:t>
      </w:r>
      <w:r>
        <w:rPr>
          <w:rFonts w:hint="eastAsia"/>
        </w:rPr>
        <w:t>epth</w:t>
      </w:r>
      <w:bookmarkEnd w:id="254"/>
    </w:p>
    <w:p w:rsidR="00D11952" w:rsidRDefault="00D11952" w:rsidP="00D11952">
      <w:pPr>
        <w:pStyle w:val="2"/>
      </w:pPr>
      <w:bookmarkStart w:id="255" w:name="_Toc351691079"/>
      <w:r>
        <w:rPr>
          <w:rFonts w:hint="eastAsia"/>
        </w:rPr>
        <w:t>阴影、边界及其它相关内容</w:t>
      </w:r>
      <w:bookmarkEnd w:id="255"/>
    </w:p>
    <w:p w:rsidR="00D11952" w:rsidRDefault="00D11952" w:rsidP="00D11952">
      <w:pPr>
        <w:pStyle w:val="2"/>
      </w:pPr>
      <w:bookmarkStart w:id="256" w:name="_Toc351691080"/>
      <w:r>
        <w:rPr>
          <w:rFonts w:hint="eastAsia"/>
        </w:rPr>
        <w:t>层的效率(还是功能？)</w:t>
      </w:r>
      <w:bookmarkEnd w:id="256"/>
    </w:p>
    <w:p w:rsidR="00D11952" w:rsidRPr="006D27DA" w:rsidRDefault="00D11952" w:rsidP="00D11952">
      <w:pPr>
        <w:pStyle w:val="2"/>
      </w:pPr>
      <w:bookmarkStart w:id="257" w:name="_Toc351691081"/>
      <w:r>
        <w:rPr>
          <w:rFonts w:hint="eastAsia"/>
        </w:rPr>
        <w:t>层和</w:t>
      </w:r>
      <w:proofErr w:type="gramStart"/>
      <w:r>
        <w:rPr>
          <w:rFonts w:hint="eastAsia"/>
        </w:rPr>
        <w:t>键值</w:t>
      </w:r>
      <w:proofErr w:type="gramEnd"/>
      <w:r>
        <w:rPr>
          <w:rFonts w:hint="eastAsia"/>
        </w:rPr>
        <w:t>编码</w:t>
      </w:r>
      <w:bookmarkEnd w:id="257"/>
    </w:p>
    <w:p w:rsidR="00D11952" w:rsidRPr="00DC1B0D" w:rsidRDefault="00D11952" w:rsidP="00D11952">
      <w:pPr>
        <w:ind w:firstLine="480"/>
      </w:pPr>
    </w:p>
    <w:p w:rsidR="00D11952" w:rsidRDefault="00D11952" w:rsidP="00D11952">
      <w:pPr>
        <w:pStyle w:val="1"/>
      </w:pPr>
      <w:bookmarkStart w:id="258" w:name="_Toc351691082"/>
      <w:r>
        <w:rPr>
          <w:rFonts w:hint="eastAsia"/>
        </w:rPr>
        <w:lastRenderedPageBreak/>
        <w:t>动画(Animation)</w:t>
      </w:r>
      <w:bookmarkEnd w:id="258"/>
    </w:p>
    <w:p w:rsidR="00D11952" w:rsidRDefault="00D11952" w:rsidP="00D11952">
      <w:pPr>
        <w:pStyle w:val="2"/>
      </w:pPr>
      <w:bookmarkStart w:id="259" w:name="_Toc351691083"/>
      <w:r>
        <w:rPr>
          <w:rFonts w:hint="eastAsia"/>
        </w:rPr>
        <w:t>绘制、动画和线程</w:t>
      </w:r>
      <w:bookmarkEnd w:id="259"/>
    </w:p>
    <w:p w:rsidR="00D11952" w:rsidRDefault="00D11952" w:rsidP="00D11952">
      <w:pPr>
        <w:pStyle w:val="2"/>
      </w:pPr>
      <w:bookmarkStart w:id="260" w:name="_Toc351691084"/>
      <w:proofErr w:type="spellStart"/>
      <w:r>
        <w:rPr>
          <w:rFonts w:hint="eastAsia"/>
        </w:rPr>
        <w:t>UIImageView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UIImage</w:t>
      </w:r>
      <w:proofErr w:type="spellEnd"/>
      <w:r>
        <w:rPr>
          <w:rFonts w:hint="eastAsia"/>
        </w:rPr>
        <w:t>动画</w:t>
      </w:r>
      <w:bookmarkEnd w:id="260"/>
    </w:p>
    <w:p w:rsidR="00D11952" w:rsidRDefault="00D11952" w:rsidP="00D11952">
      <w:pPr>
        <w:pStyle w:val="2"/>
      </w:pPr>
      <w:bookmarkStart w:id="261" w:name="_Toc351691085"/>
      <w:r>
        <w:rPr>
          <w:rFonts w:hint="eastAsia"/>
        </w:rPr>
        <w:t>视图(View)动画</w:t>
      </w:r>
      <w:bookmarkEnd w:id="261"/>
    </w:p>
    <w:p w:rsidR="00D11952" w:rsidRDefault="00D11952" w:rsidP="00D11952">
      <w:pPr>
        <w:pStyle w:val="3"/>
        <w:ind w:left="240" w:right="240"/>
      </w:pPr>
      <w:bookmarkStart w:id="262" w:name="_Toc351691086"/>
      <w:r>
        <w:rPr>
          <w:rFonts w:hint="eastAsia"/>
        </w:rPr>
        <w:t>动画块</w:t>
      </w:r>
      <w:bookmarkEnd w:id="262"/>
    </w:p>
    <w:p w:rsidR="00D11952" w:rsidRDefault="00D11952" w:rsidP="00D11952">
      <w:pPr>
        <w:pStyle w:val="3"/>
        <w:ind w:left="240" w:right="240"/>
      </w:pPr>
      <w:bookmarkStart w:id="263" w:name="_Toc351691087"/>
      <w:r>
        <w:rPr>
          <w:rFonts w:hint="eastAsia"/>
        </w:rPr>
        <w:t>修改动画块</w:t>
      </w:r>
      <w:bookmarkEnd w:id="263"/>
    </w:p>
    <w:p w:rsidR="00D11952" w:rsidRDefault="00D11952" w:rsidP="00D11952">
      <w:pPr>
        <w:pStyle w:val="3"/>
        <w:ind w:left="240" w:right="240"/>
      </w:pPr>
      <w:bookmarkStart w:id="264" w:name="_Toc351691088"/>
      <w:r>
        <w:rPr>
          <w:rFonts w:hint="eastAsia"/>
        </w:rPr>
        <w:t>动画过渡</w:t>
      </w:r>
      <w:bookmarkEnd w:id="264"/>
    </w:p>
    <w:p w:rsidR="00D11952" w:rsidRDefault="00D11952" w:rsidP="00D11952">
      <w:pPr>
        <w:pStyle w:val="3"/>
        <w:ind w:left="240" w:right="240"/>
      </w:pPr>
      <w:bookmarkStart w:id="265" w:name="_Toc351691089"/>
      <w:r>
        <w:rPr>
          <w:rFonts w:hint="eastAsia"/>
        </w:rPr>
        <w:t>基于块的视图动画</w:t>
      </w:r>
      <w:bookmarkEnd w:id="265"/>
    </w:p>
    <w:p w:rsidR="00D11952" w:rsidRDefault="00D11952" w:rsidP="00D11952">
      <w:pPr>
        <w:pStyle w:val="2"/>
      </w:pPr>
      <w:bookmarkStart w:id="266" w:name="_Toc351691090"/>
      <w:r>
        <w:rPr>
          <w:rFonts w:hint="eastAsia"/>
        </w:rPr>
        <w:t>层动画</w:t>
      </w:r>
      <w:bookmarkEnd w:id="266"/>
    </w:p>
    <w:p w:rsidR="00D11952" w:rsidRDefault="00D11952" w:rsidP="00D11952">
      <w:pPr>
        <w:pStyle w:val="3"/>
        <w:ind w:left="240" w:right="240"/>
      </w:pPr>
      <w:bookmarkStart w:id="267" w:name="_Toc351691091"/>
      <w:r>
        <w:rPr>
          <w:rFonts w:hint="eastAsia"/>
        </w:rPr>
        <w:t>动画事物</w:t>
      </w:r>
      <w:bookmarkEnd w:id="267"/>
    </w:p>
    <w:p w:rsidR="00D11952" w:rsidRDefault="00D11952" w:rsidP="00D11952">
      <w:pPr>
        <w:pStyle w:val="3"/>
        <w:ind w:left="240" w:right="240"/>
      </w:pPr>
      <w:bookmarkStart w:id="268" w:name="_Toc351691092"/>
      <w:r>
        <w:rPr>
          <w:rFonts w:hint="eastAsia"/>
        </w:rPr>
        <w:t>Media定时方法</w:t>
      </w:r>
      <w:bookmarkEnd w:id="268"/>
    </w:p>
    <w:p w:rsidR="00D11952" w:rsidRDefault="00D11952" w:rsidP="00D11952">
      <w:pPr>
        <w:pStyle w:val="2"/>
      </w:pPr>
      <w:bookmarkStart w:id="269" w:name="_Toc351691093"/>
      <w:r>
        <w:rPr>
          <w:rFonts w:hint="eastAsia"/>
        </w:rPr>
        <w:t>Core动画</w:t>
      </w:r>
      <w:bookmarkEnd w:id="269"/>
    </w:p>
    <w:p w:rsidR="00D11952" w:rsidRDefault="00D11952" w:rsidP="00D11952">
      <w:pPr>
        <w:pStyle w:val="3"/>
        <w:ind w:left="240" w:right="240"/>
        <w:rPr>
          <w:kern w:val="0"/>
        </w:rPr>
      </w:pPr>
      <w:bookmarkStart w:id="270" w:name="_Toc351691094"/>
      <w:proofErr w:type="spellStart"/>
      <w:r>
        <w:rPr>
          <w:kern w:val="0"/>
        </w:rPr>
        <w:t>CABasicAnimation</w:t>
      </w:r>
      <w:proofErr w:type="spellEnd"/>
      <w:r>
        <w:rPr>
          <w:rFonts w:hint="eastAsia"/>
          <w:kern w:val="0"/>
        </w:rPr>
        <w:t>和它的继承</w:t>
      </w:r>
      <w:bookmarkEnd w:id="270"/>
    </w:p>
    <w:p w:rsidR="00D11952" w:rsidRDefault="00D11952" w:rsidP="00D11952">
      <w:pPr>
        <w:pStyle w:val="3"/>
        <w:ind w:left="240" w:right="240"/>
        <w:rPr>
          <w:kern w:val="0"/>
        </w:rPr>
      </w:pPr>
      <w:bookmarkStart w:id="271" w:name="_Toc351691095"/>
      <w:r>
        <w:rPr>
          <w:rFonts w:hint="eastAsia"/>
        </w:rPr>
        <w:t>使用</w:t>
      </w:r>
      <w:proofErr w:type="spellStart"/>
      <w:r>
        <w:rPr>
          <w:kern w:val="0"/>
        </w:rPr>
        <w:t>CABasicAnimation</w:t>
      </w:r>
      <w:bookmarkEnd w:id="271"/>
      <w:proofErr w:type="spellEnd"/>
    </w:p>
    <w:p w:rsidR="00D11952" w:rsidRDefault="00D11952" w:rsidP="00D11952">
      <w:pPr>
        <w:pStyle w:val="3"/>
        <w:ind w:left="240" w:right="240"/>
      </w:pPr>
      <w:bookmarkStart w:id="272" w:name="_Toc351691096"/>
      <w:r>
        <w:rPr>
          <w:rFonts w:hint="eastAsia"/>
        </w:rPr>
        <w:t>关键帧(</w:t>
      </w:r>
      <w:proofErr w:type="spellStart"/>
      <w:r>
        <w:rPr>
          <w:rFonts w:hint="eastAsia"/>
        </w:rPr>
        <w:t>keyframe</w:t>
      </w:r>
      <w:proofErr w:type="spellEnd"/>
      <w:r>
        <w:rPr>
          <w:rFonts w:hint="eastAsia"/>
        </w:rPr>
        <w:t>)动画</w:t>
      </w:r>
      <w:bookmarkEnd w:id="272"/>
    </w:p>
    <w:p w:rsidR="00D11952" w:rsidRDefault="00D11952" w:rsidP="00D11952">
      <w:pPr>
        <w:pStyle w:val="3"/>
        <w:ind w:left="240" w:right="240"/>
      </w:pPr>
      <w:bookmarkStart w:id="273" w:name="_Toc351691097"/>
      <w:r>
        <w:rPr>
          <w:rFonts w:hint="eastAsia"/>
        </w:rPr>
        <w:t>让一个属性可动画</w:t>
      </w:r>
      <w:bookmarkEnd w:id="273"/>
    </w:p>
    <w:p w:rsidR="00D11952" w:rsidRDefault="00D11952" w:rsidP="00D11952">
      <w:pPr>
        <w:pStyle w:val="3"/>
        <w:ind w:left="240" w:right="240"/>
      </w:pPr>
      <w:bookmarkStart w:id="274" w:name="_Toc351691098"/>
      <w:r>
        <w:rPr>
          <w:rFonts w:hint="eastAsia"/>
        </w:rPr>
        <w:t>群组动画</w:t>
      </w:r>
      <w:bookmarkEnd w:id="274"/>
    </w:p>
    <w:p w:rsidR="00D11952" w:rsidRDefault="00D11952" w:rsidP="00D11952">
      <w:pPr>
        <w:pStyle w:val="3"/>
        <w:ind w:left="240" w:right="240"/>
      </w:pPr>
      <w:bookmarkStart w:id="275" w:name="_Toc351691099"/>
      <w:r>
        <w:rPr>
          <w:rFonts w:hint="eastAsia"/>
        </w:rPr>
        <w:t>过渡</w:t>
      </w:r>
      <w:bookmarkEnd w:id="275"/>
    </w:p>
    <w:p w:rsidR="00D11952" w:rsidRDefault="00D11952" w:rsidP="00D11952">
      <w:pPr>
        <w:pStyle w:val="3"/>
        <w:ind w:left="240" w:right="240"/>
      </w:pPr>
      <w:bookmarkStart w:id="276" w:name="_Toc351691100"/>
      <w:r>
        <w:rPr>
          <w:rFonts w:hint="eastAsia"/>
        </w:rPr>
        <w:t>动画列表</w:t>
      </w:r>
      <w:bookmarkEnd w:id="276"/>
    </w:p>
    <w:p w:rsidR="00D11952" w:rsidRDefault="00D11952" w:rsidP="00D11952">
      <w:pPr>
        <w:pStyle w:val="2"/>
      </w:pPr>
      <w:bookmarkStart w:id="277" w:name="_Toc351691101"/>
      <w:r>
        <w:rPr>
          <w:rFonts w:hint="eastAsia"/>
        </w:rPr>
        <w:t>动画和自动布局</w:t>
      </w:r>
      <w:bookmarkEnd w:id="277"/>
    </w:p>
    <w:p w:rsidR="00D11952" w:rsidRDefault="00D11952" w:rsidP="00D11952">
      <w:pPr>
        <w:pStyle w:val="2"/>
      </w:pPr>
      <w:bookmarkStart w:id="278" w:name="_Toc351691102"/>
      <w:r>
        <w:rPr>
          <w:rFonts w:hint="eastAsia"/>
        </w:rPr>
        <w:t>动作</w:t>
      </w:r>
      <w:bookmarkEnd w:id="278"/>
    </w:p>
    <w:p w:rsidR="00D11952" w:rsidRDefault="00D11952" w:rsidP="00D11952">
      <w:pPr>
        <w:pStyle w:val="3"/>
        <w:ind w:left="240" w:right="240"/>
      </w:pPr>
      <w:bookmarkStart w:id="279" w:name="_Toc351691103"/>
      <w:r>
        <w:rPr>
          <w:rFonts w:hint="eastAsia"/>
        </w:rPr>
        <w:lastRenderedPageBreak/>
        <w:t>什么是动作</w:t>
      </w:r>
      <w:bookmarkEnd w:id="279"/>
    </w:p>
    <w:p w:rsidR="00D11952" w:rsidRDefault="00D11952" w:rsidP="00D11952">
      <w:pPr>
        <w:pStyle w:val="3"/>
        <w:ind w:left="240" w:right="240"/>
      </w:pPr>
      <w:bookmarkStart w:id="280" w:name="_Toc351691104"/>
      <w:r>
        <w:rPr>
          <w:rFonts w:hint="eastAsia"/>
        </w:rPr>
        <w:t>动作查找</w:t>
      </w:r>
      <w:bookmarkEnd w:id="280"/>
    </w:p>
    <w:p w:rsidR="00D11952" w:rsidRDefault="00D11952" w:rsidP="00D11952">
      <w:pPr>
        <w:pStyle w:val="3"/>
        <w:ind w:left="240" w:right="240"/>
        <w:rPr>
          <w:kern w:val="0"/>
        </w:rPr>
      </w:pPr>
      <w:bookmarkStart w:id="281" w:name="_Toc351691105"/>
      <w:r>
        <w:rPr>
          <w:kern w:val="0"/>
        </w:rPr>
        <w:t>Hooking Into the Action Search</w:t>
      </w:r>
      <w:bookmarkEnd w:id="281"/>
    </w:p>
    <w:p w:rsidR="00D11952" w:rsidRDefault="00D11952" w:rsidP="00D11952">
      <w:pPr>
        <w:pStyle w:val="3"/>
        <w:ind w:left="240" w:right="240"/>
        <w:rPr>
          <w:kern w:val="0"/>
        </w:rPr>
      </w:pPr>
      <w:bookmarkStart w:id="282" w:name="_Toc351691106"/>
      <w:proofErr w:type="spellStart"/>
      <w:r>
        <w:rPr>
          <w:kern w:val="0"/>
        </w:rPr>
        <w:t>Nonproperty</w:t>
      </w:r>
      <w:proofErr w:type="spellEnd"/>
      <w:r>
        <w:rPr>
          <w:kern w:val="0"/>
        </w:rPr>
        <w:t xml:space="preserve"> Actions</w:t>
      </w:r>
      <w:bookmarkEnd w:id="282"/>
    </w:p>
    <w:p w:rsidR="00D11952" w:rsidRDefault="00D11952" w:rsidP="00D11952">
      <w:pPr>
        <w:pStyle w:val="2"/>
        <w:rPr>
          <w:kern w:val="0"/>
        </w:rPr>
      </w:pPr>
      <w:bookmarkStart w:id="283" w:name="_Toc351691107"/>
      <w:r>
        <w:rPr>
          <w:kern w:val="0"/>
        </w:rPr>
        <w:t>Emitter</w:t>
      </w:r>
      <w:r>
        <w:rPr>
          <w:rFonts w:hint="eastAsia"/>
          <w:kern w:val="0"/>
        </w:rPr>
        <w:t>层</w:t>
      </w:r>
      <w:bookmarkEnd w:id="283"/>
    </w:p>
    <w:p w:rsidR="00D11952" w:rsidRPr="006D27DA" w:rsidRDefault="00D11952" w:rsidP="00D11952">
      <w:pPr>
        <w:pStyle w:val="2"/>
      </w:pPr>
      <w:bookmarkStart w:id="284" w:name="_Toc351691108"/>
      <w:proofErr w:type="spellStart"/>
      <w:r>
        <w:rPr>
          <w:rFonts w:hint="eastAsia"/>
        </w:rPr>
        <w:t>CIFilter</w:t>
      </w:r>
      <w:proofErr w:type="spellEnd"/>
      <w:r>
        <w:rPr>
          <w:rFonts w:hint="eastAsia"/>
        </w:rPr>
        <w:t>过渡</w:t>
      </w:r>
      <w:bookmarkEnd w:id="284"/>
    </w:p>
    <w:p w:rsidR="00D11952" w:rsidRDefault="00D11952" w:rsidP="00D11952">
      <w:pPr>
        <w:pStyle w:val="1"/>
      </w:pPr>
      <w:bookmarkStart w:id="285" w:name="_Toc351691109"/>
      <w:r>
        <w:rPr>
          <w:rFonts w:hint="eastAsia"/>
        </w:rPr>
        <w:lastRenderedPageBreak/>
        <w:t>触摸(Touch)</w:t>
      </w:r>
      <w:bookmarkEnd w:id="285"/>
    </w:p>
    <w:p w:rsidR="00D11952" w:rsidRDefault="00D11952" w:rsidP="00D11952">
      <w:pPr>
        <w:pStyle w:val="2"/>
      </w:pPr>
      <w:bookmarkStart w:id="286" w:name="_Toc351691110"/>
      <w:r>
        <w:rPr>
          <w:rFonts w:hint="eastAsia"/>
        </w:rPr>
        <w:t>触摸事件和视图</w:t>
      </w:r>
      <w:bookmarkEnd w:id="286"/>
    </w:p>
    <w:p w:rsidR="00D11952" w:rsidRDefault="00D11952" w:rsidP="00D11952">
      <w:pPr>
        <w:pStyle w:val="2"/>
      </w:pPr>
      <w:bookmarkStart w:id="287" w:name="_Toc351691111"/>
      <w:r>
        <w:rPr>
          <w:rFonts w:hint="eastAsia"/>
        </w:rPr>
        <w:t>接收触摸事件</w:t>
      </w:r>
      <w:bookmarkEnd w:id="287"/>
    </w:p>
    <w:p w:rsidR="00D11952" w:rsidRDefault="00D11952" w:rsidP="00D11952">
      <w:pPr>
        <w:pStyle w:val="2"/>
      </w:pPr>
      <w:bookmarkStart w:id="288" w:name="_Toc351691112"/>
      <w:r>
        <w:rPr>
          <w:rFonts w:hint="eastAsia"/>
        </w:rPr>
        <w:t>限制触摸</w:t>
      </w:r>
      <w:bookmarkEnd w:id="288"/>
    </w:p>
    <w:p w:rsidR="00D11952" w:rsidRDefault="00D11952" w:rsidP="00D11952">
      <w:pPr>
        <w:pStyle w:val="2"/>
      </w:pPr>
      <w:bookmarkStart w:id="289" w:name="_Toc351691113"/>
      <w:r>
        <w:rPr>
          <w:rFonts w:hint="eastAsia"/>
        </w:rPr>
        <w:t>解释触摸</w:t>
      </w:r>
      <w:bookmarkEnd w:id="289"/>
    </w:p>
    <w:p w:rsidR="00D11952" w:rsidRDefault="00D11952" w:rsidP="00D11952">
      <w:pPr>
        <w:pStyle w:val="2"/>
      </w:pPr>
      <w:bookmarkStart w:id="290" w:name="_Toc351691114"/>
      <w:r>
        <w:rPr>
          <w:rFonts w:hint="eastAsia"/>
        </w:rPr>
        <w:t>手势识别</w:t>
      </w:r>
      <w:bookmarkEnd w:id="290"/>
    </w:p>
    <w:p w:rsidR="00D11952" w:rsidRDefault="00D11952" w:rsidP="00D11952">
      <w:pPr>
        <w:pStyle w:val="2"/>
      </w:pPr>
      <w:bookmarkStart w:id="291" w:name="_Toc351691115"/>
      <w:r>
        <w:rPr>
          <w:rFonts w:hint="eastAsia"/>
        </w:rPr>
        <w:t>触摸发起?</w:t>
      </w:r>
      <w:bookmarkEnd w:id="291"/>
    </w:p>
    <w:p w:rsidR="00D11952" w:rsidRDefault="00D11952" w:rsidP="00D11952">
      <w:pPr>
        <w:pStyle w:val="3"/>
        <w:ind w:left="240" w:right="240"/>
      </w:pPr>
      <w:bookmarkStart w:id="292" w:name="_Toc351691116"/>
      <w:r>
        <w:rPr>
          <w:rFonts w:hint="eastAsia"/>
        </w:rPr>
        <w:t>Hit-Testing</w:t>
      </w:r>
      <w:bookmarkEnd w:id="292"/>
    </w:p>
    <w:p w:rsidR="00D11952" w:rsidRDefault="00D11952" w:rsidP="00D11952">
      <w:pPr>
        <w:pStyle w:val="3"/>
        <w:ind w:left="240" w:right="240"/>
      </w:pPr>
      <w:bookmarkStart w:id="293" w:name="_Toc351691117"/>
      <w:r>
        <w:rPr>
          <w:rFonts w:hint="eastAsia"/>
        </w:rPr>
        <w:t>初始化触摸事件的发起?</w:t>
      </w:r>
      <w:bookmarkEnd w:id="293"/>
    </w:p>
    <w:p w:rsidR="00D11952" w:rsidRDefault="00D11952" w:rsidP="00D11952">
      <w:pPr>
        <w:pStyle w:val="3"/>
        <w:ind w:left="240" w:right="240"/>
      </w:pPr>
      <w:bookmarkStart w:id="294" w:name="_Toc351691118"/>
      <w:r>
        <w:rPr>
          <w:rFonts w:hint="eastAsia"/>
        </w:rPr>
        <w:t>手势识别和视图</w:t>
      </w:r>
      <w:bookmarkEnd w:id="294"/>
    </w:p>
    <w:p w:rsidR="00D11952" w:rsidRPr="00E848A6" w:rsidRDefault="00D11952" w:rsidP="00D11952">
      <w:pPr>
        <w:pStyle w:val="3"/>
        <w:ind w:left="240" w:right="240"/>
      </w:pPr>
      <w:bookmarkStart w:id="295" w:name="_Toc351691119"/>
      <w:r>
        <w:rPr>
          <w:rFonts w:hint="eastAsia"/>
        </w:rPr>
        <w:t>排除触摸的逻辑</w:t>
      </w:r>
      <w:bookmarkEnd w:id="295"/>
    </w:p>
    <w:p w:rsidR="00D11952" w:rsidRDefault="00D11952" w:rsidP="00D11952">
      <w:pPr>
        <w:pStyle w:val="3"/>
        <w:ind w:left="240" w:right="240"/>
      </w:pPr>
      <w:bookmarkStart w:id="296" w:name="_Toc351691120"/>
      <w:r>
        <w:rPr>
          <w:rFonts w:hint="eastAsia"/>
        </w:rPr>
        <w:t>识别</w:t>
      </w:r>
      <w:bookmarkEnd w:id="296"/>
    </w:p>
    <w:p w:rsidR="00D11952" w:rsidRDefault="00D11952" w:rsidP="00D11952">
      <w:pPr>
        <w:pStyle w:val="3"/>
        <w:ind w:left="240" w:right="240"/>
      </w:pPr>
      <w:bookmarkStart w:id="297" w:name="_Toc351691121"/>
      <w:r>
        <w:rPr>
          <w:rFonts w:hint="eastAsia"/>
        </w:rPr>
        <w:t>触摸和响应链</w:t>
      </w:r>
      <w:bookmarkEnd w:id="297"/>
    </w:p>
    <w:p w:rsidR="00D11952" w:rsidRDefault="00D11952" w:rsidP="00D11952">
      <w:pPr>
        <w:ind w:firstLine="480"/>
      </w:pPr>
    </w:p>
    <w:p w:rsidR="00D11952" w:rsidRDefault="00D11952" w:rsidP="00D11952">
      <w:pPr>
        <w:pStyle w:val="1"/>
        <w:numPr>
          <w:ilvl w:val="0"/>
          <w:numId w:val="0"/>
        </w:numPr>
        <w:ind w:left="425"/>
        <w:jc w:val="both"/>
      </w:pPr>
      <w:bookmarkStart w:id="298" w:name="_Toc351691122"/>
      <w:r>
        <w:rPr>
          <w:rFonts w:hint="eastAsia"/>
        </w:rPr>
        <w:lastRenderedPageBreak/>
        <w:t>第五部分 界面</w:t>
      </w:r>
      <w:bookmarkEnd w:id="298"/>
    </w:p>
    <w:p w:rsidR="00D11952" w:rsidRDefault="00D11952" w:rsidP="00D11952">
      <w:pPr>
        <w:pStyle w:val="Dev2"/>
        <w:ind w:firstLine="480"/>
      </w:pPr>
      <w:r>
        <w:rPr>
          <w:rFonts w:hint="eastAsia"/>
        </w:rPr>
        <w:cr/>
      </w:r>
      <w:bookmarkStart w:id="299" w:name="_Hlk350887915"/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视图控制器</w:t>
      </w:r>
    </w:p>
    <w:p w:rsidR="00D11952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滚动视图</w:t>
      </w:r>
    </w:p>
    <w:p w:rsidR="00D11952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章</w:t>
      </w:r>
      <w:r>
        <w:rPr>
          <w:rFonts w:hint="eastAsia"/>
        </w:rPr>
        <w:t xml:space="preserve"> Table View</w:t>
      </w:r>
      <w:r>
        <w:rPr>
          <w:rFonts w:hint="eastAsia"/>
        </w:rPr>
        <w:t>和</w:t>
      </w:r>
      <w:r>
        <w:rPr>
          <w:rFonts w:hint="eastAsia"/>
        </w:rPr>
        <w:t>Collection View</w:t>
      </w:r>
    </w:p>
    <w:p w:rsidR="00D11952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Popover</w:t>
      </w:r>
      <w:r>
        <w:rPr>
          <w:rFonts w:hint="eastAsia"/>
        </w:rPr>
        <w:t>和</w:t>
      </w:r>
      <w:r>
        <w:rPr>
          <w:rFonts w:hint="eastAsia"/>
        </w:rPr>
        <w:t>Split</w:t>
      </w:r>
      <w:r>
        <w:rPr>
          <w:rFonts w:hint="eastAsia"/>
        </w:rPr>
        <w:t>视图</w:t>
      </w:r>
    </w:p>
    <w:p w:rsidR="00D11952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文本</w:t>
      </w:r>
    </w:p>
    <w:p w:rsidR="00D11952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章</w:t>
      </w:r>
      <w:r>
        <w:rPr>
          <w:rFonts w:hint="eastAsia"/>
        </w:rPr>
        <w:t xml:space="preserve"> web</w:t>
      </w:r>
      <w:r>
        <w:rPr>
          <w:rFonts w:hint="eastAsia"/>
        </w:rPr>
        <w:t>视图</w:t>
      </w:r>
    </w:p>
    <w:p w:rsidR="00D11952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控件和其它</w:t>
      </w:r>
      <w:r>
        <w:rPr>
          <w:rFonts w:hint="eastAsia"/>
        </w:rPr>
        <w:t>view</w:t>
      </w:r>
    </w:p>
    <w:p w:rsidR="00D11952" w:rsidRPr="00E848A6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模态对话框</w:t>
      </w:r>
    </w:p>
    <w:bookmarkEnd w:id="299"/>
    <w:p w:rsidR="00D11952" w:rsidRDefault="00D11952" w:rsidP="00D11952">
      <w:pPr>
        <w:ind w:firstLine="480"/>
      </w:pPr>
    </w:p>
    <w:p w:rsidR="00D11952" w:rsidRDefault="00D11952" w:rsidP="00D11952">
      <w:pPr>
        <w:pStyle w:val="1"/>
      </w:pPr>
      <w:bookmarkStart w:id="300" w:name="_Toc351691123"/>
      <w:r>
        <w:rPr>
          <w:rFonts w:hint="eastAsia"/>
        </w:rPr>
        <w:lastRenderedPageBreak/>
        <w:t>视图控制器</w:t>
      </w:r>
      <w:bookmarkEnd w:id="300"/>
    </w:p>
    <w:p w:rsidR="00D11952" w:rsidRDefault="00D11952" w:rsidP="00D11952">
      <w:pPr>
        <w:pStyle w:val="2"/>
      </w:pPr>
      <w:bookmarkStart w:id="301" w:name="_Toc351691124"/>
      <w:r>
        <w:rPr>
          <w:rFonts w:hint="eastAsia"/>
        </w:rPr>
        <w:t>视图控制器的层级</w:t>
      </w:r>
      <w:bookmarkEnd w:id="301"/>
    </w:p>
    <w:p w:rsidR="00D11952" w:rsidRDefault="00D11952" w:rsidP="00D11952">
      <w:pPr>
        <w:pStyle w:val="2"/>
      </w:pPr>
      <w:bookmarkStart w:id="302" w:name="_Toc351691125"/>
      <w:r>
        <w:rPr>
          <w:rFonts w:hint="eastAsia"/>
        </w:rPr>
        <w:t>视图控制器和视图的构造</w:t>
      </w:r>
      <w:bookmarkEnd w:id="302"/>
    </w:p>
    <w:p w:rsidR="00D11952" w:rsidRDefault="00D11952" w:rsidP="00D11952">
      <w:pPr>
        <w:pStyle w:val="3"/>
        <w:ind w:left="240" w:right="240"/>
      </w:pPr>
      <w:bookmarkStart w:id="303" w:name="_Toc351691126"/>
      <w:r>
        <w:rPr>
          <w:rFonts w:hint="eastAsia"/>
        </w:rPr>
        <w:t>手动视图</w:t>
      </w:r>
      <w:bookmarkEnd w:id="303"/>
    </w:p>
    <w:p w:rsidR="00D11952" w:rsidRDefault="00D11952" w:rsidP="00D11952">
      <w:pPr>
        <w:pStyle w:val="3"/>
        <w:ind w:left="240" w:right="240"/>
      </w:pPr>
      <w:bookmarkStart w:id="304" w:name="_Toc351691127"/>
      <w:r>
        <w:rPr>
          <w:rFonts w:hint="eastAsia"/>
        </w:rPr>
        <w:t>自动视图</w:t>
      </w:r>
      <w:bookmarkEnd w:id="304"/>
    </w:p>
    <w:p w:rsidR="00D11952" w:rsidRDefault="00D11952" w:rsidP="00D11952">
      <w:pPr>
        <w:pStyle w:val="3"/>
        <w:ind w:left="240" w:right="240"/>
      </w:pPr>
      <w:bookmarkStart w:id="305" w:name="_Toc351691128"/>
      <w:r>
        <w:rPr>
          <w:rFonts w:hint="eastAsia"/>
        </w:rPr>
        <w:t>Nib中的视图</w:t>
      </w:r>
      <w:bookmarkEnd w:id="305"/>
    </w:p>
    <w:p w:rsidR="00D11952" w:rsidRDefault="00D11952" w:rsidP="00D11952">
      <w:pPr>
        <w:pStyle w:val="3"/>
        <w:ind w:left="240" w:right="240"/>
      </w:pPr>
      <w:bookmarkStart w:id="306" w:name="_Toc351691129"/>
      <w:r>
        <w:rPr>
          <w:rFonts w:hint="eastAsia"/>
        </w:rPr>
        <w:t xml:space="preserve">Nib </w:t>
      </w:r>
      <w:r>
        <w:t>–</w:t>
      </w:r>
      <w:r>
        <w:rPr>
          <w:rFonts w:hint="eastAsia"/>
        </w:rPr>
        <w:t xml:space="preserve"> 实例化视图控制器</w:t>
      </w:r>
      <w:bookmarkEnd w:id="306"/>
    </w:p>
    <w:p w:rsidR="00D11952" w:rsidRDefault="00D11952" w:rsidP="00D11952">
      <w:pPr>
        <w:pStyle w:val="3"/>
        <w:ind w:left="240" w:right="240"/>
      </w:pPr>
      <w:bookmarkStart w:id="307" w:name="_Toc351691130"/>
      <w:r>
        <w:rPr>
          <w:rFonts w:hint="eastAsia"/>
        </w:rPr>
        <w:t xml:space="preserve">Storyboard </w:t>
      </w:r>
      <w:r>
        <w:t>–</w:t>
      </w:r>
      <w:r>
        <w:rPr>
          <w:rFonts w:hint="eastAsia"/>
        </w:rPr>
        <w:t xml:space="preserve"> 实例化视图控制器</w:t>
      </w:r>
      <w:bookmarkEnd w:id="307"/>
    </w:p>
    <w:p w:rsidR="00D11952" w:rsidRDefault="00D11952" w:rsidP="00D11952">
      <w:pPr>
        <w:pStyle w:val="2"/>
      </w:pPr>
      <w:bookmarkStart w:id="308" w:name="_Toc351691131"/>
      <w:r>
        <w:rPr>
          <w:rFonts w:hint="eastAsia"/>
        </w:rPr>
        <w:t>旋转</w:t>
      </w:r>
      <w:bookmarkEnd w:id="308"/>
    </w:p>
    <w:p w:rsidR="00D11952" w:rsidRDefault="00D11952" w:rsidP="00D11952">
      <w:pPr>
        <w:pStyle w:val="3"/>
        <w:ind w:left="240" w:right="240"/>
      </w:pPr>
      <w:bookmarkStart w:id="309" w:name="_Toc351691132"/>
      <w:r>
        <w:rPr>
          <w:rFonts w:hint="eastAsia"/>
        </w:rPr>
        <w:t>旋转和布局事件</w:t>
      </w:r>
      <w:bookmarkEnd w:id="309"/>
    </w:p>
    <w:p w:rsidR="00D11952" w:rsidRDefault="00D11952" w:rsidP="00D11952">
      <w:pPr>
        <w:pStyle w:val="3"/>
        <w:ind w:left="240" w:right="240"/>
      </w:pPr>
      <w:bookmarkStart w:id="310" w:name="_Toc351691133"/>
      <w:r>
        <w:rPr>
          <w:rFonts w:hint="eastAsia"/>
        </w:rPr>
        <w:t>初始方向</w:t>
      </w:r>
      <w:bookmarkEnd w:id="310"/>
    </w:p>
    <w:p w:rsidR="00D11952" w:rsidRDefault="00D11952" w:rsidP="00D11952">
      <w:pPr>
        <w:pStyle w:val="2"/>
      </w:pPr>
      <w:bookmarkStart w:id="311" w:name="_Toc351691134"/>
      <w:r>
        <w:rPr>
          <w:rFonts w:hint="eastAsia"/>
        </w:rPr>
        <w:t>显示一个视图控制器</w:t>
      </w:r>
      <w:bookmarkEnd w:id="311"/>
    </w:p>
    <w:p w:rsidR="00D11952" w:rsidRDefault="00D11952" w:rsidP="00D11952">
      <w:pPr>
        <w:pStyle w:val="3"/>
        <w:ind w:left="240" w:right="240"/>
      </w:pPr>
      <w:bookmarkStart w:id="312" w:name="_Toc351691135"/>
      <w:r>
        <w:rPr>
          <w:rFonts w:hint="eastAsia"/>
        </w:rPr>
        <w:t>显示一个视图动画</w:t>
      </w:r>
      <w:bookmarkEnd w:id="312"/>
    </w:p>
    <w:p w:rsidR="00D11952" w:rsidRDefault="00D11952" w:rsidP="00D11952">
      <w:pPr>
        <w:pStyle w:val="3"/>
        <w:ind w:left="240" w:right="240"/>
      </w:pPr>
      <w:bookmarkStart w:id="313" w:name="_Toc351691136"/>
      <w:r>
        <w:rPr>
          <w:rFonts w:hint="eastAsia"/>
        </w:rPr>
        <w:t>显示的风格</w:t>
      </w:r>
      <w:bookmarkEnd w:id="313"/>
    </w:p>
    <w:p w:rsidR="00D11952" w:rsidRDefault="00D11952" w:rsidP="00D11952">
      <w:pPr>
        <w:pStyle w:val="3"/>
        <w:ind w:left="240" w:right="240"/>
      </w:pPr>
      <w:bookmarkStart w:id="314" w:name="_Toc351691137"/>
      <w:r>
        <w:rPr>
          <w:rFonts w:hint="eastAsia"/>
        </w:rPr>
        <w:t>视图的旋转</w:t>
      </w:r>
      <w:bookmarkEnd w:id="314"/>
    </w:p>
    <w:p w:rsidR="00D11952" w:rsidRDefault="00D11952" w:rsidP="00D11952">
      <w:pPr>
        <w:pStyle w:val="3"/>
        <w:ind w:left="240" w:right="240"/>
      </w:pPr>
      <w:bookmarkStart w:id="315" w:name="_Toc351691138"/>
      <w:r>
        <w:rPr>
          <w:rFonts w:hint="eastAsia"/>
        </w:rPr>
        <w:t>根据旋转显示视图</w:t>
      </w:r>
      <w:bookmarkEnd w:id="315"/>
    </w:p>
    <w:p w:rsidR="00D11952" w:rsidRDefault="00D11952" w:rsidP="00D11952">
      <w:pPr>
        <w:pStyle w:val="2"/>
      </w:pPr>
      <w:bookmarkStart w:id="316" w:name="_Toc351691139"/>
      <w:r>
        <w:rPr>
          <w:rFonts w:hint="eastAsia"/>
        </w:rPr>
        <w:t>Tab Bar控制器</w:t>
      </w:r>
      <w:bookmarkEnd w:id="316"/>
    </w:p>
    <w:p w:rsidR="00D11952" w:rsidRDefault="00D11952" w:rsidP="00D11952">
      <w:pPr>
        <w:pStyle w:val="3"/>
        <w:ind w:left="240" w:right="240"/>
      </w:pPr>
      <w:bookmarkStart w:id="317" w:name="_Toc351691140"/>
      <w:r>
        <w:rPr>
          <w:rFonts w:hint="eastAsia"/>
        </w:rPr>
        <w:t>Tab Bar项</w:t>
      </w:r>
      <w:bookmarkEnd w:id="317"/>
    </w:p>
    <w:p w:rsidR="00D11952" w:rsidRDefault="00D11952" w:rsidP="00D11952">
      <w:pPr>
        <w:pStyle w:val="3"/>
        <w:ind w:left="240" w:right="240"/>
      </w:pPr>
      <w:bookmarkStart w:id="318" w:name="_Toc351691141"/>
      <w:r>
        <w:rPr>
          <w:rFonts w:hint="eastAsia"/>
        </w:rPr>
        <w:t>配置一个Tab Bar控制器</w:t>
      </w:r>
      <w:bookmarkEnd w:id="318"/>
    </w:p>
    <w:p w:rsidR="00D11952" w:rsidRDefault="00D11952" w:rsidP="00D11952">
      <w:pPr>
        <w:pStyle w:val="2"/>
      </w:pPr>
      <w:bookmarkStart w:id="319" w:name="_Toc351691142"/>
      <w:r>
        <w:rPr>
          <w:rFonts w:hint="eastAsia"/>
        </w:rPr>
        <w:t>导航控制器</w:t>
      </w:r>
      <w:bookmarkEnd w:id="319"/>
    </w:p>
    <w:p w:rsidR="00D11952" w:rsidRDefault="00D11952" w:rsidP="00D11952">
      <w:pPr>
        <w:pStyle w:val="3"/>
        <w:ind w:left="240" w:right="240"/>
      </w:pPr>
      <w:bookmarkStart w:id="320" w:name="_Toc351691143"/>
      <w:r>
        <w:rPr>
          <w:rFonts w:hint="eastAsia"/>
        </w:rPr>
        <w:t>Bar按钮项</w:t>
      </w:r>
      <w:bookmarkEnd w:id="320"/>
    </w:p>
    <w:p w:rsidR="00D11952" w:rsidRDefault="00D11952" w:rsidP="00D11952">
      <w:pPr>
        <w:pStyle w:val="3"/>
        <w:ind w:left="240" w:right="240"/>
      </w:pPr>
      <w:bookmarkStart w:id="321" w:name="_Toc351691144"/>
      <w:r>
        <w:rPr>
          <w:rFonts w:hint="eastAsia"/>
        </w:rPr>
        <w:lastRenderedPageBreak/>
        <w:t>导航项</w:t>
      </w:r>
      <w:bookmarkEnd w:id="321"/>
    </w:p>
    <w:p w:rsidR="00D11952" w:rsidRDefault="00D11952" w:rsidP="00D11952">
      <w:pPr>
        <w:pStyle w:val="3"/>
        <w:ind w:left="240" w:right="240"/>
      </w:pPr>
      <w:bookmarkStart w:id="322" w:name="_Toc351691145"/>
      <w:proofErr w:type="spellStart"/>
      <w:r>
        <w:rPr>
          <w:rFonts w:hint="eastAsia"/>
        </w:rPr>
        <w:t>ToolBar</w:t>
      </w:r>
      <w:proofErr w:type="spellEnd"/>
      <w:r>
        <w:rPr>
          <w:rFonts w:hint="eastAsia"/>
        </w:rPr>
        <w:t>项</w:t>
      </w:r>
      <w:bookmarkEnd w:id="322"/>
    </w:p>
    <w:p w:rsidR="00D11952" w:rsidRDefault="00D11952" w:rsidP="00D11952">
      <w:pPr>
        <w:pStyle w:val="3"/>
        <w:ind w:left="240" w:right="240"/>
      </w:pPr>
      <w:bookmarkStart w:id="323" w:name="_Toc351691146"/>
      <w:r>
        <w:rPr>
          <w:rFonts w:hint="eastAsia"/>
        </w:rPr>
        <w:t>配置一个导航控制器</w:t>
      </w:r>
      <w:bookmarkEnd w:id="323"/>
    </w:p>
    <w:p w:rsidR="00D11952" w:rsidRDefault="00D11952" w:rsidP="00D11952">
      <w:pPr>
        <w:pStyle w:val="2"/>
      </w:pPr>
      <w:bookmarkStart w:id="324" w:name="_Toc351691147"/>
      <w:r>
        <w:rPr>
          <w:rFonts w:hint="eastAsia"/>
        </w:rPr>
        <w:t>页面视图控制器</w:t>
      </w:r>
      <w:bookmarkEnd w:id="324"/>
    </w:p>
    <w:p w:rsidR="00D11952" w:rsidRDefault="00D11952" w:rsidP="00D11952">
      <w:pPr>
        <w:pStyle w:val="2"/>
      </w:pPr>
      <w:bookmarkStart w:id="325" w:name="_Toc351691148"/>
      <w:r>
        <w:rPr>
          <w:rFonts w:hint="eastAsia"/>
        </w:rPr>
        <w:t>视图控制器容器</w:t>
      </w:r>
      <w:bookmarkEnd w:id="325"/>
    </w:p>
    <w:p w:rsidR="00D11952" w:rsidRDefault="00D11952" w:rsidP="00D11952">
      <w:pPr>
        <w:pStyle w:val="2"/>
      </w:pPr>
      <w:bookmarkStart w:id="326" w:name="_Toc351691149"/>
      <w:r>
        <w:rPr>
          <w:rFonts w:hint="eastAsia"/>
        </w:rPr>
        <w:t>Storyboard</w:t>
      </w:r>
      <w:bookmarkEnd w:id="326"/>
    </w:p>
    <w:p w:rsidR="00D11952" w:rsidRDefault="00D11952" w:rsidP="00D11952">
      <w:pPr>
        <w:pStyle w:val="3"/>
        <w:ind w:left="240" w:right="240"/>
        <w:rPr>
          <w:kern w:val="0"/>
        </w:rPr>
      </w:pPr>
      <w:bookmarkStart w:id="327" w:name="_Toc351691150"/>
      <w:r>
        <w:rPr>
          <w:kern w:val="0"/>
        </w:rPr>
        <w:t>Segues</w:t>
      </w:r>
      <w:bookmarkEnd w:id="327"/>
    </w:p>
    <w:p w:rsidR="00D11952" w:rsidRDefault="00D11952" w:rsidP="00D11952">
      <w:pPr>
        <w:pStyle w:val="3"/>
        <w:ind w:left="240" w:right="240"/>
        <w:rPr>
          <w:kern w:val="0"/>
        </w:rPr>
      </w:pPr>
      <w:bookmarkStart w:id="328" w:name="_Toc351691151"/>
      <w:r>
        <w:rPr>
          <w:kern w:val="0"/>
        </w:rPr>
        <w:t>Unwind</w:t>
      </w:r>
      <w:r>
        <w:rPr>
          <w:rFonts w:hint="eastAsia"/>
          <w:kern w:val="0"/>
        </w:rPr>
        <w:t xml:space="preserve"> </w:t>
      </w:r>
      <w:r>
        <w:rPr>
          <w:kern w:val="0"/>
        </w:rPr>
        <w:t>Segues</w:t>
      </w:r>
      <w:bookmarkEnd w:id="328"/>
    </w:p>
    <w:p w:rsidR="00D11952" w:rsidRDefault="00D11952" w:rsidP="00D11952">
      <w:pPr>
        <w:pStyle w:val="3"/>
        <w:ind w:left="240" w:right="240"/>
      </w:pPr>
      <w:bookmarkStart w:id="329" w:name="_Toc351691152"/>
      <w:r>
        <w:rPr>
          <w:rFonts w:hint="eastAsia"/>
        </w:rPr>
        <w:t>Storyboard和定制容器视图控制器</w:t>
      </w:r>
      <w:bookmarkEnd w:id="329"/>
    </w:p>
    <w:p w:rsidR="00D11952" w:rsidRDefault="00D11952" w:rsidP="00D11952">
      <w:pPr>
        <w:pStyle w:val="2"/>
      </w:pPr>
      <w:bookmarkStart w:id="330" w:name="_Toc351691153"/>
      <w:r>
        <w:rPr>
          <w:rFonts w:hint="eastAsia"/>
        </w:rPr>
        <w:t>视图控制器的周期事件</w:t>
      </w:r>
      <w:bookmarkEnd w:id="330"/>
    </w:p>
    <w:p w:rsidR="00D11952" w:rsidRDefault="00D11952" w:rsidP="00D11952">
      <w:pPr>
        <w:pStyle w:val="2"/>
      </w:pPr>
      <w:bookmarkStart w:id="331" w:name="_Toc351691154"/>
      <w:r>
        <w:rPr>
          <w:rFonts w:hint="eastAsia"/>
        </w:rPr>
        <w:t>视图控制器的内存管理</w:t>
      </w:r>
      <w:bookmarkEnd w:id="331"/>
    </w:p>
    <w:p w:rsidR="00D11952" w:rsidRDefault="00D11952" w:rsidP="00D11952">
      <w:pPr>
        <w:pStyle w:val="2"/>
      </w:pPr>
      <w:bookmarkStart w:id="332" w:name="_Toc351691155"/>
      <w:r>
        <w:rPr>
          <w:rFonts w:hint="eastAsia"/>
        </w:rPr>
        <w:t>状态恢复</w:t>
      </w:r>
      <w:bookmarkEnd w:id="332"/>
    </w:p>
    <w:p w:rsidR="00D11952" w:rsidRDefault="00D11952" w:rsidP="00D11952">
      <w:pPr>
        <w:pStyle w:val="3"/>
        <w:ind w:left="240" w:right="240"/>
        <w:rPr>
          <w:kern w:val="0"/>
        </w:rPr>
      </w:pPr>
      <w:bookmarkStart w:id="333" w:name="_Toc351691156"/>
      <w:r>
        <w:rPr>
          <w:kern w:val="0"/>
        </w:rPr>
        <w:t>Participating in State Restoration</w:t>
      </w:r>
      <w:bookmarkEnd w:id="333"/>
    </w:p>
    <w:p w:rsidR="00D11952" w:rsidRDefault="00D11952" w:rsidP="00D11952">
      <w:pPr>
        <w:pStyle w:val="3"/>
        <w:ind w:left="240" w:right="240"/>
      </w:pPr>
      <w:bookmarkStart w:id="334" w:name="_Toc351691157"/>
      <w:r>
        <w:rPr>
          <w:rFonts w:hint="eastAsia"/>
        </w:rPr>
        <w:t>ID和Class恢复</w:t>
      </w:r>
      <w:bookmarkEnd w:id="334"/>
    </w:p>
    <w:p w:rsidR="00D11952" w:rsidRPr="00CB7C04" w:rsidRDefault="00D11952" w:rsidP="00D11952">
      <w:pPr>
        <w:ind w:firstLine="480"/>
      </w:pPr>
    </w:p>
    <w:p w:rsidR="00D11952" w:rsidRDefault="00D11952" w:rsidP="00D11952">
      <w:pPr>
        <w:pStyle w:val="1"/>
      </w:pPr>
      <w:bookmarkStart w:id="335" w:name="_Toc351691158"/>
      <w:r>
        <w:rPr>
          <w:rFonts w:hint="eastAsia"/>
        </w:rPr>
        <w:lastRenderedPageBreak/>
        <w:t>滚动视图</w:t>
      </w:r>
      <w:bookmarkEnd w:id="335"/>
    </w:p>
    <w:p w:rsidR="00D11952" w:rsidRDefault="00D11952" w:rsidP="00D11952">
      <w:pPr>
        <w:pStyle w:val="2"/>
      </w:pPr>
      <w:bookmarkStart w:id="336" w:name="_Toc351691159"/>
      <w:r>
        <w:rPr>
          <w:rFonts w:hint="eastAsia"/>
        </w:rPr>
        <w:t>创建一个滚动视图</w:t>
      </w:r>
      <w:bookmarkEnd w:id="336"/>
    </w:p>
    <w:p w:rsidR="00D11952" w:rsidRDefault="00D11952" w:rsidP="00D11952">
      <w:pPr>
        <w:pStyle w:val="2"/>
      </w:pPr>
      <w:bookmarkStart w:id="337" w:name="_Toc351691160"/>
      <w:r>
        <w:rPr>
          <w:rFonts w:hint="eastAsia"/>
        </w:rPr>
        <w:t>滚动</w:t>
      </w:r>
      <w:bookmarkEnd w:id="337"/>
    </w:p>
    <w:p w:rsidR="00D11952" w:rsidRDefault="00D11952" w:rsidP="00D11952">
      <w:pPr>
        <w:pStyle w:val="3"/>
        <w:ind w:left="240" w:right="240"/>
      </w:pPr>
      <w:bookmarkStart w:id="338" w:name="_Toc351691161"/>
      <w:r>
        <w:rPr>
          <w:rFonts w:hint="eastAsia"/>
        </w:rPr>
        <w:t>分页</w:t>
      </w:r>
      <w:bookmarkEnd w:id="338"/>
    </w:p>
    <w:p w:rsidR="00D11952" w:rsidRPr="00CB7C04" w:rsidRDefault="00D11952" w:rsidP="00D11952">
      <w:pPr>
        <w:pStyle w:val="3"/>
        <w:ind w:left="240" w:right="240"/>
      </w:pPr>
      <w:bookmarkStart w:id="339" w:name="_Toc351691162"/>
      <w:r>
        <w:rPr>
          <w:rFonts w:hint="eastAsia"/>
        </w:rPr>
        <w:t>磁贴</w:t>
      </w:r>
      <w:bookmarkEnd w:id="339"/>
    </w:p>
    <w:p w:rsidR="00D11952" w:rsidRPr="00CB7C04" w:rsidRDefault="00D11952" w:rsidP="00D11952">
      <w:pPr>
        <w:ind w:firstLine="480"/>
      </w:pPr>
    </w:p>
    <w:p w:rsidR="00D11952" w:rsidRDefault="00D11952" w:rsidP="00D11952">
      <w:pPr>
        <w:pStyle w:val="2"/>
      </w:pPr>
      <w:bookmarkStart w:id="340" w:name="_Toc351691163"/>
      <w:r>
        <w:rPr>
          <w:rFonts w:hint="eastAsia"/>
        </w:rPr>
        <w:t>缩放</w:t>
      </w:r>
      <w:bookmarkEnd w:id="340"/>
    </w:p>
    <w:p w:rsidR="00D11952" w:rsidRDefault="00D11952" w:rsidP="00D11952">
      <w:pPr>
        <w:pStyle w:val="3"/>
        <w:ind w:left="240" w:right="240"/>
      </w:pPr>
      <w:bookmarkStart w:id="341" w:name="_Toc351691164"/>
      <w:r>
        <w:rPr>
          <w:rFonts w:hint="eastAsia"/>
        </w:rPr>
        <w:t>滚动视图delegate</w:t>
      </w:r>
      <w:bookmarkEnd w:id="341"/>
    </w:p>
    <w:p w:rsidR="00D11952" w:rsidRDefault="00D11952" w:rsidP="00D11952">
      <w:pPr>
        <w:pStyle w:val="3"/>
        <w:ind w:left="240" w:right="240"/>
      </w:pPr>
      <w:bookmarkStart w:id="342" w:name="_Toc351691165"/>
      <w:r>
        <w:rPr>
          <w:rFonts w:hint="eastAsia"/>
        </w:rPr>
        <w:t>滚动视图触摸</w:t>
      </w:r>
      <w:bookmarkEnd w:id="342"/>
    </w:p>
    <w:p w:rsidR="00D11952" w:rsidRDefault="00D11952" w:rsidP="00D11952">
      <w:pPr>
        <w:pStyle w:val="3"/>
        <w:ind w:left="240" w:right="240"/>
      </w:pPr>
      <w:bookmarkStart w:id="343" w:name="_Toc351691166"/>
      <w:r>
        <w:rPr>
          <w:rFonts w:hint="eastAsia"/>
        </w:rPr>
        <w:t>滚动视图的性能</w:t>
      </w:r>
      <w:bookmarkEnd w:id="343"/>
    </w:p>
    <w:p w:rsidR="00D11952" w:rsidRPr="00CB7C04" w:rsidRDefault="00D11952" w:rsidP="00D11952">
      <w:pPr>
        <w:ind w:firstLine="480"/>
      </w:pPr>
    </w:p>
    <w:p w:rsidR="00D11952" w:rsidRDefault="00D11952" w:rsidP="00D11952">
      <w:pPr>
        <w:pStyle w:val="1"/>
      </w:pPr>
      <w:bookmarkStart w:id="344" w:name="_Toc351691167"/>
      <w:r>
        <w:rPr>
          <w:rFonts w:hint="eastAsia"/>
        </w:rPr>
        <w:lastRenderedPageBreak/>
        <w:t>Table View和Collection View</w:t>
      </w:r>
      <w:bookmarkEnd w:id="344"/>
    </w:p>
    <w:p w:rsidR="00D11952" w:rsidRDefault="00D11952" w:rsidP="00D11952">
      <w:pPr>
        <w:pStyle w:val="2"/>
      </w:pPr>
      <w:bookmarkStart w:id="345" w:name="_Toc351691168"/>
      <w:r>
        <w:rPr>
          <w:rFonts w:hint="eastAsia"/>
        </w:rPr>
        <w:t>Table View Cell</w:t>
      </w:r>
      <w:bookmarkEnd w:id="345"/>
    </w:p>
    <w:p w:rsidR="00D11952" w:rsidRDefault="00D11952" w:rsidP="00D11952">
      <w:pPr>
        <w:pStyle w:val="3"/>
        <w:ind w:left="240" w:right="240"/>
      </w:pPr>
      <w:bookmarkStart w:id="346" w:name="_Toc351691169"/>
      <w:r>
        <w:rPr>
          <w:rFonts w:hint="eastAsia"/>
        </w:rPr>
        <w:t>内置的cell风格</w:t>
      </w:r>
      <w:bookmarkEnd w:id="346"/>
    </w:p>
    <w:p w:rsidR="00D11952" w:rsidRDefault="00D11952" w:rsidP="00D11952">
      <w:pPr>
        <w:pStyle w:val="3"/>
        <w:ind w:left="240" w:right="240"/>
      </w:pPr>
      <w:bookmarkStart w:id="347" w:name="_Toc351691170"/>
      <w:r>
        <w:rPr>
          <w:rFonts w:hint="eastAsia"/>
        </w:rPr>
        <w:t>注册一个Cell类</w:t>
      </w:r>
      <w:bookmarkEnd w:id="347"/>
    </w:p>
    <w:p w:rsidR="00D11952" w:rsidRDefault="00D11952" w:rsidP="00D11952">
      <w:pPr>
        <w:pStyle w:val="3"/>
        <w:ind w:left="240" w:right="240"/>
      </w:pPr>
      <w:bookmarkStart w:id="348" w:name="_Toc351691171"/>
      <w:r>
        <w:rPr>
          <w:rFonts w:hint="eastAsia"/>
        </w:rPr>
        <w:t>定制cell</w:t>
      </w:r>
      <w:bookmarkEnd w:id="348"/>
    </w:p>
    <w:p w:rsidR="00D11952" w:rsidRDefault="00D11952" w:rsidP="00D11952">
      <w:pPr>
        <w:pStyle w:val="2"/>
      </w:pPr>
      <w:bookmarkStart w:id="349" w:name="_Toc351691172"/>
      <w:r>
        <w:rPr>
          <w:rFonts w:hint="eastAsia"/>
        </w:rPr>
        <w:t>Table View数据</w:t>
      </w:r>
      <w:bookmarkEnd w:id="349"/>
    </w:p>
    <w:p w:rsidR="00D11952" w:rsidRDefault="00D11952" w:rsidP="00D11952">
      <w:pPr>
        <w:pStyle w:val="3"/>
        <w:ind w:left="240" w:right="240"/>
      </w:pPr>
      <w:bookmarkStart w:id="350" w:name="_Toc351691173"/>
      <w:r>
        <w:rPr>
          <w:rFonts w:hint="eastAsia"/>
        </w:rPr>
        <w:t>三个重要的问题</w:t>
      </w:r>
      <w:bookmarkEnd w:id="350"/>
    </w:p>
    <w:p w:rsidR="00D11952" w:rsidRDefault="00D11952" w:rsidP="00D11952">
      <w:pPr>
        <w:pStyle w:val="3"/>
        <w:ind w:left="240" w:right="240"/>
      </w:pPr>
      <w:bookmarkStart w:id="351" w:name="_Toc351691174"/>
      <w:r>
        <w:rPr>
          <w:rFonts w:hint="eastAsia"/>
        </w:rPr>
        <w:t>Table View Section</w:t>
      </w:r>
      <w:bookmarkEnd w:id="351"/>
    </w:p>
    <w:p w:rsidR="00D11952" w:rsidRDefault="00D11952" w:rsidP="00D11952">
      <w:pPr>
        <w:pStyle w:val="3"/>
        <w:ind w:left="240" w:right="240"/>
      </w:pPr>
      <w:bookmarkStart w:id="352" w:name="_Toc351691175"/>
      <w:r>
        <w:rPr>
          <w:rFonts w:hint="eastAsia"/>
        </w:rPr>
        <w:t>刷新Table View数据</w:t>
      </w:r>
      <w:bookmarkEnd w:id="352"/>
    </w:p>
    <w:p w:rsidR="00D11952" w:rsidRDefault="00D11952" w:rsidP="00D11952">
      <w:pPr>
        <w:pStyle w:val="3"/>
        <w:ind w:left="240" w:right="240"/>
      </w:pPr>
      <w:bookmarkStart w:id="353" w:name="_Toc351691176"/>
      <w:r>
        <w:rPr>
          <w:rFonts w:hint="eastAsia"/>
        </w:rPr>
        <w:t>行高</w:t>
      </w:r>
      <w:bookmarkEnd w:id="353"/>
    </w:p>
    <w:p w:rsidR="00D11952" w:rsidRDefault="00D11952" w:rsidP="00D11952">
      <w:pPr>
        <w:pStyle w:val="2"/>
      </w:pPr>
      <w:bookmarkStart w:id="354" w:name="_Toc351691177"/>
      <w:r>
        <w:rPr>
          <w:rFonts w:hint="eastAsia"/>
        </w:rPr>
        <w:t>Table View的selection</w:t>
      </w:r>
      <w:bookmarkEnd w:id="354"/>
    </w:p>
    <w:p w:rsidR="00D11952" w:rsidRDefault="00D11952" w:rsidP="00D11952">
      <w:pPr>
        <w:pStyle w:val="2"/>
      </w:pPr>
      <w:bookmarkStart w:id="355" w:name="_Toc351691178"/>
      <w:r>
        <w:rPr>
          <w:rFonts w:hint="eastAsia"/>
        </w:rPr>
        <w:t>Table View滚动与布局</w:t>
      </w:r>
      <w:bookmarkEnd w:id="355"/>
    </w:p>
    <w:p w:rsidR="00D11952" w:rsidRDefault="00D11952" w:rsidP="00D11952">
      <w:pPr>
        <w:pStyle w:val="2"/>
      </w:pPr>
      <w:bookmarkStart w:id="356" w:name="_Toc351691179"/>
      <w:r>
        <w:rPr>
          <w:rFonts w:hint="eastAsia"/>
        </w:rPr>
        <w:t>Table View状态恢复</w:t>
      </w:r>
      <w:bookmarkEnd w:id="356"/>
    </w:p>
    <w:p w:rsidR="00D11952" w:rsidRDefault="00D11952" w:rsidP="00D11952">
      <w:pPr>
        <w:pStyle w:val="2"/>
      </w:pPr>
      <w:bookmarkStart w:id="357" w:name="_Toc351691180"/>
      <w:r>
        <w:rPr>
          <w:rFonts w:hint="eastAsia"/>
        </w:rPr>
        <w:t>Table View搜索</w:t>
      </w:r>
      <w:bookmarkEnd w:id="357"/>
    </w:p>
    <w:p w:rsidR="00D11952" w:rsidRDefault="00D11952" w:rsidP="00D11952">
      <w:pPr>
        <w:pStyle w:val="2"/>
      </w:pPr>
      <w:bookmarkStart w:id="358" w:name="_Toc351691181"/>
      <w:r>
        <w:rPr>
          <w:rFonts w:hint="eastAsia"/>
        </w:rPr>
        <w:t>Table View编辑</w:t>
      </w:r>
      <w:bookmarkEnd w:id="358"/>
    </w:p>
    <w:p w:rsidR="00D11952" w:rsidRDefault="00D11952" w:rsidP="00D11952">
      <w:pPr>
        <w:pStyle w:val="3"/>
        <w:ind w:left="240" w:right="240"/>
      </w:pPr>
      <w:bookmarkStart w:id="359" w:name="_Toc351691182"/>
      <w:r>
        <w:rPr>
          <w:rFonts w:hint="eastAsia"/>
        </w:rPr>
        <w:t>删除一个Table项</w:t>
      </w:r>
      <w:bookmarkEnd w:id="359"/>
    </w:p>
    <w:p w:rsidR="00D11952" w:rsidRDefault="00D11952" w:rsidP="00D11952">
      <w:pPr>
        <w:pStyle w:val="3"/>
        <w:ind w:left="240" w:right="240"/>
      </w:pPr>
      <w:bookmarkStart w:id="360" w:name="_Toc351691183"/>
      <w:r>
        <w:rPr>
          <w:rFonts w:hint="eastAsia"/>
        </w:rPr>
        <w:t>重新排列Table项</w:t>
      </w:r>
      <w:bookmarkEnd w:id="360"/>
    </w:p>
    <w:p w:rsidR="00D11952" w:rsidRPr="00CB7C04" w:rsidRDefault="00D11952" w:rsidP="00D11952">
      <w:pPr>
        <w:pStyle w:val="3"/>
        <w:ind w:left="240" w:right="240"/>
      </w:pPr>
      <w:bookmarkStart w:id="361" w:name="_Toc351691184"/>
      <w:r>
        <w:rPr>
          <w:rFonts w:hint="eastAsia"/>
        </w:rPr>
        <w:t>动态修改Table内容</w:t>
      </w:r>
      <w:bookmarkEnd w:id="361"/>
    </w:p>
    <w:p w:rsidR="00D11952" w:rsidRDefault="00D11952" w:rsidP="00D11952">
      <w:pPr>
        <w:pStyle w:val="2"/>
      </w:pPr>
      <w:bookmarkStart w:id="362" w:name="_Toc351691185"/>
      <w:r>
        <w:rPr>
          <w:rFonts w:hint="eastAsia"/>
        </w:rPr>
        <w:t>Table View菜单</w:t>
      </w:r>
      <w:bookmarkEnd w:id="362"/>
    </w:p>
    <w:p w:rsidR="00D11952" w:rsidRPr="00CB7C04" w:rsidRDefault="00D11952" w:rsidP="00D11952">
      <w:pPr>
        <w:pStyle w:val="2"/>
      </w:pPr>
      <w:bookmarkStart w:id="363" w:name="_Toc351691186"/>
      <w:r>
        <w:rPr>
          <w:rFonts w:hint="eastAsia"/>
        </w:rPr>
        <w:t>Collection视图</w:t>
      </w:r>
      <w:bookmarkEnd w:id="363"/>
    </w:p>
    <w:p w:rsidR="00D11952" w:rsidRPr="00CB7C04" w:rsidRDefault="00D11952" w:rsidP="00D11952">
      <w:pPr>
        <w:ind w:firstLine="480"/>
      </w:pPr>
    </w:p>
    <w:p w:rsidR="00D11952" w:rsidRDefault="00D11952" w:rsidP="00D11952">
      <w:pPr>
        <w:pStyle w:val="1"/>
      </w:pPr>
      <w:bookmarkStart w:id="364" w:name="_Toc351691187"/>
      <w:r>
        <w:rPr>
          <w:rFonts w:hint="eastAsia"/>
        </w:rPr>
        <w:lastRenderedPageBreak/>
        <w:t>Popover和Split视图</w:t>
      </w:r>
      <w:bookmarkEnd w:id="364"/>
    </w:p>
    <w:p w:rsidR="00D11952" w:rsidRDefault="00D11952" w:rsidP="00D11952">
      <w:pPr>
        <w:pStyle w:val="2"/>
      </w:pPr>
      <w:bookmarkStart w:id="365" w:name="_Toc351691188"/>
      <w:r>
        <w:rPr>
          <w:rFonts w:hint="eastAsia"/>
        </w:rPr>
        <w:t>配置和现实一个Popover</w:t>
      </w:r>
      <w:bookmarkEnd w:id="365"/>
    </w:p>
    <w:p w:rsidR="00D11952" w:rsidRDefault="00D11952" w:rsidP="00D11952">
      <w:pPr>
        <w:pStyle w:val="2"/>
      </w:pPr>
      <w:bookmarkStart w:id="366" w:name="_Toc351691189"/>
      <w:r>
        <w:rPr>
          <w:rFonts w:hint="eastAsia"/>
        </w:rPr>
        <w:t>管理Popover</w:t>
      </w:r>
      <w:bookmarkEnd w:id="366"/>
    </w:p>
    <w:p w:rsidR="00D11952" w:rsidRDefault="00D11952" w:rsidP="00D11952">
      <w:pPr>
        <w:pStyle w:val="2"/>
      </w:pPr>
      <w:bookmarkStart w:id="367" w:name="_Toc351691190"/>
      <w:r>
        <w:rPr>
          <w:rFonts w:hint="eastAsia"/>
        </w:rPr>
        <w:t>隐藏Popover</w:t>
      </w:r>
      <w:bookmarkEnd w:id="367"/>
    </w:p>
    <w:p w:rsidR="00D11952" w:rsidRDefault="00D11952" w:rsidP="00D11952">
      <w:pPr>
        <w:pStyle w:val="2"/>
      </w:pPr>
      <w:bookmarkStart w:id="368" w:name="_Toc351691191"/>
      <w:r>
        <w:rPr>
          <w:rFonts w:hint="eastAsia"/>
        </w:rPr>
        <w:t>Popover和view显示</w:t>
      </w:r>
      <w:bookmarkEnd w:id="368"/>
    </w:p>
    <w:p w:rsidR="00D11952" w:rsidRDefault="00D11952" w:rsidP="00D11952">
      <w:pPr>
        <w:pStyle w:val="2"/>
      </w:pPr>
      <w:bookmarkStart w:id="369" w:name="_Toc351691192"/>
      <w:r>
        <w:rPr>
          <w:rFonts w:hint="eastAsia"/>
        </w:rPr>
        <w:t>Popover的segue</w:t>
      </w:r>
      <w:bookmarkEnd w:id="369"/>
    </w:p>
    <w:p w:rsidR="00D11952" w:rsidRPr="00CB7C04" w:rsidRDefault="00D11952" w:rsidP="00D11952">
      <w:pPr>
        <w:pStyle w:val="2"/>
      </w:pPr>
      <w:bookmarkStart w:id="370" w:name="_Toc351691193"/>
      <w:r>
        <w:rPr>
          <w:rFonts w:hint="eastAsia"/>
        </w:rPr>
        <w:t>Automatic Popover</w:t>
      </w:r>
      <w:bookmarkEnd w:id="370"/>
    </w:p>
    <w:p w:rsidR="00D11952" w:rsidRDefault="00D11952" w:rsidP="00D11952">
      <w:pPr>
        <w:pStyle w:val="1"/>
      </w:pPr>
      <w:bookmarkStart w:id="371" w:name="_Toc351691194"/>
      <w:r>
        <w:rPr>
          <w:rFonts w:hint="eastAsia"/>
        </w:rPr>
        <w:lastRenderedPageBreak/>
        <w:t>文本</w:t>
      </w:r>
      <w:bookmarkEnd w:id="371"/>
    </w:p>
    <w:p w:rsidR="00D11952" w:rsidRDefault="00D11952" w:rsidP="00D11952">
      <w:pPr>
        <w:pStyle w:val="2"/>
      </w:pPr>
      <w:bookmarkStart w:id="372" w:name="_Toc351691195"/>
      <w:r>
        <w:rPr>
          <w:rFonts w:hint="eastAsia"/>
        </w:rPr>
        <w:t>属性字符串</w:t>
      </w:r>
      <w:bookmarkEnd w:id="372"/>
    </w:p>
    <w:p w:rsidR="00D11952" w:rsidRDefault="00D11952" w:rsidP="00D11952">
      <w:pPr>
        <w:pStyle w:val="2"/>
      </w:pPr>
      <w:bookmarkStart w:id="373" w:name="_Toc351691196"/>
      <w:proofErr w:type="spellStart"/>
      <w:r>
        <w:rPr>
          <w:rFonts w:hint="eastAsia"/>
        </w:rPr>
        <w:t>UILable</w:t>
      </w:r>
      <w:bookmarkEnd w:id="373"/>
      <w:proofErr w:type="spellEnd"/>
    </w:p>
    <w:p w:rsidR="00D11952" w:rsidRDefault="00D11952" w:rsidP="00D11952">
      <w:pPr>
        <w:pStyle w:val="2"/>
      </w:pPr>
      <w:bookmarkStart w:id="374" w:name="_Toc351691197"/>
      <w:proofErr w:type="spellStart"/>
      <w:r>
        <w:rPr>
          <w:rFonts w:hint="eastAsia"/>
        </w:rPr>
        <w:t>UITextField</w:t>
      </w:r>
      <w:bookmarkEnd w:id="374"/>
      <w:proofErr w:type="spellEnd"/>
    </w:p>
    <w:p w:rsidR="00D11952" w:rsidRDefault="00D11952" w:rsidP="00D11952">
      <w:pPr>
        <w:pStyle w:val="3"/>
        <w:ind w:left="240" w:right="240"/>
      </w:pPr>
      <w:bookmarkStart w:id="375" w:name="_Toc351691198"/>
      <w:r>
        <w:rPr>
          <w:rFonts w:hint="eastAsia"/>
        </w:rPr>
        <w:t>调出和隐藏键盘</w:t>
      </w:r>
      <w:bookmarkEnd w:id="375"/>
    </w:p>
    <w:p w:rsidR="00D11952" w:rsidRDefault="00D11952" w:rsidP="00D11952">
      <w:pPr>
        <w:pStyle w:val="3"/>
        <w:ind w:left="240" w:right="240"/>
      </w:pPr>
      <w:bookmarkStart w:id="376" w:name="_Toc351691199"/>
      <w:r>
        <w:rPr>
          <w:rFonts w:hint="eastAsia"/>
        </w:rPr>
        <w:t>键盘覆盖了文本内容</w:t>
      </w:r>
      <w:bookmarkEnd w:id="376"/>
    </w:p>
    <w:p w:rsidR="00D11952" w:rsidRDefault="00D11952" w:rsidP="00D11952">
      <w:pPr>
        <w:pStyle w:val="3"/>
        <w:ind w:left="240" w:right="240"/>
      </w:pPr>
      <w:bookmarkStart w:id="377" w:name="_Toc351691200"/>
      <w:r>
        <w:rPr>
          <w:rFonts w:hint="eastAsia"/>
        </w:rPr>
        <w:t>配置键盘</w:t>
      </w:r>
      <w:bookmarkEnd w:id="377"/>
    </w:p>
    <w:p w:rsidR="00D11952" w:rsidRDefault="00D11952" w:rsidP="00D11952">
      <w:pPr>
        <w:pStyle w:val="3"/>
        <w:ind w:left="240" w:right="240"/>
      </w:pPr>
      <w:bookmarkStart w:id="378" w:name="_Toc351691201"/>
      <w:r>
        <w:rPr>
          <w:rFonts w:hint="eastAsia"/>
        </w:rPr>
        <w:t>相关delegate和事件</w:t>
      </w:r>
      <w:bookmarkEnd w:id="378"/>
    </w:p>
    <w:p w:rsidR="00D11952" w:rsidRPr="00693E59" w:rsidRDefault="00D11952" w:rsidP="00D11952">
      <w:pPr>
        <w:pStyle w:val="3"/>
        <w:ind w:left="240" w:right="240"/>
      </w:pPr>
      <w:bookmarkStart w:id="379" w:name="_Toc351691202"/>
      <w:r>
        <w:rPr>
          <w:rFonts w:hint="eastAsia"/>
        </w:rPr>
        <w:t>文本字段菜单</w:t>
      </w:r>
      <w:bookmarkEnd w:id="379"/>
    </w:p>
    <w:p w:rsidR="00D11952" w:rsidRDefault="00D11952" w:rsidP="00D11952">
      <w:pPr>
        <w:pStyle w:val="2"/>
      </w:pPr>
      <w:bookmarkStart w:id="380" w:name="_Toc351691203"/>
      <w:proofErr w:type="spellStart"/>
      <w:r>
        <w:rPr>
          <w:rFonts w:hint="eastAsia"/>
        </w:rPr>
        <w:t>UITextView</w:t>
      </w:r>
      <w:bookmarkEnd w:id="380"/>
      <w:proofErr w:type="spellEnd"/>
    </w:p>
    <w:p w:rsidR="00D11952" w:rsidRPr="00CB7C04" w:rsidRDefault="00D11952" w:rsidP="00D11952">
      <w:pPr>
        <w:pStyle w:val="2"/>
      </w:pPr>
      <w:bookmarkStart w:id="381" w:name="_Toc351691204"/>
      <w:r>
        <w:rPr>
          <w:rFonts w:hint="eastAsia"/>
        </w:rPr>
        <w:t>Core文本</w:t>
      </w:r>
      <w:bookmarkEnd w:id="381"/>
    </w:p>
    <w:p w:rsidR="00D11952" w:rsidRDefault="00D11952" w:rsidP="00D11952">
      <w:pPr>
        <w:pStyle w:val="1"/>
      </w:pPr>
      <w:bookmarkStart w:id="382" w:name="_Toc351691205"/>
      <w:r>
        <w:rPr>
          <w:rFonts w:hint="eastAsia"/>
        </w:rPr>
        <w:lastRenderedPageBreak/>
        <w:t>web视图</w:t>
      </w:r>
      <w:bookmarkEnd w:id="382"/>
    </w:p>
    <w:p w:rsidR="00D11952" w:rsidRDefault="00D11952" w:rsidP="00D11952">
      <w:pPr>
        <w:pStyle w:val="2"/>
      </w:pPr>
      <w:bookmarkStart w:id="383" w:name="_Toc351691206"/>
      <w:r>
        <w:rPr>
          <w:rFonts w:hint="eastAsia"/>
        </w:rPr>
        <w:t>加载web view内容</w:t>
      </w:r>
      <w:bookmarkEnd w:id="383"/>
    </w:p>
    <w:p w:rsidR="00D11952" w:rsidRDefault="00D11952" w:rsidP="00D11952">
      <w:pPr>
        <w:pStyle w:val="2"/>
      </w:pPr>
      <w:bookmarkStart w:id="384" w:name="_Toc351691207"/>
      <w:r>
        <w:t>W</w:t>
      </w:r>
      <w:r>
        <w:rPr>
          <w:rFonts w:hint="eastAsia"/>
        </w:rPr>
        <w:t>eb view状态恢复</w:t>
      </w:r>
      <w:bookmarkEnd w:id="384"/>
    </w:p>
    <w:p w:rsidR="00D11952" w:rsidRPr="00693E59" w:rsidRDefault="00D11952" w:rsidP="00D11952">
      <w:pPr>
        <w:pStyle w:val="2"/>
      </w:pPr>
      <w:bookmarkStart w:id="385" w:name="_Toc351691208"/>
      <w:r>
        <w:rPr>
          <w:rFonts w:hint="eastAsia"/>
        </w:rPr>
        <w:t>与web view通讯</w:t>
      </w:r>
      <w:bookmarkEnd w:id="385"/>
    </w:p>
    <w:p w:rsidR="00D11952" w:rsidRDefault="00D11952" w:rsidP="00D11952">
      <w:pPr>
        <w:pStyle w:val="1"/>
      </w:pPr>
      <w:bookmarkStart w:id="386" w:name="_Toc351691209"/>
      <w:r>
        <w:rPr>
          <w:rFonts w:hint="eastAsia"/>
        </w:rPr>
        <w:lastRenderedPageBreak/>
        <w:t>控件和其它view</w:t>
      </w:r>
      <w:bookmarkEnd w:id="386"/>
    </w:p>
    <w:p w:rsidR="00D11952" w:rsidRDefault="00D11952" w:rsidP="00D11952">
      <w:pPr>
        <w:pStyle w:val="2"/>
        <w:rPr>
          <w:kern w:val="0"/>
        </w:rPr>
      </w:pPr>
      <w:bookmarkStart w:id="387" w:name="_Toc351691210"/>
      <w:proofErr w:type="spellStart"/>
      <w:r>
        <w:rPr>
          <w:kern w:val="0"/>
        </w:rPr>
        <w:t>UIActivityIndicatorView</w:t>
      </w:r>
      <w:bookmarkEnd w:id="387"/>
      <w:proofErr w:type="spellEnd"/>
    </w:p>
    <w:p w:rsidR="00D11952" w:rsidRDefault="00D11952" w:rsidP="00D11952">
      <w:pPr>
        <w:pStyle w:val="2"/>
        <w:rPr>
          <w:kern w:val="0"/>
        </w:rPr>
      </w:pPr>
      <w:bookmarkStart w:id="388" w:name="_Toc351691211"/>
      <w:proofErr w:type="spellStart"/>
      <w:r>
        <w:rPr>
          <w:kern w:val="0"/>
        </w:rPr>
        <w:t>UIProgressView</w:t>
      </w:r>
      <w:bookmarkEnd w:id="388"/>
      <w:proofErr w:type="spellEnd"/>
    </w:p>
    <w:p w:rsidR="00D11952" w:rsidRDefault="00D11952" w:rsidP="00D11952">
      <w:pPr>
        <w:pStyle w:val="2"/>
        <w:rPr>
          <w:kern w:val="0"/>
        </w:rPr>
      </w:pPr>
      <w:bookmarkStart w:id="389" w:name="_Toc351691212"/>
      <w:proofErr w:type="spellStart"/>
      <w:r>
        <w:rPr>
          <w:kern w:val="0"/>
        </w:rPr>
        <w:t>UIPickerView</w:t>
      </w:r>
      <w:bookmarkEnd w:id="389"/>
      <w:proofErr w:type="spellEnd"/>
    </w:p>
    <w:p w:rsidR="00D11952" w:rsidRDefault="00D11952" w:rsidP="00D11952">
      <w:pPr>
        <w:pStyle w:val="2"/>
        <w:rPr>
          <w:kern w:val="0"/>
        </w:rPr>
      </w:pPr>
      <w:bookmarkStart w:id="390" w:name="_Toc351691213"/>
      <w:proofErr w:type="spellStart"/>
      <w:r>
        <w:rPr>
          <w:kern w:val="0"/>
        </w:rPr>
        <w:t>UISearchBar</w:t>
      </w:r>
      <w:bookmarkEnd w:id="390"/>
      <w:proofErr w:type="spellEnd"/>
    </w:p>
    <w:p w:rsidR="00D11952" w:rsidRDefault="00D11952" w:rsidP="00D11952">
      <w:pPr>
        <w:pStyle w:val="2"/>
        <w:rPr>
          <w:kern w:val="0"/>
        </w:rPr>
      </w:pPr>
      <w:bookmarkStart w:id="391" w:name="_Toc351691214"/>
      <w:proofErr w:type="spellStart"/>
      <w:r>
        <w:rPr>
          <w:kern w:val="0"/>
        </w:rPr>
        <w:t>UIControl</w:t>
      </w:r>
      <w:bookmarkEnd w:id="391"/>
      <w:proofErr w:type="spellEnd"/>
    </w:p>
    <w:p w:rsidR="00D11952" w:rsidRDefault="00D11952" w:rsidP="00D11952">
      <w:pPr>
        <w:pStyle w:val="3"/>
        <w:ind w:left="240" w:right="240"/>
        <w:rPr>
          <w:kern w:val="0"/>
        </w:rPr>
      </w:pPr>
      <w:bookmarkStart w:id="392" w:name="_Toc351691215"/>
      <w:proofErr w:type="spellStart"/>
      <w:r>
        <w:rPr>
          <w:kern w:val="0"/>
        </w:rPr>
        <w:t>UISwitch</w:t>
      </w:r>
      <w:bookmarkEnd w:id="392"/>
      <w:proofErr w:type="spellEnd"/>
    </w:p>
    <w:p w:rsidR="00D11952" w:rsidRDefault="00D11952" w:rsidP="00D11952">
      <w:pPr>
        <w:pStyle w:val="3"/>
        <w:ind w:left="240" w:right="240"/>
        <w:rPr>
          <w:kern w:val="0"/>
        </w:rPr>
      </w:pPr>
      <w:bookmarkStart w:id="393" w:name="_Toc351691216"/>
      <w:proofErr w:type="spellStart"/>
      <w:r>
        <w:rPr>
          <w:kern w:val="0"/>
        </w:rPr>
        <w:t>UIStepper</w:t>
      </w:r>
      <w:bookmarkEnd w:id="393"/>
      <w:proofErr w:type="spellEnd"/>
    </w:p>
    <w:p w:rsidR="00D11952" w:rsidRDefault="00D11952" w:rsidP="00D11952">
      <w:pPr>
        <w:pStyle w:val="3"/>
        <w:ind w:left="240" w:right="240"/>
        <w:rPr>
          <w:kern w:val="0"/>
        </w:rPr>
      </w:pPr>
      <w:bookmarkStart w:id="394" w:name="_Toc351691217"/>
      <w:proofErr w:type="spellStart"/>
      <w:r>
        <w:rPr>
          <w:kern w:val="0"/>
        </w:rPr>
        <w:t>UIPageControl</w:t>
      </w:r>
      <w:bookmarkEnd w:id="394"/>
      <w:proofErr w:type="spellEnd"/>
    </w:p>
    <w:p w:rsidR="00D11952" w:rsidRDefault="00D11952" w:rsidP="00D11952">
      <w:pPr>
        <w:pStyle w:val="3"/>
        <w:ind w:left="240" w:right="240"/>
        <w:rPr>
          <w:kern w:val="0"/>
        </w:rPr>
      </w:pPr>
      <w:bookmarkStart w:id="395" w:name="_Toc351691218"/>
      <w:proofErr w:type="spellStart"/>
      <w:r>
        <w:rPr>
          <w:kern w:val="0"/>
        </w:rPr>
        <w:t>UIDatePicker</w:t>
      </w:r>
      <w:bookmarkEnd w:id="395"/>
      <w:proofErr w:type="spellEnd"/>
    </w:p>
    <w:p w:rsidR="00D11952" w:rsidRDefault="00D11952" w:rsidP="00D11952">
      <w:pPr>
        <w:pStyle w:val="3"/>
        <w:ind w:left="240" w:right="240"/>
        <w:rPr>
          <w:kern w:val="0"/>
        </w:rPr>
      </w:pPr>
      <w:bookmarkStart w:id="396" w:name="_Toc351691219"/>
      <w:proofErr w:type="spellStart"/>
      <w:r>
        <w:rPr>
          <w:kern w:val="0"/>
        </w:rPr>
        <w:t>UISlider</w:t>
      </w:r>
      <w:bookmarkEnd w:id="396"/>
      <w:proofErr w:type="spellEnd"/>
    </w:p>
    <w:p w:rsidR="00D11952" w:rsidRDefault="00D11952" w:rsidP="00D11952">
      <w:pPr>
        <w:pStyle w:val="3"/>
        <w:ind w:left="240" w:right="240"/>
        <w:rPr>
          <w:kern w:val="0"/>
        </w:rPr>
      </w:pPr>
      <w:bookmarkStart w:id="397" w:name="_Toc351691220"/>
      <w:proofErr w:type="spellStart"/>
      <w:r>
        <w:rPr>
          <w:kern w:val="0"/>
        </w:rPr>
        <w:t>UISegmentedControl</w:t>
      </w:r>
      <w:bookmarkEnd w:id="397"/>
      <w:proofErr w:type="spellEnd"/>
    </w:p>
    <w:p w:rsidR="00D11952" w:rsidRDefault="00D11952" w:rsidP="00D11952">
      <w:pPr>
        <w:pStyle w:val="3"/>
        <w:ind w:left="240" w:right="240"/>
        <w:rPr>
          <w:kern w:val="0"/>
        </w:rPr>
      </w:pPr>
      <w:bookmarkStart w:id="398" w:name="_Toc351691221"/>
      <w:proofErr w:type="spellStart"/>
      <w:r>
        <w:rPr>
          <w:kern w:val="0"/>
        </w:rPr>
        <w:t>UIButton</w:t>
      </w:r>
      <w:bookmarkEnd w:id="398"/>
      <w:proofErr w:type="spellEnd"/>
    </w:p>
    <w:p w:rsidR="00D11952" w:rsidRPr="00693E59" w:rsidRDefault="00D11952" w:rsidP="00D11952">
      <w:pPr>
        <w:pStyle w:val="3"/>
        <w:ind w:left="240" w:right="240"/>
        <w:rPr>
          <w:kern w:val="0"/>
        </w:rPr>
      </w:pPr>
      <w:bookmarkStart w:id="399" w:name="_Toc351691222"/>
      <w:r>
        <w:rPr>
          <w:rFonts w:hint="eastAsia"/>
          <w:kern w:val="0"/>
        </w:rPr>
        <w:t>定制控件</w:t>
      </w:r>
      <w:bookmarkEnd w:id="399"/>
    </w:p>
    <w:p w:rsidR="00D11952" w:rsidRDefault="00D11952" w:rsidP="00D11952">
      <w:pPr>
        <w:pStyle w:val="2"/>
        <w:rPr>
          <w:kern w:val="0"/>
        </w:rPr>
      </w:pPr>
      <w:bookmarkStart w:id="400" w:name="_Toc351691223"/>
      <w:r>
        <w:rPr>
          <w:kern w:val="0"/>
        </w:rPr>
        <w:t>Bars</w:t>
      </w:r>
      <w:bookmarkEnd w:id="400"/>
    </w:p>
    <w:p w:rsidR="00D11952" w:rsidRDefault="00D11952" w:rsidP="00D11952">
      <w:pPr>
        <w:pStyle w:val="3"/>
        <w:ind w:left="240" w:right="240"/>
        <w:rPr>
          <w:kern w:val="0"/>
        </w:rPr>
      </w:pPr>
      <w:bookmarkStart w:id="401" w:name="_Toc351691224"/>
      <w:proofErr w:type="spellStart"/>
      <w:r>
        <w:rPr>
          <w:kern w:val="0"/>
        </w:rPr>
        <w:t>UINavigationBar</w:t>
      </w:r>
      <w:bookmarkEnd w:id="401"/>
      <w:proofErr w:type="spellEnd"/>
    </w:p>
    <w:p w:rsidR="00D11952" w:rsidRDefault="00D11952" w:rsidP="00D11952">
      <w:pPr>
        <w:pStyle w:val="3"/>
        <w:ind w:left="240" w:right="240"/>
        <w:rPr>
          <w:kern w:val="0"/>
        </w:rPr>
      </w:pPr>
      <w:bookmarkStart w:id="402" w:name="_Toc351691225"/>
      <w:proofErr w:type="spellStart"/>
      <w:r>
        <w:rPr>
          <w:kern w:val="0"/>
        </w:rPr>
        <w:t>UIToolbar</w:t>
      </w:r>
      <w:bookmarkEnd w:id="402"/>
      <w:proofErr w:type="spellEnd"/>
    </w:p>
    <w:p w:rsidR="00D11952" w:rsidRPr="00693E59" w:rsidRDefault="00D11952" w:rsidP="00D11952">
      <w:pPr>
        <w:pStyle w:val="3"/>
        <w:ind w:left="240" w:right="240"/>
      </w:pPr>
      <w:bookmarkStart w:id="403" w:name="_Toc351691226"/>
      <w:proofErr w:type="spellStart"/>
      <w:r>
        <w:rPr>
          <w:kern w:val="0"/>
        </w:rPr>
        <w:t>UITabBar</w:t>
      </w:r>
      <w:bookmarkEnd w:id="403"/>
      <w:proofErr w:type="spellEnd"/>
    </w:p>
    <w:p w:rsidR="00D11952" w:rsidRPr="00693E59" w:rsidRDefault="00D11952" w:rsidP="00D11952">
      <w:pPr>
        <w:pStyle w:val="2"/>
      </w:pPr>
      <w:bookmarkStart w:id="404" w:name="_Hlk350889259"/>
      <w:bookmarkStart w:id="405" w:name="_Toc351691227"/>
      <w:r>
        <w:rPr>
          <w:kern w:val="0"/>
        </w:rPr>
        <w:t xml:space="preserve">Appearance </w:t>
      </w:r>
      <w:bookmarkEnd w:id="404"/>
      <w:r>
        <w:rPr>
          <w:kern w:val="0"/>
        </w:rPr>
        <w:t>Proxy</w:t>
      </w:r>
      <w:bookmarkEnd w:id="405"/>
    </w:p>
    <w:p w:rsidR="00D11952" w:rsidRDefault="00D11952" w:rsidP="00D11952">
      <w:pPr>
        <w:pStyle w:val="1"/>
      </w:pPr>
      <w:bookmarkStart w:id="406" w:name="_Toc351691228"/>
      <w:r>
        <w:rPr>
          <w:rFonts w:hint="eastAsia"/>
        </w:rPr>
        <w:lastRenderedPageBreak/>
        <w:t>模态对话框</w:t>
      </w:r>
      <w:bookmarkEnd w:id="406"/>
    </w:p>
    <w:p w:rsidR="00D11952" w:rsidRDefault="00D11952" w:rsidP="00D11952">
      <w:pPr>
        <w:pStyle w:val="2"/>
      </w:pPr>
      <w:bookmarkStart w:id="407" w:name="_Toc351691229"/>
      <w:r>
        <w:rPr>
          <w:rFonts w:hint="eastAsia"/>
        </w:rPr>
        <w:t>Alert视图</w:t>
      </w:r>
      <w:bookmarkEnd w:id="407"/>
    </w:p>
    <w:p w:rsidR="00D11952" w:rsidRDefault="00D11952" w:rsidP="00D11952">
      <w:pPr>
        <w:pStyle w:val="2"/>
      </w:pPr>
      <w:bookmarkStart w:id="408" w:name="_Toc351691230"/>
      <w:r>
        <w:rPr>
          <w:rFonts w:hint="eastAsia"/>
        </w:rPr>
        <w:t>Action Sheet</w:t>
      </w:r>
      <w:bookmarkEnd w:id="408"/>
    </w:p>
    <w:p w:rsidR="00D11952" w:rsidRDefault="00D11952" w:rsidP="00D11952">
      <w:pPr>
        <w:pStyle w:val="2"/>
      </w:pPr>
      <w:bookmarkStart w:id="409" w:name="_Toc351691231"/>
      <w:r>
        <w:rPr>
          <w:rFonts w:hint="eastAsia"/>
        </w:rPr>
        <w:t>对话框的替代方案</w:t>
      </w:r>
      <w:bookmarkEnd w:id="409"/>
    </w:p>
    <w:p w:rsidR="00D11952" w:rsidRDefault="00D11952" w:rsidP="00D11952">
      <w:pPr>
        <w:pStyle w:val="2"/>
      </w:pPr>
      <w:bookmarkStart w:id="410" w:name="_Toc351691232"/>
      <w:r>
        <w:rPr>
          <w:rFonts w:hint="eastAsia"/>
        </w:rPr>
        <w:t>本地通知</w:t>
      </w:r>
      <w:bookmarkEnd w:id="410"/>
    </w:p>
    <w:p w:rsidR="00D11952" w:rsidRPr="00693E59" w:rsidRDefault="00D11952" w:rsidP="00D11952">
      <w:pPr>
        <w:pStyle w:val="2"/>
      </w:pPr>
      <w:bookmarkStart w:id="411" w:name="_Toc351691233"/>
      <w:r>
        <w:rPr>
          <w:rFonts w:hint="eastAsia"/>
        </w:rPr>
        <w:t>Activity视图</w:t>
      </w:r>
      <w:bookmarkEnd w:id="411"/>
    </w:p>
    <w:p w:rsidR="00D11952" w:rsidRPr="00C30A0D" w:rsidRDefault="00D11952" w:rsidP="00D11952">
      <w:pPr>
        <w:ind w:firstLine="480"/>
      </w:pPr>
    </w:p>
    <w:p w:rsidR="00D11952" w:rsidRDefault="00D11952" w:rsidP="00D11952">
      <w:pPr>
        <w:pStyle w:val="1"/>
        <w:numPr>
          <w:ilvl w:val="0"/>
          <w:numId w:val="0"/>
        </w:numPr>
        <w:ind w:left="425"/>
        <w:jc w:val="both"/>
      </w:pPr>
      <w:bookmarkStart w:id="412" w:name="_Toc351691234"/>
      <w:r>
        <w:rPr>
          <w:rFonts w:hint="eastAsia"/>
        </w:rPr>
        <w:lastRenderedPageBreak/>
        <w:t>第六部分 一些Framework</w:t>
      </w:r>
      <w:bookmarkEnd w:id="412"/>
    </w:p>
    <w:p w:rsidR="00D11952" w:rsidRDefault="00D11952" w:rsidP="00D11952">
      <w:pPr>
        <w:pStyle w:val="Dev2"/>
        <w:ind w:firstLine="480"/>
      </w:pPr>
      <w:r>
        <w:rPr>
          <w:rFonts w:hint="eastAsia"/>
        </w:rPr>
        <w:cr/>
      </w:r>
      <w:bookmarkStart w:id="413" w:name="_Hlk350889455"/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音频</w:t>
      </w:r>
    </w:p>
    <w:p w:rsidR="00D11952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视频</w:t>
      </w:r>
    </w:p>
    <w:p w:rsidR="00D11952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音乐库</w:t>
      </w:r>
    </w:p>
    <w:p w:rsidR="00D11952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照片库和图片的获取</w:t>
      </w:r>
    </w:p>
    <w:p w:rsidR="00D11952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通讯录</w:t>
      </w:r>
    </w:p>
    <w:p w:rsidR="00D11952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日历</w:t>
      </w:r>
    </w:p>
    <w:p w:rsidR="00D11952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邮件和短消息</w:t>
      </w:r>
    </w:p>
    <w:p w:rsidR="00D11952" w:rsidRPr="00E848A6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地图</w:t>
      </w:r>
    </w:p>
    <w:p w:rsidR="00D11952" w:rsidRPr="00E848A6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传感器</w:t>
      </w:r>
    </w:p>
    <w:bookmarkEnd w:id="413"/>
    <w:p w:rsidR="00D11952" w:rsidRDefault="00D11952" w:rsidP="00D11952">
      <w:pPr>
        <w:ind w:firstLine="480"/>
      </w:pPr>
    </w:p>
    <w:p w:rsidR="00D11952" w:rsidRDefault="00D11952" w:rsidP="00D11952">
      <w:pPr>
        <w:pStyle w:val="1"/>
      </w:pPr>
      <w:bookmarkStart w:id="414" w:name="_Toc351691235"/>
      <w:r>
        <w:rPr>
          <w:rFonts w:hint="eastAsia"/>
        </w:rPr>
        <w:lastRenderedPageBreak/>
        <w:t>音频</w:t>
      </w:r>
      <w:bookmarkEnd w:id="414"/>
    </w:p>
    <w:p w:rsidR="00D11952" w:rsidRDefault="00D11952" w:rsidP="00D11952">
      <w:pPr>
        <w:pStyle w:val="2"/>
      </w:pPr>
      <w:bookmarkStart w:id="415" w:name="_Toc351691236"/>
      <w:r>
        <w:rPr>
          <w:rFonts w:hint="eastAsia"/>
        </w:rPr>
        <w:t>系统声音</w:t>
      </w:r>
      <w:bookmarkEnd w:id="415"/>
    </w:p>
    <w:p w:rsidR="00D11952" w:rsidRDefault="00D11952" w:rsidP="00D11952">
      <w:pPr>
        <w:pStyle w:val="2"/>
      </w:pPr>
      <w:bookmarkStart w:id="416" w:name="_Toc351691237"/>
      <w:r>
        <w:rPr>
          <w:rFonts w:hint="eastAsia"/>
        </w:rPr>
        <w:t>音频会话</w:t>
      </w:r>
      <w:bookmarkEnd w:id="416"/>
    </w:p>
    <w:p w:rsidR="00D11952" w:rsidRDefault="00D11952" w:rsidP="00D11952">
      <w:pPr>
        <w:pStyle w:val="3"/>
        <w:ind w:left="240" w:right="240"/>
      </w:pPr>
      <w:bookmarkStart w:id="417" w:name="_Toc351691238"/>
      <w:r>
        <w:rPr>
          <w:rFonts w:hint="eastAsia"/>
        </w:rPr>
        <w:t>中断</w:t>
      </w:r>
      <w:bookmarkEnd w:id="417"/>
    </w:p>
    <w:p w:rsidR="00D11952" w:rsidRPr="00693E59" w:rsidRDefault="00D11952" w:rsidP="00D11952">
      <w:pPr>
        <w:pStyle w:val="3"/>
        <w:ind w:left="240" w:right="240"/>
      </w:pPr>
      <w:bookmarkStart w:id="418" w:name="_Toc351691239"/>
      <w:r>
        <w:rPr>
          <w:rFonts w:hint="eastAsia"/>
        </w:rPr>
        <w:t>路由改变</w:t>
      </w:r>
      <w:bookmarkEnd w:id="418"/>
    </w:p>
    <w:p w:rsidR="00D11952" w:rsidRDefault="00D11952" w:rsidP="00D11952">
      <w:pPr>
        <w:pStyle w:val="2"/>
      </w:pPr>
      <w:bookmarkStart w:id="419" w:name="_Toc351691240"/>
      <w:r>
        <w:rPr>
          <w:rFonts w:hint="eastAsia"/>
        </w:rPr>
        <w:t>音频播放</w:t>
      </w:r>
      <w:bookmarkEnd w:id="419"/>
    </w:p>
    <w:p w:rsidR="00D11952" w:rsidRDefault="00D11952" w:rsidP="00D11952">
      <w:pPr>
        <w:pStyle w:val="2"/>
      </w:pPr>
      <w:bookmarkStart w:id="420" w:name="_Toc351691241"/>
      <w:r>
        <w:rPr>
          <w:rFonts w:hint="eastAsia"/>
        </w:rPr>
        <w:t>远程控制你的声音</w:t>
      </w:r>
      <w:bookmarkEnd w:id="420"/>
    </w:p>
    <w:p w:rsidR="00D11952" w:rsidRDefault="00D11952" w:rsidP="00D11952">
      <w:pPr>
        <w:pStyle w:val="2"/>
      </w:pPr>
      <w:bookmarkStart w:id="421" w:name="_Toc351691242"/>
      <w:r>
        <w:rPr>
          <w:rFonts w:hint="eastAsia"/>
        </w:rPr>
        <w:t>在后台声音</w:t>
      </w:r>
      <w:bookmarkEnd w:id="421"/>
    </w:p>
    <w:p w:rsidR="00D11952" w:rsidRPr="00693E59" w:rsidRDefault="00D11952" w:rsidP="00D11952">
      <w:pPr>
        <w:pStyle w:val="2"/>
      </w:pPr>
      <w:bookmarkStart w:id="422" w:name="_Toc351691243"/>
      <w:r>
        <w:rPr>
          <w:rFonts w:hint="eastAsia"/>
        </w:rPr>
        <w:t>进一步理解声音</w:t>
      </w:r>
      <w:bookmarkEnd w:id="422"/>
    </w:p>
    <w:p w:rsidR="00D11952" w:rsidRDefault="00D11952" w:rsidP="00D11952">
      <w:pPr>
        <w:pStyle w:val="1"/>
      </w:pPr>
      <w:bookmarkStart w:id="423" w:name="_Toc351691244"/>
      <w:r>
        <w:rPr>
          <w:rFonts w:hint="eastAsia"/>
        </w:rPr>
        <w:lastRenderedPageBreak/>
        <w:t>视频</w:t>
      </w:r>
      <w:bookmarkEnd w:id="423"/>
    </w:p>
    <w:p w:rsidR="00D11952" w:rsidRDefault="00D11952" w:rsidP="00D11952">
      <w:pPr>
        <w:pStyle w:val="2"/>
        <w:rPr>
          <w:kern w:val="0"/>
        </w:rPr>
      </w:pPr>
      <w:bookmarkStart w:id="424" w:name="_Toc351691245"/>
      <w:proofErr w:type="spellStart"/>
      <w:r>
        <w:rPr>
          <w:kern w:val="0"/>
        </w:rPr>
        <w:t>MPMoviePlayerController</w:t>
      </w:r>
      <w:bookmarkEnd w:id="424"/>
      <w:proofErr w:type="spellEnd"/>
    </w:p>
    <w:p w:rsidR="00D11952" w:rsidRDefault="00D11952" w:rsidP="00D11952">
      <w:pPr>
        <w:pStyle w:val="2"/>
        <w:rPr>
          <w:kern w:val="0"/>
        </w:rPr>
      </w:pPr>
      <w:bookmarkStart w:id="425" w:name="_Toc351691246"/>
      <w:proofErr w:type="spellStart"/>
      <w:r>
        <w:rPr>
          <w:kern w:val="0"/>
        </w:rPr>
        <w:t>MPMoviePlayerViewController</w:t>
      </w:r>
      <w:bookmarkEnd w:id="425"/>
      <w:proofErr w:type="spellEnd"/>
    </w:p>
    <w:p w:rsidR="00D11952" w:rsidRDefault="00D11952" w:rsidP="00D11952">
      <w:pPr>
        <w:pStyle w:val="2"/>
        <w:rPr>
          <w:kern w:val="0"/>
        </w:rPr>
      </w:pPr>
      <w:bookmarkStart w:id="426" w:name="_Toc351691247"/>
      <w:proofErr w:type="spellStart"/>
      <w:r>
        <w:rPr>
          <w:kern w:val="0"/>
        </w:rPr>
        <w:t>UIVideoEditorController</w:t>
      </w:r>
      <w:bookmarkEnd w:id="426"/>
      <w:proofErr w:type="spellEnd"/>
    </w:p>
    <w:p w:rsidR="00D11952" w:rsidRPr="00693E59" w:rsidRDefault="00D11952" w:rsidP="00D11952">
      <w:pPr>
        <w:pStyle w:val="2"/>
      </w:pPr>
      <w:bookmarkStart w:id="427" w:name="_Toc351691248"/>
      <w:r>
        <w:rPr>
          <w:rFonts w:hint="eastAsia"/>
          <w:kern w:val="0"/>
        </w:rPr>
        <w:t>AV Foundation视频介绍</w:t>
      </w:r>
      <w:bookmarkEnd w:id="427"/>
    </w:p>
    <w:p w:rsidR="00D11952" w:rsidRDefault="00D11952" w:rsidP="00D11952">
      <w:pPr>
        <w:pStyle w:val="1"/>
      </w:pPr>
      <w:bookmarkStart w:id="428" w:name="_Toc351691249"/>
      <w:r>
        <w:rPr>
          <w:rFonts w:hint="eastAsia"/>
        </w:rPr>
        <w:lastRenderedPageBreak/>
        <w:t>音乐库</w:t>
      </w:r>
      <w:bookmarkEnd w:id="428"/>
    </w:p>
    <w:p w:rsidR="00D11952" w:rsidRDefault="00D11952" w:rsidP="00D11952">
      <w:pPr>
        <w:pStyle w:val="2"/>
      </w:pPr>
      <w:bookmarkStart w:id="429" w:name="_Toc351691250"/>
      <w:r>
        <w:rPr>
          <w:rFonts w:hint="eastAsia"/>
        </w:rPr>
        <w:t>学习音乐库</w:t>
      </w:r>
      <w:bookmarkEnd w:id="429"/>
    </w:p>
    <w:p w:rsidR="00D11952" w:rsidRDefault="00D11952" w:rsidP="00D11952">
      <w:pPr>
        <w:pStyle w:val="2"/>
      </w:pPr>
      <w:bookmarkStart w:id="430" w:name="_Toc351691251"/>
      <w:r>
        <w:rPr>
          <w:rFonts w:hint="eastAsia"/>
        </w:rPr>
        <w:t>音乐播放器</w:t>
      </w:r>
      <w:bookmarkEnd w:id="430"/>
    </w:p>
    <w:p w:rsidR="00D11952" w:rsidRPr="00693E59" w:rsidRDefault="00D11952" w:rsidP="00D11952">
      <w:pPr>
        <w:pStyle w:val="2"/>
      </w:pPr>
      <w:bookmarkStart w:id="431" w:name="_Toc351691252"/>
      <w:r>
        <w:rPr>
          <w:rFonts w:hint="eastAsia"/>
        </w:rPr>
        <w:t>音乐选取器</w:t>
      </w:r>
      <w:bookmarkEnd w:id="431"/>
    </w:p>
    <w:p w:rsidR="00D11952" w:rsidRDefault="00D11952" w:rsidP="00D11952">
      <w:pPr>
        <w:pStyle w:val="1"/>
      </w:pPr>
      <w:bookmarkStart w:id="432" w:name="_Toc351691253"/>
      <w:r>
        <w:rPr>
          <w:rFonts w:hint="eastAsia"/>
        </w:rPr>
        <w:lastRenderedPageBreak/>
        <w:t>照片库和图片的获取</w:t>
      </w:r>
      <w:bookmarkEnd w:id="432"/>
    </w:p>
    <w:p w:rsidR="00D11952" w:rsidRDefault="00D11952" w:rsidP="00D11952">
      <w:pPr>
        <w:pStyle w:val="2"/>
        <w:rPr>
          <w:kern w:val="0"/>
        </w:rPr>
      </w:pPr>
      <w:bookmarkStart w:id="433" w:name="_Toc351691254"/>
      <w:proofErr w:type="spellStart"/>
      <w:r>
        <w:rPr>
          <w:kern w:val="0"/>
        </w:rPr>
        <w:t>UIImagePickerController</w:t>
      </w:r>
      <w:bookmarkEnd w:id="433"/>
      <w:proofErr w:type="spellEnd"/>
    </w:p>
    <w:p w:rsidR="00D11952" w:rsidRDefault="00D11952" w:rsidP="00D11952">
      <w:pPr>
        <w:pStyle w:val="3"/>
        <w:ind w:left="240" w:right="240"/>
      </w:pPr>
      <w:bookmarkStart w:id="434" w:name="_Toc351691255"/>
      <w:r>
        <w:rPr>
          <w:rFonts w:hint="eastAsia"/>
        </w:rPr>
        <w:t>从照片库中选取图片</w:t>
      </w:r>
      <w:bookmarkEnd w:id="434"/>
    </w:p>
    <w:p w:rsidR="00D11952" w:rsidRPr="00693E59" w:rsidRDefault="00D11952" w:rsidP="00D11952">
      <w:pPr>
        <w:pStyle w:val="3"/>
        <w:ind w:left="240" w:right="240"/>
      </w:pPr>
      <w:bookmarkStart w:id="435" w:name="_Toc351691256"/>
      <w:r>
        <w:rPr>
          <w:rFonts w:hint="eastAsia"/>
        </w:rPr>
        <w:t>使用摄像头</w:t>
      </w:r>
      <w:bookmarkEnd w:id="435"/>
    </w:p>
    <w:p w:rsidR="00D11952" w:rsidRDefault="00D11952" w:rsidP="00D11952">
      <w:pPr>
        <w:pStyle w:val="2"/>
        <w:rPr>
          <w:kern w:val="0"/>
        </w:rPr>
      </w:pPr>
      <w:bookmarkStart w:id="436" w:name="_Toc351691257"/>
      <w:r>
        <w:rPr>
          <w:rFonts w:hint="eastAsia"/>
          <w:kern w:val="0"/>
        </w:rPr>
        <w:t>使用AV Foundation获取图片</w:t>
      </w:r>
      <w:bookmarkEnd w:id="436"/>
    </w:p>
    <w:p w:rsidR="00D11952" w:rsidRPr="00693E59" w:rsidRDefault="00D11952" w:rsidP="00D11952">
      <w:pPr>
        <w:pStyle w:val="2"/>
      </w:pPr>
      <w:bookmarkStart w:id="437" w:name="_Toc351691258"/>
      <w:r>
        <w:rPr>
          <w:rFonts w:hint="eastAsia"/>
          <w:kern w:val="0"/>
        </w:rPr>
        <w:t>Assets Library Framework</w:t>
      </w:r>
      <w:bookmarkEnd w:id="437"/>
    </w:p>
    <w:p w:rsidR="00D11952" w:rsidRDefault="00D11952" w:rsidP="00D11952">
      <w:pPr>
        <w:pStyle w:val="1"/>
      </w:pPr>
      <w:bookmarkStart w:id="438" w:name="_Toc351691259"/>
      <w:r>
        <w:rPr>
          <w:rFonts w:hint="eastAsia"/>
        </w:rPr>
        <w:lastRenderedPageBreak/>
        <w:t>通讯录</w:t>
      </w:r>
      <w:bookmarkEnd w:id="438"/>
    </w:p>
    <w:p w:rsidR="00D11952" w:rsidRDefault="00D11952" w:rsidP="00D11952">
      <w:pPr>
        <w:pStyle w:val="2"/>
      </w:pPr>
      <w:bookmarkStart w:id="439" w:name="_Toc351691260"/>
      <w:r>
        <w:rPr>
          <w:rFonts w:hint="eastAsia"/>
        </w:rPr>
        <w:t>通讯录数据库</w:t>
      </w:r>
      <w:bookmarkEnd w:id="439"/>
    </w:p>
    <w:p w:rsidR="00D11952" w:rsidRDefault="00D11952" w:rsidP="00D11952">
      <w:pPr>
        <w:pStyle w:val="2"/>
      </w:pPr>
      <w:bookmarkStart w:id="440" w:name="_Toc351691261"/>
      <w:r>
        <w:rPr>
          <w:rFonts w:hint="eastAsia"/>
        </w:rPr>
        <w:t>通讯录界面</w:t>
      </w:r>
      <w:bookmarkEnd w:id="440"/>
    </w:p>
    <w:p w:rsidR="00D11952" w:rsidRDefault="00D11952" w:rsidP="00D11952">
      <w:pPr>
        <w:pStyle w:val="3"/>
        <w:ind w:left="240" w:right="240"/>
        <w:rPr>
          <w:kern w:val="0"/>
        </w:rPr>
      </w:pPr>
      <w:bookmarkStart w:id="441" w:name="_Toc351691262"/>
      <w:proofErr w:type="spellStart"/>
      <w:r>
        <w:rPr>
          <w:kern w:val="0"/>
        </w:rPr>
        <w:t>ABPeoplePickerNavigationController</w:t>
      </w:r>
      <w:bookmarkEnd w:id="441"/>
      <w:proofErr w:type="spellEnd"/>
    </w:p>
    <w:p w:rsidR="00D11952" w:rsidRDefault="00D11952" w:rsidP="00D11952">
      <w:pPr>
        <w:pStyle w:val="3"/>
        <w:ind w:left="240" w:right="240"/>
        <w:rPr>
          <w:kern w:val="0"/>
        </w:rPr>
      </w:pPr>
      <w:bookmarkStart w:id="442" w:name="_Toc351691263"/>
      <w:proofErr w:type="spellStart"/>
      <w:r>
        <w:rPr>
          <w:kern w:val="0"/>
        </w:rPr>
        <w:t>ABPersonViewController</w:t>
      </w:r>
      <w:bookmarkEnd w:id="442"/>
      <w:proofErr w:type="spellEnd"/>
    </w:p>
    <w:p w:rsidR="00D11952" w:rsidRDefault="00D11952" w:rsidP="00D11952">
      <w:pPr>
        <w:pStyle w:val="3"/>
        <w:ind w:left="240" w:right="240"/>
        <w:rPr>
          <w:kern w:val="0"/>
        </w:rPr>
      </w:pPr>
      <w:bookmarkStart w:id="443" w:name="_Toc351691264"/>
      <w:proofErr w:type="spellStart"/>
      <w:r>
        <w:rPr>
          <w:kern w:val="0"/>
        </w:rPr>
        <w:t>ABNewPersonViewController</w:t>
      </w:r>
      <w:bookmarkEnd w:id="443"/>
      <w:proofErr w:type="spellEnd"/>
    </w:p>
    <w:p w:rsidR="00D11952" w:rsidRPr="001910F8" w:rsidRDefault="00D11952" w:rsidP="00D11952">
      <w:pPr>
        <w:pStyle w:val="3"/>
        <w:ind w:left="240" w:right="240"/>
      </w:pPr>
      <w:bookmarkStart w:id="444" w:name="_Toc351691265"/>
      <w:proofErr w:type="spellStart"/>
      <w:r>
        <w:rPr>
          <w:kern w:val="0"/>
        </w:rPr>
        <w:t>ABUnknownPersonViewController</w:t>
      </w:r>
      <w:bookmarkEnd w:id="444"/>
      <w:proofErr w:type="spellEnd"/>
    </w:p>
    <w:p w:rsidR="00D11952" w:rsidRDefault="00D11952" w:rsidP="00D11952">
      <w:pPr>
        <w:pStyle w:val="1"/>
      </w:pPr>
      <w:bookmarkStart w:id="445" w:name="_Toc351691266"/>
      <w:r>
        <w:rPr>
          <w:rFonts w:hint="eastAsia"/>
        </w:rPr>
        <w:lastRenderedPageBreak/>
        <w:t>日历</w:t>
      </w:r>
      <w:bookmarkEnd w:id="445"/>
    </w:p>
    <w:p w:rsidR="00D11952" w:rsidRDefault="00D11952" w:rsidP="00D11952">
      <w:pPr>
        <w:pStyle w:val="2"/>
      </w:pPr>
      <w:bookmarkStart w:id="446" w:name="_Toc351691267"/>
      <w:r>
        <w:rPr>
          <w:rFonts w:hint="eastAsia"/>
        </w:rPr>
        <w:t>日历数据库</w:t>
      </w:r>
      <w:bookmarkEnd w:id="446"/>
    </w:p>
    <w:p w:rsidR="00D11952" w:rsidRPr="001910F8" w:rsidRDefault="00D11952" w:rsidP="00D11952">
      <w:pPr>
        <w:pStyle w:val="2"/>
      </w:pPr>
      <w:bookmarkStart w:id="447" w:name="_Toc351691268"/>
      <w:r>
        <w:rPr>
          <w:rFonts w:hint="eastAsia"/>
        </w:rPr>
        <w:t>日历界面</w:t>
      </w:r>
      <w:bookmarkEnd w:id="447"/>
    </w:p>
    <w:p w:rsidR="00D11952" w:rsidRDefault="00D11952" w:rsidP="00D11952">
      <w:pPr>
        <w:pStyle w:val="1"/>
      </w:pPr>
      <w:bookmarkStart w:id="448" w:name="_Toc351691269"/>
      <w:r>
        <w:rPr>
          <w:rFonts w:hint="eastAsia"/>
        </w:rPr>
        <w:lastRenderedPageBreak/>
        <w:t>邮件和短消息</w:t>
      </w:r>
      <w:bookmarkEnd w:id="448"/>
    </w:p>
    <w:p w:rsidR="00D11952" w:rsidRDefault="00D11952" w:rsidP="00D11952">
      <w:pPr>
        <w:pStyle w:val="2"/>
      </w:pPr>
      <w:bookmarkStart w:id="449" w:name="_Toc351691270"/>
      <w:r>
        <w:rPr>
          <w:rFonts w:hint="eastAsia"/>
        </w:rPr>
        <w:t>邮件</w:t>
      </w:r>
      <w:bookmarkEnd w:id="449"/>
    </w:p>
    <w:p w:rsidR="00D11952" w:rsidRDefault="00D11952" w:rsidP="00D11952">
      <w:pPr>
        <w:pStyle w:val="2"/>
      </w:pPr>
      <w:bookmarkStart w:id="450" w:name="_Toc351691271"/>
      <w:r>
        <w:rPr>
          <w:rFonts w:hint="eastAsia"/>
        </w:rPr>
        <w:t>短消息</w:t>
      </w:r>
      <w:bookmarkEnd w:id="450"/>
    </w:p>
    <w:p w:rsidR="00D11952" w:rsidRPr="001910F8" w:rsidRDefault="00D11952" w:rsidP="00D11952">
      <w:pPr>
        <w:pStyle w:val="2"/>
      </w:pPr>
      <w:bookmarkStart w:id="451" w:name="_Toc351691272"/>
      <w:r>
        <w:rPr>
          <w:rFonts w:hint="eastAsia"/>
        </w:rPr>
        <w:t>发送Twitter</w:t>
      </w:r>
      <w:bookmarkEnd w:id="451"/>
    </w:p>
    <w:p w:rsidR="00D11952" w:rsidRDefault="00D11952" w:rsidP="00D11952">
      <w:pPr>
        <w:pStyle w:val="1"/>
      </w:pPr>
      <w:bookmarkStart w:id="452" w:name="_Toc351691273"/>
      <w:r>
        <w:rPr>
          <w:rFonts w:hint="eastAsia"/>
        </w:rPr>
        <w:lastRenderedPageBreak/>
        <w:t>地图</w:t>
      </w:r>
      <w:bookmarkEnd w:id="452"/>
    </w:p>
    <w:p w:rsidR="00D11952" w:rsidRDefault="00D11952" w:rsidP="00D11952">
      <w:pPr>
        <w:pStyle w:val="2"/>
      </w:pPr>
      <w:bookmarkStart w:id="453" w:name="_Toc351691274"/>
      <w:r>
        <w:rPr>
          <w:rFonts w:hint="eastAsia"/>
        </w:rPr>
        <w:t>显示一个地图</w:t>
      </w:r>
      <w:bookmarkEnd w:id="453"/>
    </w:p>
    <w:p w:rsidR="00D11952" w:rsidRDefault="00D11952" w:rsidP="00D11952">
      <w:pPr>
        <w:pStyle w:val="2"/>
      </w:pPr>
      <w:bookmarkStart w:id="454" w:name="_Toc351691275"/>
      <w:r>
        <w:rPr>
          <w:rFonts w:hint="eastAsia"/>
        </w:rPr>
        <w:t>标注</w:t>
      </w:r>
      <w:bookmarkEnd w:id="454"/>
    </w:p>
    <w:p w:rsidR="00D11952" w:rsidRDefault="00D11952" w:rsidP="00D11952">
      <w:pPr>
        <w:pStyle w:val="2"/>
      </w:pPr>
      <w:bookmarkStart w:id="455" w:name="_Toc351691276"/>
      <w:r>
        <w:t>O</w:t>
      </w:r>
      <w:r>
        <w:rPr>
          <w:rFonts w:hint="eastAsia"/>
        </w:rPr>
        <w:t>verlay</w:t>
      </w:r>
      <w:bookmarkEnd w:id="455"/>
    </w:p>
    <w:p w:rsidR="00D11952" w:rsidRDefault="00D11952" w:rsidP="00D11952">
      <w:pPr>
        <w:pStyle w:val="2"/>
      </w:pPr>
      <w:bookmarkStart w:id="456" w:name="_Toc351691277"/>
      <w:proofErr w:type="spellStart"/>
      <w:r>
        <w:rPr>
          <w:rFonts w:hint="eastAsia"/>
        </w:rPr>
        <w:t>MapKit</w:t>
      </w:r>
      <w:proofErr w:type="spellEnd"/>
      <w:r>
        <w:rPr>
          <w:rFonts w:hint="eastAsia"/>
        </w:rPr>
        <w:t>和当前位置</w:t>
      </w:r>
      <w:bookmarkEnd w:id="456"/>
    </w:p>
    <w:p w:rsidR="00D11952" w:rsidRDefault="00D11952" w:rsidP="00D11952">
      <w:pPr>
        <w:pStyle w:val="2"/>
      </w:pPr>
      <w:bookmarkStart w:id="457" w:name="_Toc351691278"/>
      <w:r>
        <w:rPr>
          <w:rFonts w:hint="eastAsia"/>
        </w:rPr>
        <w:t>地理编码</w:t>
      </w:r>
      <w:bookmarkEnd w:id="457"/>
    </w:p>
    <w:p w:rsidR="00D11952" w:rsidRPr="001910F8" w:rsidRDefault="00D11952" w:rsidP="00D11952">
      <w:pPr>
        <w:pStyle w:val="2"/>
      </w:pPr>
      <w:bookmarkStart w:id="458" w:name="_Toc351691279"/>
      <w:r>
        <w:rPr>
          <w:rFonts w:hint="eastAsia"/>
        </w:rPr>
        <w:t>与Maps程序通讯</w:t>
      </w:r>
      <w:bookmarkEnd w:id="458"/>
    </w:p>
    <w:p w:rsidR="00D11952" w:rsidRDefault="00D11952" w:rsidP="00D11952">
      <w:pPr>
        <w:pStyle w:val="1"/>
      </w:pPr>
      <w:bookmarkStart w:id="459" w:name="_Toc351691280"/>
      <w:r>
        <w:rPr>
          <w:rFonts w:hint="eastAsia"/>
        </w:rPr>
        <w:lastRenderedPageBreak/>
        <w:t>传感器</w:t>
      </w:r>
      <w:bookmarkEnd w:id="459"/>
    </w:p>
    <w:p w:rsidR="00D11952" w:rsidRPr="001910F8" w:rsidRDefault="00D11952" w:rsidP="00D11952">
      <w:pPr>
        <w:pStyle w:val="2"/>
      </w:pPr>
      <w:bookmarkStart w:id="460" w:name="_Toc351691281"/>
      <w:r>
        <w:rPr>
          <w:rFonts w:hint="eastAsia"/>
        </w:rPr>
        <w:t>位</w:t>
      </w:r>
      <w:r w:rsidRPr="001910F8">
        <w:rPr>
          <w:rFonts w:hint="eastAsia"/>
        </w:rPr>
        <w:t>置</w:t>
      </w:r>
      <w:bookmarkEnd w:id="460"/>
    </w:p>
    <w:p w:rsidR="00D11952" w:rsidRPr="001910F8" w:rsidRDefault="00D11952" w:rsidP="00D11952">
      <w:pPr>
        <w:pStyle w:val="2"/>
      </w:pPr>
      <w:bookmarkStart w:id="461" w:name="_Toc351691282"/>
      <w:r>
        <w:rPr>
          <w:kern w:val="0"/>
        </w:rPr>
        <w:t>Heading</w:t>
      </w:r>
      <w:bookmarkEnd w:id="461"/>
    </w:p>
    <w:p w:rsidR="00D11952" w:rsidRDefault="00D11952" w:rsidP="00D11952">
      <w:pPr>
        <w:ind w:firstLine="480"/>
      </w:pPr>
    </w:p>
    <w:p w:rsidR="00D11952" w:rsidRDefault="00D11952" w:rsidP="00D11952">
      <w:pPr>
        <w:pStyle w:val="1"/>
        <w:numPr>
          <w:ilvl w:val="0"/>
          <w:numId w:val="0"/>
        </w:numPr>
        <w:ind w:left="425"/>
        <w:jc w:val="both"/>
      </w:pPr>
      <w:bookmarkStart w:id="462" w:name="_Toc351691283"/>
      <w:r>
        <w:rPr>
          <w:rFonts w:hint="eastAsia"/>
        </w:rPr>
        <w:lastRenderedPageBreak/>
        <w:t>第七部分 最后的内容</w:t>
      </w:r>
      <w:bookmarkEnd w:id="462"/>
    </w:p>
    <w:p w:rsidR="00D11952" w:rsidRDefault="00D11952" w:rsidP="00D11952">
      <w:pPr>
        <w:pStyle w:val="Dev2"/>
        <w:ind w:firstLine="480"/>
      </w:pPr>
      <w:r>
        <w:rPr>
          <w:rFonts w:hint="eastAsia"/>
        </w:rPr>
        <w:t xml:space="preserve"> </w:t>
      </w:r>
    </w:p>
    <w:p w:rsidR="00D11952" w:rsidRDefault="00D11952" w:rsidP="00D11952">
      <w:pPr>
        <w:pStyle w:val="Dev2"/>
        <w:ind w:firstLineChars="0" w:firstLine="0"/>
      </w:pPr>
      <w:bookmarkStart w:id="463" w:name="_Hlk350889941"/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持久化存储</w:t>
      </w:r>
    </w:p>
    <w:p w:rsidR="00D11952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网络基础知识</w:t>
      </w:r>
    </w:p>
    <w:p w:rsidR="00D11952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线程</w:t>
      </w:r>
    </w:p>
    <w:p w:rsidR="00D11952" w:rsidRPr="00E848A6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Pr="00E848A6">
        <w:t>Undo</w:t>
      </w:r>
    </w:p>
    <w:p w:rsidR="00D11952" w:rsidRPr="00E848A6" w:rsidRDefault="00D11952" w:rsidP="00D11952">
      <w:pPr>
        <w:pStyle w:val="Dev2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结束语</w:t>
      </w:r>
    </w:p>
    <w:bookmarkEnd w:id="463"/>
    <w:p w:rsidR="00D11952" w:rsidRDefault="00D11952" w:rsidP="00D11952">
      <w:pPr>
        <w:ind w:firstLine="480"/>
      </w:pPr>
    </w:p>
    <w:p w:rsidR="00D11952" w:rsidRDefault="00D11952" w:rsidP="00D11952">
      <w:pPr>
        <w:pStyle w:val="1"/>
      </w:pPr>
      <w:bookmarkStart w:id="464" w:name="_Toc351691284"/>
      <w:r>
        <w:rPr>
          <w:rFonts w:hint="eastAsia"/>
        </w:rPr>
        <w:lastRenderedPageBreak/>
        <w:t>持久化存储</w:t>
      </w:r>
      <w:bookmarkEnd w:id="464"/>
    </w:p>
    <w:p w:rsidR="00D11952" w:rsidRDefault="00D11952" w:rsidP="00D11952">
      <w:pPr>
        <w:pStyle w:val="2"/>
      </w:pPr>
      <w:bookmarkStart w:id="465" w:name="_Toc351691285"/>
      <w:r>
        <w:rPr>
          <w:rFonts w:hint="eastAsia"/>
        </w:rPr>
        <w:t>沙箱</w:t>
      </w:r>
      <w:bookmarkEnd w:id="465"/>
    </w:p>
    <w:p w:rsidR="00D11952" w:rsidRDefault="00D11952" w:rsidP="00D11952">
      <w:pPr>
        <w:pStyle w:val="2"/>
      </w:pPr>
      <w:bookmarkStart w:id="466" w:name="_Toc351691286"/>
      <w:r>
        <w:rPr>
          <w:rFonts w:hint="eastAsia"/>
        </w:rPr>
        <w:t>文件的基本操作</w:t>
      </w:r>
      <w:bookmarkEnd w:id="466"/>
    </w:p>
    <w:p w:rsidR="00D11952" w:rsidRDefault="00D11952" w:rsidP="00D11952">
      <w:pPr>
        <w:pStyle w:val="2"/>
      </w:pPr>
      <w:bookmarkStart w:id="467" w:name="_Toc351691287"/>
      <w:r>
        <w:rPr>
          <w:rFonts w:hint="eastAsia"/>
        </w:rPr>
        <w:t>文件读写</w:t>
      </w:r>
      <w:bookmarkEnd w:id="467"/>
    </w:p>
    <w:p w:rsidR="00D11952" w:rsidRDefault="00D11952" w:rsidP="00D11952">
      <w:pPr>
        <w:pStyle w:val="2"/>
      </w:pPr>
      <w:bookmarkStart w:id="468" w:name="_Toc351691288"/>
      <w:r>
        <w:rPr>
          <w:rFonts w:hint="eastAsia"/>
        </w:rPr>
        <w:t>User Defaults</w:t>
      </w:r>
      <w:bookmarkEnd w:id="468"/>
    </w:p>
    <w:p w:rsidR="00D11952" w:rsidRDefault="00D11952" w:rsidP="00D11952">
      <w:pPr>
        <w:pStyle w:val="2"/>
      </w:pPr>
      <w:bookmarkStart w:id="469" w:name="_Toc351691289"/>
      <w:r>
        <w:rPr>
          <w:rFonts w:hint="eastAsia"/>
        </w:rPr>
        <w:t>文件共享</w:t>
      </w:r>
      <w:bookmarkEnd w:id="469"/>
    </w:p>
    <w:p w:rsidR="00D11952" w:rsidRDefault="00D11952" w:rsidP="00D11952">
      <w:pPr>
        <w:pStyle w:val="2"/>
      </w:pPr>
      <w:bookmarkStart w:id="470" w:name="_Toc351691290"/>
      <w:r>
        <w:rPr>
          <w:rFonts w:hint="eastAsia"/>
        </w:rPr>
        <w:t>Document类型</w:t>
      </w:r>
      <w:bookmarkEnd w:id="470"/>
    </w:p>
    <w:p w:rsidR="00D11952" w:rsidRDefault="00D11952" w:rsidP="00D11952">
      <w:pPr>
        <w:pStyle w:val="2"/>
      </w:pPr>
      <w:bookmarkStart w:id="471" w:name="_Toc351691291"/>
      <w:r>
        <w:rPr>
          <w:rFonts w:hint="eastAsia"/>
        </w:rPr>
        <w:t>Handing Off a Document</w:t>
      </w:r>
      <w:bookmarkEnd w:id="471"/>
    </w:p>
    <w:p w:rsidR="00D11952" w:rsidRDefault="00D11952" w:rsidP="00D11952">
      <w:pPr>
        <w:pStyle w:val="2"/>
      </w:pPr>
      <w:bookmarkStart w:id="472" w:name="_Toc351691292"/>
      <w:r>
        <w:rPr>
          <w:rFonts w:hint="eastAsia"/>
        </w:rPr>
        <w:t>Document结构</w:t>
      </w:r>
      <w:bookmarkEnd w:id="472"/>
    </w:p>
    <w:p w:rsidR="00D11952" w:rsidRDefault="00D11952" w:rsidP="00D11952">
      <w:pPr>
        <w:pStyle w:val="2"/>
      </w:pPr>
      <w:bookmarkStart w:id="473" w:name="_Toc351691293"/>
      <w:proofErr w:type="spellStart"/>
      <w:proofErr w:type="gramStart"/>
      <w:r>
        <w:rPr>
          <w:rFonts w:hint="eastAsia"/>
        </w:rPr>
        <w:t>iCloud</w:t>
      </w:r>
      <w:bookmarkEnd w:id="473"/>
      <w:proofErr w:type="spellEnd"/>
      <w:proofErr w:type="gramEnd"/>
    </w:p>
    <w:p w:rsidR="00D11952" w:rsidRDefault="00D11952" w:rsidP="00D11952">
      <w:pPr>
        <w:pStyle w:val="2"/>
      </w:pPr>
      <w:bookmarkStart w:id="474" w:name="_Toc351691294"/>
      <w:r>
        <w:rPr>
          <w:rFonts w:hint="eastAsia"/>
        </w:rPr>
        <w:t>XML</w:t>
      </w:r>
      <w:bookmarkEnd w:id="474"/>
    </w:p>
    <w:p w:rsidR="00D11952" w:rsidRDefault="00D11952" w:rsidP="00D11952">
      <w:pPr>
        <w:pStyle w:val="2"/>
      </w:pPr>
      <w:bookmarkStart w:id="475" w:name="_Toc351691295"/>
      <w:proofErr w:type="spellStart"/>
      <w:r>
        <w:rPr>
          <w:rFonts w:hint="eastAsia"/>
        </w:rPr>
        <w:t>SQLite</w:t>
      </w:r>
      <w:bookmarkEnd w:id="475"/>
      <w:proofErr w:type="spellEnd"/>
    </w:p>
    <w:p w:rsidR="00D11952" w:rsidRDefault="00D11952" w:rsidP="00D11952">
      <w:pPr>
        <w:pStyle w:val="2"/>
      </w:pPr>
      <w:bookmarkStart w:id="476" w:name="_Toc351691296"/>
      <w:r>
        <w:rPr>
          <w:rFonts w:hint="eastAsia"/>
        </w:rPr>
        <w:t>Core Data</w:t>
      </w:r>
      <w:bookmarkEnd w:id="476"/>
    </w:p>
    <w:p w:rsidR="00D11952" w:rsidRPr="001910F8" w:rsidRDefault="00D11952" w:rsidP="00D11952">
      <w:pPr>
        <w:pStyle w:val="2"/>
      </w:pPr>
      <w:bookmarkStart w:id="477" w:name="_Toc351691297"/>
      <w:r>
        <w:rPr>
          <w:rFonts w:hint="eastAsia"/>
        </w:rPr>
        <w:t>图片文件格式</w:t>
      </w:r>
      <w:bookmarkEnd w:id="477"/>
    </w:p>
    <w:p w:rsidR="00D11952" w:rsidRDefault="00D11952" w:rsidP="00D11952">
      <w:pPr>
        <w:pStyle w:val="1"/>
      </w:pPr>
      <w:bookmarkStart w:id="478" w:name="_Toc351691298"/>
      <w:r>
        <w:rPr>
          <w:rFonts w:hint="eastAsia"/>
        </w:rPr>
        <w:lastRenderedPageBreak/>
        <w:t>网络基础知识</w:t>
      </w:r>
      <w:bookmarkEnd w:id="478"/>
    </w:p>
    <w:p w:rsidR="00D11952" w:rsidRDefault="00D11952" w:rsidP="00D11952">
      <w:pPr>
        <w:pStyle w:val="2"/>
      </w:pPr>
      <w:bookmarkStart w:id="479" w:name="_Toc351691299"/>
      <w:r>
        <w:rPr>
          <w:rFonts w:hint="eastAsia"/>
        </w:rPr>
        <w:t>HTTP请求</w:t>
      </w:r>
      <w:bookmarkEnd w:id="479"/>
    </w:p>
    <w:p w:rsidR="00D11952" w:rsidRDefault="00D11952" w:rsidP="00D11952">
      <w:pPr>
        <w:pStyle w:val="2"/>
        <w:rPr>
          <w:kern w:val="0"/>
        </w:rPr>
      </w:pPr>
      <w:bookmarkStart w:id="480" w:name="_Toc351691300"/>
      <w:r>
        <w:rPr>
          <w:kern w:val="0"/>
        </w:rPr>
        <w:t>Bonjour</w:t>
      </w:r>
      <w:bookmarkEnd w:id="480"/>
    </w:p>
    <w:p w:rsidR="00D11952" w:rsidRDefault="00D11952" w:rsidP="00D11952">
      <w:pPr>
        <w:pStyle w:val="2"/>
      </w:pPr>
      <w:bookmarkStart w:id="481" w:name="_Toc351691301"/>
      <w:r>
        <w:rPr>
          <w:rFonts w:hint="eastAsia"/>
        </w:rPr>
        <w:t>推送通知</w:t>
      </w:r>
      <w:bookmarkEnd w:id="481"/>
    </w:p>
    <w:p w:rsidR="00D11952" w:rsidRPr="001910F8" w:rsidRDefault="00D11952" w:rsidP="00D11952">
      <w:pPr>
        <w:pStyle w:val="2"/>
      </w:pPr>
      <w:bookmarkStart w:id="482" w:name="_Toc351691302"/>
      <w:r>
        <w:rPr>
          <w:rFonts w:hint="eastAsia"/>
        </w:rPr>
        <w:t>更多网络知识</w:t>
      </w:r>
      <w:bookmarkEnd w:id="482"/>
    </w:p>
    <w:p w:rsidR="00D11952" w:rsidRDefault="00D11952" w:rsidP="00D11952">
      <w:pPr>
        <w:pStyle w:val="1"/>
      </w:pPr>
      <w:bookmarkStart w:id="483" w:name="_Toc351691303"/>
      <w:r>
        <w:rPr>
          <w:rFonts w:hint="eastAsia"/>
        </w:rPr>
        <w:lastRenderedPageBreak/>
        <w:t>线程</w:t>
      </w:r>
      <w:bookmarkEnd w:id="483"/>
    </w:p>
    <w:p w:rsidR="00D11952" w:rsidRDefault="00D11952" w:rsidP="00D11952">
      <w:pPr>
        <w:pStyle w:val="2"/>
      </w:pPr>
      <w:bookmarkStart w:id="484" w:name="_Toc351691304"/>
      <w:r>
        <w:rPr>
          <w:rFonts w:hint="eastAsia"/>
        </w:rPr>
        <w:t>主线程</w:t>
      </w:r>
      <w:bookmarkEnd w:id="484"/>
    </w:p>
    <w:p w:rsidR="00D11952" w:rsidRDefault="00D11952" w:rsidP="00D11952">
      <w:pPr>
        <w:pStyle w:val="2"/>
      </w:pPr>
      <w:bookmarkStart w:id="485" w:name="_Toc351691305"/>
      <w:r>
        <w:rPr>
          <w:rFonts w:hint="eastAsia"/>
        </w:rPr>
        <w:t>为什么</w:t>
      </w:r>
      <w:proofErr w:type="gramStart"/>
      <w:r>
        <w:rPr>
          <w:rFonts w:hint="eastAsia"/>
        </w:rPr>
        <w:t>线程很</w:t>
      </w:r>
      <w:proofErr w:type="gramEnd"/>
      <w:r>
        <w:rPr>
          <w:rFonts w:hint="eastAsia"/>
        </w:rPr>
        <w:t>麻烦</w:t>
      </w:r>
      <w:bookmarkEnd w:id="485"/>
    </w:p>
    <w:p w:rsidR="00D11952" w:rsidRDefault="00D11952" w:rsidP="00D11952">
      <w:pPr>
        <w:pStyle w:val="2"/>
      </w:pPr>
      <w:bookmarkStart w:id="486" w:name="_Toc351691306"/>
      <w:r>
        <w:rPr>
          <w:rFonts w:hint="eastAsia"/>
        </w:rPr>
        <w:t>线程的三种方法</w:t>
      </w:r>
      <w:bookmarkEnd w:id="486"/>
    </w:p>
    <w:p w:rsidR="00D11952" w:rsidRDefault="00D11952" w:rsidP="00D11952">
      <w:pPr>
        <w:pStyle w:val="3"/>
        <w:ind w:left="240" w:right="240"/>
      </w:pPr>
      <w:bookmarkStart w:id="487" w:name="_Toc351691307"/>
      <w:r>
        <w:rPr>
          <w:rFonts w:hint="eastAsia"/>
        </w:rPr>
        <w:t>手动线程</w:t>
      </w:r>
      <w:bookmarkEnd w:id="487"/>
    </w:p>
    <w:p w:rsidR="00D11952" w:rsidRDefault="00D11952" w:rsidP="00D11952">
      <w:pPr>
        <w:pStyle w:val="3"/>
        <w:ind w:left="240" w:right="240"/>
      </w:pPr>
      <w:bookmarkStart w:id="488" w:name="_Toc351691308"/>
      <w:proofErr w:type="spellStart"/>
      <w:r>
        <w:rPr>
          <w:rFonts w:hint="eastAsia"/>
        </w:rPr>
        <w:t>NSOperation</w:t>
      </w:r>
      <w:bookmarkEnd w:id="488"/>
      <w:proofErr w:type="spellEnd"/>
    </w:p>
    <w:p w:rsidR="00D11952" w:rsidRDefault="00D11952" w:rsidP="00D11952">
      <w:pPr>
        <w:pStyle w:val="3"/>
        <w:ind w:left="240" w:right="240"/>
      </w:pPr>
      <w:bookmarkStart w:id="489" w:name="_Toc351691309"/>
      <w:r>
        <w:rPr>
          <w:rFonts w:hint="eastAsia"/>
        </w:rPr>
        <w:t>GCD</w:t>
      </w:r>
      <w:bookmarkEnd w:id="489"/>
    </w:p>
    <w:p w:rsidR="00D11952" w:rsidRPr="001910F8" w:rsidRDefault="00D11952" w:rsidP="00D11952">
      <w:pPr>
        <w:pStyle w:val="2"/>
      </w:pPr>
      <w:bookmarkStart w:id="490" w:name="_Toc351691310"/>
      <w:r>
        <w:rPr>
          <w:rFonts w:hint="eastAsia"/>
        </w:rPr>
        <w:t>线程和程序后台</w:t>
      </w:r>
      <w:bookmarkEnd w:id="490"/>
    </w:p>
    <w:p w:rsidR="00D11952" w:rsidRDefault="00D11952" w:rsidP="00D11952">
      <w:pPr>
        <w:pStyle w:val="1"/>
      </w:pPr>
      <w:bookmarkStart w:id="491" w:name="_Toc351691311"/>
      <w:r w:rsidRPr="00E848A6">
        <w:lastRenderedPageBreak/>
        <w:t>Undo</w:t>
      </w:r>
      <w:bookmarkEnd w:id="491"/>
    </w:p>
    <w:p w:rsidR="00D11952" w:rsidRDefault="00D11952" w:rsidP="00D11952">
      <w:pPr>
        <w:pStyle w:val="2"/>
      </w:pPr>
      <w:bookmarkStart w:id="492" w:name="_Toc351691312"/>
      <w:r>
        <w:rPr>
          <w:rFonts w:hint="eastAsia"/>
        </w:rPr>
        <w:t>Undo管理</w:t>
      </w:r>
      <w:bookmarkEnd w:id="492"/>
    </w:p>
    <w:p w:rsidR="00D11952" w:rsidRDefault="00D11952" w:rsidP="00D11952">
      <w:pPr>
        <w:pStyle w:val="2"/>
      </w:pPr>
      <w:bookmarkStart w:id="493" w:name="_Toc351691313"/>
      <w:r>
        <w:rPr>
          <w:rFonts w:hint="eastAsia"/>
        </w:rPr>
        <w:t>Undo界面</w:t>
      </w:r>
      <w:bookmarkEnd w:id="493"/>
    </w:p>
    <w:p w:rsidR="00D11952" w:rsidRPr="001910F8" w:rsidRDefault="00D11952" w:rsidP="00D11952">
      <w:pPr>
        <w:pStyle w:val="2"/>
      </w:pPr>
      <w:bookmarkStart w:id="494" w:name="_Toc351691314"/>
      <w:r>
        <w:rPr>
          <w:rFonts w:hint="eastAsia"/>
        </w:rPr>
        <w:t>Undo结构</w:t>
      </w:r>
      <w:bookmarkEnd w:id="494"/>
    </w:p>
    <w:p w:rsidR="00D11952" w:rsidRPr="00E848A6" w:rsidRDefault="00D11952" w:rsidP="00D11952">
      <w:pPr>
        <w:pStyle w:val="1"/>
      </w:pPr>
      <w:bookmarkStart w:id="495" w:name="_Toc351691315"/>
      <w:r>
        <w:rPr>
          <w:rFonts w:hint="eastAsia"/>
        </w:rPr>
        <w:lastRenderedPageBreak/>
        <w:t>结束语</w:t>
      </w:r>
      <w:bookmarkEnd w:id="495"/>
    </w:p>
    <w:p w:rsidR="00D11952" w:rsidRDefault="00D11952" w:rsidP="00D11952">
      <w:pPr>
        <w:pStyle w:val="1"/>
      </w:pPr>
      <w:bookmarkStart w:id="496" w:name="_Toc351691316"/>
      <w:r>
        <w:rPr>
          <w:rFonts w:hint="eastAsia"/>
        </w:rPr>
        <w:lastRenderedPageBreak/>
        <w:t>索引</w:t>
      </w:r>
      <w:bookmarkEnd w:id="496"/>
    </w:p>
    <w:p w:rsidR="00D11952" w:rsidRPr="001910F8" w:rsidRDefault="00D11952" w:rsidP="00D11952">
      <w:pPr>
        <w:pStyle w:val="1"/>
      </w:pPr>
      <w:bookmarkStart w:id="497" w:name="_Toc351691317"/>
      <w:r>
        <w:rPr>
          <w:rFonts w:hint="eastAsia"/>
        </w:rPr>
        <w:lastRenderedPageBreak/>
        <w:t>关于作者</w:t>
      </w:r>
      <w:bookmarkEnd w:id="497"/>
    </w:p>
    <w:p w:rsidR="008E2E7E" w:rsidRDefault="008E2E7E" w:rsidP="00D11952">
      <w:pPr>
        <w:ind w:firstLine="480"/>
      </w:pPr>
    </w:p>
    <w:sectPr w:rsidR="008E2E7E" w:rsidSect="00A576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CFB" w:rsidRDefault="00670CFB" w:rsidP="00D11952">
      <w:pPr>
        <w:ind w:firstLine="480"/>
      </w:pPr>
      <w:r>
        <w:separator/>
      </w:r>
    </w:p>
  </w:endnote>
  <w:endnote w:type="continuationSeparator" w:id="0">
    <w:p w:rsidR="00670CFB" w:rsidRDefault="00670CFB" w:rsidP="00D11952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宋体"/>
    <w:charset w:val="00"/>
    <w:family w:val="roman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汉仪大宋简">
    <w:altName w:val="宋体"/>
    <w:charset w:val="86"/>
    <w:family w:val="auto"/>
    <w:pitch w:val="variable"/>
    <w:sig w:usb0="00000001" w:usb1="080E0800" w:usb2="00000012" w:usb3="00000000" w:csb0="00040000" w:csb1="00000000"/>
  </w:font>
  <w:font w:name="汉仪中黑简">
    <w:altName w:val="宋体"/>
    <w:charset w:val="86"/>
    <w:family w:val="auto"/>
    <w:pitch w:val="variable"/>
    <w:sig w:usb0="00000001" w:usb1="080E0800" w:usb2="00000012" w:usb3="00000000" w:csb0="00040000" w:csb1="00000000"/>
  </w:font>
  <w:font w:name="汉仪仿宋简">
    <w:altName w:val="宋体"/>
    <w:charset w:val="86"/>
    <w:family w:val="modern"/>
    <w:pitch w:val="fixed"/>
    <w:sig w:usb0="00000001" w:usb1="080E0800" w:usb2="00000012" w:usb3="00000000" w:csb0="0004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Bold">
    <w:altName w:val="Latha"/>
    <w:panose1 w:val="02040803050406030204"/>
    <w:charset w:val="00"/>
    <w:family w:val="roman"/>
    <w:pitch w:val="default"/>
    <w:sig w:usb0="00000000" w:usb1="00000000" w:usb2="00000000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汉仪楷体简">
    <w:altName w:val="宋体"/>
    <w:charset w:val="86"/>
    <w:family w:val="modern"/>
    <w:pitch w:val="default"/>
    <w:sig w:usb0="00000001" w:usb1="080E0800" w:usb2="00000012" w:usb3="00000000" w:csb0="00040000" w:csb1="00000000"/>
  </w:font>
  <w:font w:name="文鼎小标宋简">
    <w:altName w:val="宋体"/>
    <w:charset w:val="86"/>
    <w:family w:val="modern"/>
    <w:pitch w:val="default"/>
    <w:sig w:usb0="00000001" w:usb1="080E0000" w:usb2="00000010" w:usb3="00000000" w:csb0="0004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wis721 BlkEx BT">
    <w:altName w:val="Verdana"/>
    <w:charset w:val="00"/>
    <w:family w:val="swiss"/>
    <w:pitch w:val="default"/>
    <w:sig w:usb0="00000087" w:usb1="00000000" w:usb2="00000000" w:usb3="00000000" w:csb0="0000001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6B4" w:rsidRPr="0057111B" w:rsidRDefault="00A576B4" w:rsidP="00A576B4">
    <w:pPr>
      <w:pStyle w:val="af6"/>
      <w:ind w:right="36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6B4" w:rsidRPr="00412A68" w:rsidRDefault="00A576B4" w:rsidP="00A576B4">
    <w:pPr>
      <w:pStyle w:val="af6"/>
      <w:ind w:right="360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6B4" w:rsidRDefault="00A576B4" w:rsidP="00A576B4">
    <w:pPr>
      <w:pStyle w:val="af1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CFB" w:rsidRDefault="00670CFB" w:rsidP="00D11952">
      <w:pPr>
        <w:ind w:firstLine="480"/>
      </w:pPr>
      <w:r>
        <w:separator/>
      </w:r>
    </w:p>
  </w:footnote>
  <w:footnote w:type="continuationSeparator" w:id="0">
    <w:p w:rsidR="00670CFB" w:rsidRDefault="00670CFB" w:rsidP="00D11952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6B4" w:rsidRPr="00F351C7" w:rsidRDefault="00A576B4" w:rsidP="00A576B4">
    <w:pPr>
      <w:pStyle w:val="af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6B4" w:rsidRPr="00F351C7" w:rsidRDefault="00A576B4" w:rsidP="00A576B4">
    <w:pPr>
      <w:pStyle w:val="af0"/>
      <w:ind w:firstLine="360"/>
      <w:rPr>
        <w:szCs w:val="3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6B4" w:rsidRDefault="00A576B4" w:rsidP="00A576B4">
    <w:pPr>
      <w:pStyle w:val="af0"/>
      <w:ind w:firstLine="360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04282" o:spid="_x0000_s1025" type="#_x0000_t136" style="position:absolute;left:0;text-align:left;margin-left:0;margin-top:0;width:330pt;height:66pt;rotation:315;z-index:-251658752;mso-position-horizontal:center;mso-position-horizontal-relative:margin;mso-position-vertical:center;mso-position-vertical-relative:margin" o:allowincell="f" fillcolor="#c00000" stroked="f">
          <v:fill opacity=".5"/>
          <v:textpath style="font-family:&quot;新宋体&quot;;font-size:66pt" string="DevDiv翻译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7"/>
      <w:numFmt w:val="bullet"/>
      <w:pStyle w:val="12"/>
      <w:lvlText w:val="-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1"/>
      </w:rPr>
    </w:lvl>
    <w:lvl w:ilvl="1">
      <w:start w:val="1"/>
      <w:numFmt w:val="bullet"/>
      <w:lvlText w:val=""/>
      <w:lvlJc w:val="left"/>
      <w:pPr>
        <w:tabs>
          <w:tab w:val="num" w:pos="420"/>
        </w:tabs>
        <w:ind w:left="420" w:firstLine="42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2">
      <w:start w:val="1"/>
      <w:numFmt w:val="bullet"/>
      <w:lvlText w:val=""/>
      <w:lvlJc w:val="left"/>
      <w:pPr>
        <w:tabs>
          <w:tab w:val="num" w:pos="420"/>
        </w:tabs>
        <w:ind w:left="420" w:firstLine="84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3">
      <w:start w:val="1"/>
      <w:numFmt w:val="bullet"/>
      <w:lvlText w:val=""/>
      <w:lvlJc w:val="left"/>
      <w:pPr>
        <w:tabs>
          <w:tab w:val="num" w:pos="420"/>
        </w:tabs>
        <w:ind w:left="420" w:firstLine="126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4">
      <w:start w:val="1"/>
      <w:numFmt w:val="bullet"/>
      <w:lvlText w:val=""/>
      <w:lvlJc w:val="left"/>
      <w:pPr>
        <w:tabs>
          <w:tab w:val="num" w:pos="420"/>
        </w:tabs>
        <w:ind w:left="420" w:firstLine="168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5">
      <w:start w:val="1"/>
      <w:numFmt w:val="bullet"/>
      <w:lvlText w:val=""/>
      <w:lvlJc w:val="left"/>
      <w:pPr>
        <w:tabs>
          <w:tab w:val="num" w:pos="420"/>
        </w:tabs>
        <w:ind w:left="420" w:firstLine="210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6">
      <w:start w:val="1"/>
      <w:numFmt w:val="bullet"/>
      <w:lvlText w:val=""/>
      <w:lvlJc w:val="left"/>
      <w:pPr>
        <w:tabs>
          <w:tab w:val="num" w:pos="420"/>
        </w:tabs>
        <w:ind w:left="420" w:firstLine="252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7">
      <w:start w:val="1"/>
      <w:numFmt w:val="bullet"/>
      <w:lvlText w:val=""/>
      <w:lvlJc w:val="left"/>
      <w:pPr>
        <w:tabs>
          <w:tab w:val="num" w:pos="420"/>
        </w:tabs>
        <w:ind w:left="420" w:firstLine="294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8">
      <w:start w:val="1"/>
      <w:numFmt w:val="bullet"/>
      <w:lvlText w:val=""/>
      <w:lvlJc w:val="left"/>
      <w:pPr>
        <w:tabs>
          <w:tab w:val="num" w:pos="420"/>
        </w:tabs>
        <w:ind w:left="420" w:firstLine="3360"/>
      </w:pPr>
      <w:rPr>
        <w:rFonts w:ascii="Wingdings" w:eastAsia="ヒラギノ角ゴ Pro W3" w:hAnsi="Wingdings" w:hint="default"/>
        <w:color w:val="000000"/>
        <w:position w:val="0"/>
        <w:sz w:val="21"/>
      </w:rPr>
    </w:lvl>
  </w:abstractNum>
  <w:abstractNum w:abstractNumId="1">
    <w:nsid w:val="00000006"/>
    <w:multiLevelType w:val="multilevel"/>
    <w:tmpl w:val="00000006"/>
    <w:lvl w:ilvl="0">
      <w:start w:val="9"/>
      <w:numFmt w:val="bullet"/>
      <w:pStyle w:val="a"/>
      <w:lvlText w:val="-"/>
      <w:lvlJc w:val="left"/>
      <w:pPr>
        <w:tabs>
          <w:tab w:val="num" w:pos="360"/>
        </w:tabs>
        <w:ind w:left="360" w:firstLine="0"/>
      </w:pPr>
      <w:rPr>
        <w:rFonts w:hint="default"/>
        <w:color w:val="0024F4"/>
        <w:position w:val="0"/>
        <w:sz w:val="21"/>
      </w:rPr>
    </w:lvl>
    <w:lvl w:ilvl="1">
      <w:start w:val="1"/>
      <w:numFmt w:val="bullet"/>
      <w:lvlText w:val=""/>
      <w:lvlJc w:val="left"/>
      <w:pPr>
        <w:tabs>
          <w:tab w:val="num" w:pos="420"/>
        </w:tabs>
        <w:ind w:left="420" w:firstLine="42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2">
      <w:start w:val="1"/>
      <w:numFmt w:val="bullet"/>
      <w:lvlText w:val=""/>
      <w:lvlJc w:val="left"/>
      <w:pPr>
        <w:tabs>
          <w:tab w:val="num" w:pos="420"/>
        </w:tabs>
        <w:ind w:left="420" w:firstLine="84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3">
      <w:start w:val="1"/>
      <w:numFmt w:val="bullet"/>
      <w:lvlText w:val=""/>
      <w:lvlJc w:val="left"/>
      <w:pPr>
        <w:tabs>
          <w:tab w:val="num" w:pos="420"/>
        </w:tabs>
        <w:ind w:left="420" w:firstLine="126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4">
      <w:start w:val="1"/>
      <w:numFmt w:val="bullet"/>
      <w:lvlText w:val=""/>
      <w:lvlJc w:val="left"/>
      <w:pPr>
        <w:tabs>
          <w:tab w:val="num" w:pos="420"/>
        </w:tabs>
        <w:ind w:left="420" w:firstLine="168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5">
      <w:start w:val="1"/>
      <w:numFmt w:val="bullet"/>
      <w:lvlText w:val=""/>
      <w:lvlJc w:val="left"/>
      <w:pPr>
        <w:tabs>
          <w:tab w:val="num" w:pos="420"/>
        </w:tabs>
        <w:ind w:left="420" w:firstLine="210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6">
      <w:start w:val="1"/>
      <w:numFmt w:val="bullet"/>
      <w:lvlText w:val=""/>
      <w:lvlJc w:val="left"/>
      <w:pPr>
        <w:tabs>
          <w:tab w:val="num" w:pos="420"/>
        </w:tabs>
        <w:ind w:left="420" w:firstLine="252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7">
      <w:start w:val="1"/>
      <w:numFmt w:val="bullet"/>
      <w:lvlText w:val=""/>
      <w:lvlJc w:val="left"/>
      <w:pPr>
        <w:tabs>
          <w:tab w:val="num" w:pos="420"/>
        </w:tabs>
        <w:ind w:left="420" w:firstLine="294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8">
      <w:start w:val="1"/>
      <w:numFmt w:val="bullet"/>
      <w:lvlText w:val=""/>
      <w:lvlJc w:val="left"/>
      <w:pPr>
        <w:tabs>
          <w:tab w:val="num" w:pos="420"/>
        </w:tabs>
        <w:ind w:left="420" w:firstLine="3360"/>
      </w:pPr>
      <w:rPr>
        <w:rFonts w:ascii="Wingdings" w:eastAsia="ヒラギノ角ゴ Pro W3" w:hAnsi="Wingdings" w:hint="default"/>
        <w:color w:val="000000"/>
        <w:position w:val="0"/>
        <w:sz w:val="21"/>
      </w:rPr>
    </w:lvl>
  </w:abstractNum>
  <w:abstractNum w:abstractNumId="2">
    <w:nsid w:val="0000000A"/>
    <w:multiLevelType w:val="multilevel"/>
    <w:tmpl w:val="93BAB554"/>
    <w:styleLink w:val="311"/>
    <w:lvl w:ilvl="0">
      <w:start w:val="1"/>
      <w:numFmt w:val="decimal"/>
      <w:lvlText w:val="%1."/>
      <w:lvlJc w:val="left"/>
      <w:pPr>
        <w:tabs>
          <w:tab w:val="num" w:pos="420"/>
        </w:tabs>
        <w:ind w:left="420" w:firstLine="0"/>
      </w:pPr>
      <w:rPr>
        <w:rFonts w:hint="default"/>
        <w:color w:val="000000"/>
        <w:position w:val="0"/>
        <w:sz w:val="21"/>
      </w:rPr>
    </w:lvl>
    <w:lvl w:ilvl="1">
      <w:start w:val="1"/>
      <w:numFmt w:val="bullet"/>
      <w:lvlText w:val=""/>
      <w:lvlJc w:val="left"/>
      <w:pPr>
        <w:tabs>
          <w:tab w:val="num" w:pos="420"/>
        </w:tabs>
        <w:ind w:left="420" w:firstLine="42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2">
      <w:start w:val="1"/>
      <w:numFmt w:val="bullet"/>
      <w:lvlText w:val=""/>
      <w:lvlJc w:val="left"/>
      <w:pPr>
        <w:tabs>
          <w:tab w:val="num" w:pos="420"/>
        </w:tabs>
        <w:ind w:left="420" w:firstLine="84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3">
      <w:start w:val="1"/>
      <w:numFmt w:val="bullet"/>
      <w:lvlText w:val=""/>
      <w:lvlJc w:val="left"/>
      <w:pPr>
        <w:tabs>
          <w:tab w:val="num" w:pos="420"/>
        </w:tabs>
        <w:ind w:left="420" w:firstLine="126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4">
      <w:start w:val="1"/>
      <w:numFmt w:val="bullet"/>
      <w:lvlText w:val=""/>
      <w:lvlJc w:val="left"/>
      <w:pPr>
        <w:tabs>
          <w:tab w:val="num" w:pos="420"/>
        </w:tabs>
        <w:ind w:left="420" w:firstLine="168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5">
      <w:start w:val="1"/>
      <w:numFmt w:val="bullet"/>
      <w:lvlText w:val=""/>
      <w:lvlJc w:val="left"/>
      <w:pPr>
        <w:tabs>
          <w:tab w:val="num" w:pos="420"/>
        </w:tabs>
        <w:ind w:left="420" w:firstLine="210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6">
      <w:start w:val="1"/>
      <w:numFmt w:val="bullet"/>
      <w:lvlText w:val=""/>
      <w:lvlJc w:val="left"/>
      <w:pPr>
        <w:tabs>
          <w:tab w:val="num" w:pos="420"/>
        </w:tabs>
        <w:ind w:left="420" w:firstLine="252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7">
      <w:start w:val="1"/>
      <w:numFmt w:val="bullet"/>
      <w:lvlText w:val=""/>
      <w:lvlJc w:val="left"/>
      <w:pPr>
        <w:tabs>
          <w:tab w:val="num" w:pos="420"/>
        </w:tabs>
        <w:ind w:left="420" w:firstLine="294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8">
      <w:start w:val="1"/>
      <w:numFmt w:val="bullet"/>
      <w:lvlText w:val=""/>
      <w:lvlJc w:val="left"/>
      <w:pPr>
        <w:tabs>
          <w:tab w:val="num" w:pos="420"/>
        </w:tabs>
        <w:ind w:left="420" w:firstLine="3360"/>
      </w:pPr>
      <w:rPr>
        <w:rFonts w:ascii="Wingdings" w:eastAsia="ヒラギノ角ゴ Pro W3" w:hAnsi="Wingdings" w:hint="default"/>
        <w:color w:val="000000"/>
        <w:position w:val="0"/>
        <w:sz w:val="21"/>
      </w:rPr>
    </w:lvl>
  </w:abstractNum>
  <w:abstractNum w:abstractNumId="3">
    <w:nsid w:val="0000000F"/>
    <w:multiLevelType w:val="multilevel"/>
    <w:tmpl w:val="0000000F"/>
    <w:lvl w:ilvl="0">
      <w:start w:val="1"/>
      <w:numFmt w:val="bullet"/>
      <w:pStyle w:val="120"/>
      <w:lvlText w:val=""/>
      <w:lvlJc w:val="left"/>
      <w:pPr>
        <w:tabs>
          <w:tab w:val="num" w:pos="420"/>
        </w:tabs>
        <w:ind w:left="420" w:firstLine="84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1">
      <w:start w:val="1"/>
      <w:numFmt w:val="bullet"/>
      <w:lvlText w:val=""/>
      <w:lvlJc w:val="left"/>
      <w:pPr>
        <w:tabs>
          <w:tab w:val="num" w:pos="420"/>
        </w:tabs>
        <w:ind w:left="420" w:firstLine="126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2">
      <w:start w:val="1"/>
      <w:numFmt w:val="bullet"/>
      <w:lvlText w:val=""/>
      <w:lvlJc w:val="left"/>
      <w:pPr>
        <w:tabs>
          <w:tab w:val="num" w:pos="420"/>
        </w:tabs>
        <w:ind w:left="420" w:firstLine="168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3">
      <w:start w:val="1"/>
      <w:numFmt w:val="bullet"/>
      <w:lvlText w:val=""/>
      <w:lvlJc w:val="left"/>
      <w:pPr>
        <w:tabs>
          <w:tab w:val="num" w:pos="420"/>
        </w:tabs>
        <w:ind w:left="420" w:firstLine="210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4">
      <w:start w:val="1"/>
      <w:numFmt w:val="bullet"/>
      <w:lvlText w:val=""/>
      <w:lvlJc w:val="left"/>
      <w:pPr>
        <w:tabs>
          <w:tab w:val="num" w:pos="420"/>
        </w:tabs>
        <w:ind w:left="420" w:firstLine="252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5">
      <w:start w:val="1"/>
      <w:numFmt w:val="bullet"/>
      <w:lvlText w:val=""/>
      <w:lvlJc w:val="left"/>
      <w:pPr>
        <w:tabs>
          <w:tab w:val="num" w:pos="420"/>
        </w:tabs>
        <w:ind w:left="420" w:firstLine="294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6">
      <w:start w:val="1"/>
      <w:numFmt w:val="bullet"/>
      <w:lvlText w:val=""/>
      <w:lvlJc w:val="left"/>
      <w:pPr>
        <w:tabs>
          <w:tab w:val="num" w:pos="420"/>
        </w:tabs>
        <w:ind w:left="420" w:firstLine="336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7">
      <w:start w:val="1"/>
      <w:numFmt w:val="bullet"/>
      <w:lvlText w:val=""/>
      <w:lvlJc w:val="left"/>
      <w:pPr>
        <w:tabs>
          <w:tab w:val="num" w:pos="420"/>
        </w:tabs>
        <w:ind w:left="420" w:firstLine="378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8">
      <w:start w:val="1"/>
      <w:numFmt w:val="bullet"/>
      <w:lvlText w:val=""/>
      <w:lvlJc w:val="left"/>
      <w:pPr>
        <w:tabs>
          <w:tab w:val="num" w:pos="420"/>
        </w:tabs>
        <w:ind w:left="420" w:firstLine="4200"/>
      </w:pPr>
      <w:rPr>
        <w:rFonts w:ascii="Wingdings" w:eastAsia="ヒラギノ角ゴ Pro W3" w:hAnsi="Wingdings" w:hint="default"/>
        <w:color w:val="000000"/>
        <w:position w:val="0"/>
        <w:sz w:val="21"/>
      </w:rPr>
    </w:lvl>
  </w:abstractNum>
  <w:abstractNum w:abstractNumId="4">
    <w:nsid w:val="00000011"/>
    <w:multiLevelType w:val="multilevel"/>
    <w:tmpl w:val="00000011"/>
    <w:lvl w:ilvl="0">
      <w:start w:val="1"/>
      <w:numFmt w:val="bullet"/>
      <w:pStyle w:val="a0"/>
      <w:lvlText w:val=""/>
      <w:lvlJc w:val="left"/>
      <w:pPr>
        <w:tabs>
          <w:tab w:val="num" w:pos="420"/>
        </w:tabs>
        <w:ind w:left="420" w:firstLine="42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1">
      <w:start w:val="1"/>
      <w:numFmt w:val="bullet"/>
      <w:lvlText w:val=""/>
      <w:lvlJc w:val="left"/>
      <w:pPr>
        <w:tabs>
          <w:tab w:val="num" w:pos="420"/>
        </w:tabs>
        <w:ind w:left="420" w:firstLine="84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2">
      <w:start w:val="1"/>
      <w:numFmt w:val="bullet"/>
      <w:lvlText w:val=""/>
      <w:lvlJc w:val="left"/>
      <w:pPr>
        <w:tabs>
          <w:tab w:val="num" w:pos="420"/>
        </w:tabs>
        <w:ind w:left="420" w:firstLine="126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3">
      <w:start w:val="1"/>
      <w:numFmt w:val="bullet"/>
      <w:lvlText w:val=""/>
      <w:lvlJc w:val="left"/>
      <w:pPr>
        <w:tabs>
          <w:tab w:val="num" w:pos="420"/>
        </w:tabs>
        <w:ind w:left="420" w:firstLine="168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4">
      <w:start w:val="1"/>
      <w:numFmt w:val="bullet"/>
      <w:lvlText w:val=""/>
      <w:lvlJc w:val="left"/>
      <w:pPr>
        <w:tabs>
          <w:tab w:val="num" w:pos="420"/>
        </w:tabs>
        <w:ind w:left="420" w:firstLine="210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5">
      <w:start w:val="1"/>
      <w:numFmt w:val="bullet"/>
      <w:lvlText w:val=""/>
      <w:lvlJc w:val="left"/>
      <w:pPr>
        <w:tabs>
          <w:tab w:val="num" w:pos="420"/>
        </w:tabs>
        <w:ind w:left="420" w:firstLine="252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6">
      <w:start w:val="1"/>
      <w:numFmt w:val="bullet"/>
      <w:lvlText w:val=""/>
      <w:lvlJc w:val="left"/>
      <w:pPr>
        <w:tabs>
          <w:tab w:val="num" w:pos="420"/>
        </w:tabs>
        <w:ind w:left="420" w:firstLine="294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7">
      <w:start w:val="1"/>
      <w:numFmt w:val="bullet"/>
      <w:lvlText w:val=""/>
      <w:lvlJc w:val="left"/>
      <w:pPr>
        <w:tabs>
          <w:tab w:val="num" w:pos="420"/>
        </w:tabs>
        <w:ind w:left="420" w:firstLine="336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8">
      <w:start w:val="1"/>
      <w:numFmt w:val="bullet"/>
      <w:lvlText w:val=""/>
      <w:lvlJc w:val="left"/>
      <w:pPr>
        <w:tabs>
          <w:tab w:val="num" w:pos="420"/>
        </w:tabs>
        <w:ind w:left="420" w:firstLine="3780"/>
      </w:pPr>
      <w:rPr>
        <w:rFonts w:ascii="Wingdings" w:eastAsia="ヒラギノ角ゴ Pro W3" w:hAnsi="Wingdings" w:hint="default"/>
        <w:color w:val="000000"/>
        <w:position w:val="0"/>
        <w:sz w:val="21"/>
      </w:rPr>
    </w:lvl>
  </w:abstractNum>
  <w:abstractNum w:abstractNumId="5">
    <w:nsid w:val="00000012"/>
    <w:multiLevelType w:val="multilevel"/>
    <w:tmpl w:val="00000012"/>
    <w:lvl w:ilvl="0">
      <w:start w:val="1"/>
      <w:numFmt w:val="bullet"/>
      <w:pStyle w:val="121"/>
      <w:lvlText w:val=""/>
      <w:lvlJc w:val="left"/>
      <w:pPr>
        <w:tabs>
          <w:tab w:val="num" w:pos="420"/>
        </w:tabs>
        <w:ind w:left="420" w:firstLine="842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1">
      <w:start w:val="1"/>
      <w:numFmt w:val="bullet"/>
      <w:lvlText w:val=""/>
      <w:lvlJc w:val="left"/>
      <w:pPr>
        <w:tabs>
          <w:tab w:val="num" w:pos="420"/>
        </w:tabs>
        <w:ind w:left="420" w:firstLine="1262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2">
      <w:start w:val="1"/>
      <w:numFmt w:val="bullet"/>
      <w:lvlText w:val=""/>
      <w:lvlJc w:val="left"/>
      <w:pPr>
        <w:tabs>
          <w:tab w:val="num" w:pos="420"/>
        </w:tabs>
        <w:ind w:left="420" w:firstLine="1682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3">
      <w:start w:val="1"/>
      <w:numFmt w:val="bullet"/>
      <w:lvlText w:val=""/>
      <w:lvlJc w:val="left"/>
      <w:pPr>
        <w:tabs>
          <w:tab w:val="num" w:pos="420"/>
        </w:tabs>
        <w:ind w:left="420" w:firstLine="2102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4">
      <w:start w:val="1"/>
      <w:numFmt w:val="bullet"/>
      <w:lvlText w:val=""/>
      <w:lvlJc w:val="left"/>
      <w:pPr>
        <w:tabs>
          <w:tab w:val="num" w:pos="420"/>
        </w:tabs>
        <w:ind w:left="420" w:firstLine="2522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5">
      <w:start w:val="1"/>
      <w:numFmt w:val="bullet"/>
      <w:lvlText w:val=""/>
      <w:lvlJc w:val="left"/>
      <w:pPr>
        <w:tabs>
          <w:tab w:val="num" w:pos="420"/>
        </w:tabs>
        <w:ind w:left="420" w:firstLine="2942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6">
      <w:start w:val="1"/>
      <w:numFmt w:val="bullet"/>
      <w:lvlText w:val=""/>
      <w:lvlJc w:val="left"/>
      <w:pPr>
        <w:tabs>
          <w:tab w:val="num" w:pos="420"/>
        </w:tabs>
        <w:ind w:left="420" w:firstLine="3362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7">
      <w:start w:val="1"/>
      <w:numFmt w:val="bullet"/>
      <w:lvlText w:val=""/>
      <w:lvlJc w:val="left"/>
      <w:pPr>
        <w:tabs>
          <w:tab w:val="num" w:pos="420"/>
        </w:tabs>
        <w:ind w:left="420" w:firstLine="3782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8">
      <w:start w:val="1"/>
      <w:numFmt w:val="bullet"/>
      <w:lvlText w:val=""/>
      <w:lvlJc w:val="left"/>
      <w:pPr>
        <w:tabs>
          <w:tab w:val="num" w:pos="420"/>
        </w:tabs>
        <w:ind w:left="420" w:firstLine="4202"/>
      </w:pPr>
      <w:rPr>
        <w:rFonts w:ascii="Wingdings" w:eastAsia="ヒラギノ角ゴ Pro W3" w:hAnsi="Wingdings" w:hint="default"/>
        <w:color w:val="000000"/>
        <w:position w:val="0"/>
        <w:sz w:val="21"/>
      </w:rPr>
    </w:lvl>
  </w:abstractNum>
  <w:abstractNum w:abstractNumId="6">
    <w:nsid w:val="020D5DD6"/>
    <w:multiLevelType w:val="hybridMultilevel"/>
    <w:tmpl w:val="56928424"/>
    <w:lvl w:ilvl="0" w:tplc="2836E888">
      <w:start w:val="1"/>
      <w:numFmt w:val="decimal"/>
      <w:pStyle w:val="a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75216ED"/>
    <w:multiLevelType w:val="hybridMultilevel"/>
    <w:tmpl w:val="631C9008"/>
    <w:lvl w:ilvl="0" w:tplc="FFFFFFFF">
      <w:start w:val="1"/>
      <w:numFmt w:val="decimal"/>
      <w:pStyle w:val="a2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9CE51E4"/>
    <w:multiLevelType w:val="hybridMultilevel"/>
    <w:tmpl w:val="56928424"/>
    <w:lvl w:ilvl="0" w:tplc="2836E888">
      <w:start w:val="1"/>
      <w:numFmt w:val="decimal"/>
      <w:pStyle w:val="a3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C23996"/>
    <w:multiLevelType w:val="hybridMultilevel"/>
    <w:tmpl w:val="31107D3C"/>
    <w:lvl w:ilvl="0" w:tplc="08F4F5FC">
      <w:start w:val="1"/>
      <w:numFmt w:val="bullet"/>
      <w:pStyle w:val="a4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0">
    <w:nsid w:val="19A20E5F"/>
    <w:multiLevelType w:val="hybridMultilevel"/>
    <w:tmpl w:val="EB768E08"/>
    <w:lvl w:ilvl="0" w:tplc="48B4997A">
      <w:start w:val="1"/>
      <w:numFmt w:val="bullet"/>
      <w:pStyle w:val="a5"/>
      <w:lvlText w:val=""/>
      <w:lvlJc w:val="left"/>
      <w:pPr>
        <w:ind w:left="420" w:hanging="420"/>
      </w:pPr>
      <w:rPr>
        <w:rFonts w:ascii="Wingdings" w:hAnsi="Wingdings" w:hint="default"/>
        <w:color w:val="548DD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B664B5"/>
    <w:multiLevelType w:val="hybridMultilevel"/>
    <w:tmpl w:val="7DD4BFB6"/>
    <w:lvl w:ilvl="0" w:tplc="4CA01F46">
      <w:start w:val="1"/>
      <w:numFmt w:val="bullet"/>
      <w:pStyle w:val="a6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2">
    <w:nsid w:val="31541445"/>
    <w:multiLevelType w:val="multilevel"/>
    <w:tmpl w:val="8E6A08F2"/>
    <w:lvl w:ilvl="0">
      <w:start w:val="1"/>
      <w:numFmt w:val="decimal"/>
      <w:pStyle w:val="1"/>
      <w:lvlText w:val="第 %1 章"/>
      <w:lvlJc w:val="left"/>
      <w:pPr>
        <w:ind w:left="425" w:hanging="425"/>
      </w:pPr>
      <w:rPr>
        <w:rFonts w:hint="eastAsia"/>
      </w:rPr>
    </w:lvl>
    <w:lvl w:ilvl="1"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Dev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3C901282"/>
    <w:multiLevelType w:val="hybridMultilevel"/>
    <w:tmpl w:val="387E8FB4"/>
    <w:lvl w:ilvl="0" w:tplc="9A38F334">
      <w:start w:val="1"/>
      <w:numFmt w:val="bullet"/>
      <w:pStyle w:val="a7"/>
      <w:lvlText w:val=""/>
      <w:lvlJc w:val="left"/>
      <w:pPr>
        <w:tabs>
          <w:tab w:val="num" w:pos="814"/>
        </w:tabs>
        <w:ind w:left="765" w:hanging="31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40FB1D13"/>
    <w:multiLevelType w:val="hybridMultilevel"/>
    <w:tmpl w:val="119AAB6C"/>
    <w:lvl w:ilvl="0" w:tplc="D04C8642">
      <w:start w:val="1"/>
      <w:numFmt w:val="bullet"/>
      <w:pStyle w:val="a8"/>
      <w:lvlText w:val=""/>
      <w:lvlJc w:val="left"/>
      <w:pPr>
        <w:tabs>
          <w:tab w:val="num" w:pos="718"/>
        </w:tabs>
        <w:ind w:left="718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138"/>
        </w:tabs>
        <w:ind w:left="1138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558"/>
        </w:tabs>
        <w:ind w:left="1558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978"/>
        </w:tabs>
        <w:ind w:left="1978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</w:abstractNum>
  <w:abstractNum w:abstractNumId="15">
    <w:nsid w:val="52AF3D3A"/>
    <w:multiLevelType w:val="hybridMultilevel"/>
    <w:tmpl w:val="A83A2D96"/>
    <w:lvl w:ilvl="0" w:tplc="244E06BE">
      <w:start w:val="1"/>
      <w:numFmt w:val="bullet"/>
      <w:pStyle w:val="1-1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>
    <w:nsid w:val="58057E60"/>
    <w:multiLevelType w:val="hybridMultilevel"/>
    <w:tmpl w:val="D94AA9C4"/>
    <w:lvl w:ilvl="0" w:tplc="81DC6F5C">
      <w:start w:val="1"/>
      <w:numFmt w:val="bullet"/>
      <w:pStyle w:val="a9"/>
      <w:lvlText w:val=""/>
      <w:lvlJc w:val="left"/>
      <w:pPr>
        <w:tabs>
          <w:tab w:val="num" w:pos="785"/>
        </w:tabs>
        <w:ind w:left="284" w:firstLine="141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7">
    <w:nsid w:val="5DA423CC"/>
    <w:multiLevelType w:val="hybridMultilevel"/>
    <w:tmpl w:val="619E82DC"/>
    <w:lvl w:ilvl="0" w:tplc="042C789C">
      <w:start w:val="1"/>
      <w:numFmt w:val="bullet"/>
      <w:pStyle w:val="aa"/>
      <w:lvlText w:val=""/>
      <w:lvlJc w:val="left"/>
      <w:pPr>
        <w:tabs>
          <w:tab w:val="num" w:pos="785"/>
        </w:tabs>
        <w:ind w:left="709" w:hanging="284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623B4647"/>
    <w:multiLevelType w:val="hybridMultilevel"/>
    <w:tmpl w:val="6590D110"/>
    <w:lvl w:ilvl="0" w:tplc="7A7A223E">
      <w:start w:val="1"/>
      <w:numFmt w:val="bullet"/>
      <w:pStyle w:val="ab"/>
      <w:lvlText w:val=""/>
      <w:lvlJc w:val="left"/>
      <w:pPr>
        <w:tabs>
          <w:tab w:val="num" w:pos="970"/>
        </w:tabs>
        <w:ind w:left="970" w:hanging="539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10"/>
  </w:num>
  <w:num w:numId="10">
    <w:abstractNumId w:val="12"/>
  </w:num>
  <w:num w:numId="11">
    <w:abstractNumId w:val="13"/>
  </w:num>
  <w:num w:numId="12">
    <w:abstractNumId w:val="9"/>
  </w:num>
  <w:num w:numId="13">
    <w:abstractNumId w:val="14"/>
  </w:num>
  <w:num w:numId="14">
    <w:abstractNumId w:val="11"/>
  </w:num>
  <w:num w:numId="15">
    <w:abstractNumId w:val="7"/>
  </w:num>
  <w:num w:numId="16">
    <w:abstractNumId w:val="18"/>
  </w:num>
  <w:num w:numId="17">
    <w:abstractNumId w:val="15"/>
  </w:num>
  <w:num w:numId="18">
    <w:abstractNumId w:val="17"/>
  </w:num>
  <w:num w:numId="19">
    <w:abstractNumId w:val="16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952"/>
    <w:rsid w:val="00015B52"/>
    <w:rsid w:val="000226DC"/>
    <w:rsid w:val="00027917"/>
    <w:rsid w:val="000446F2"/>
    <w:rsid w:val="00092D10"/>
    <w:rsid w:val="00095643"/>
    <w:rsid w:val="00097EA5"/>
    <w:rsid w:val="000B623F"/>
    <w:rsid w:val="000B6891"/>
    <w:rsid w:val="000C0F6A"/>
    <w:rsid w:val="000C4E4E"/>
    <w:rsid w:val="000D116F"/>
    <w:rsid w:val="00100098"/>
    <w:rsid w:val="00105090"/>
    <w:rsid w:val="001147F2"/>
    <w:rsid w:val="00121581"/>
    <w:rsid w:val="00127051"/>
    <w:rsid w:val="0019432F"/>
    <w:rsid w:val="001A4B2D"/>
    <w:rsid w:val="001C4CC6"/>
    <w:rsid w:val="001D4145"/>
    <w:rsid w:val="001E364D"/>
    <w:rsid w:val="001F3227"/>
    <w:rsid w:val="00212585"/>
    <w:rsid w:val="00213B2B"/>
    <w:rsid w:val="00224C32"/>
    <w:rsid w:val="002250DF"/>
    <w:rsid w:val="00235F7D"/>
    <w:rsid w:val="00266ADC"/>
    <w:rsid w:val="00281EB9"/>
    <w:rsid w:val="00286F76"/>
    <w:rsid w:val="002938AC"/>
    <w:rsid w:val="002A1624"/>
    <w:rsid w:val="003340BC"/>
    <w:rsid w:val="00344743"/>
    <w:rsid w:val="00377C8A"/>
    <w:rsid w:val="003801A5"/>
    <w:rsid w:val="00382BFC"/>
    <w:rsid w:val="003C2166"/>
    <w:rsid w:val="003D5840"/>
    <w:rsid w:val="003E0B25"/>
    <w:rsid w:val="003E1788"/>
    <w:rsid w:val="003F65DD"/>
    <w:rsid w:val="00407BEF"/>
    <w:rsid w:val="00425243"/>
    <w:rsid w:val="0042762A"/>
    <w:rsid w:val="00432533"/>
    <w:rsid w:val="00461F98"/>
    <w:rsid w:val="00464723"/>
    <w:rsid w:val="004650AD"/>
    <w:rsid w:val="0047041C"/>
    <w:rsid w:val="00481543"/>
    <w:rsid w:val="004D1542"/>
    <w:rsid w:val="004D2FE1"/>
    <w:rsid w:val="00500A69"/>
    <w:rsid w:val="00537973"/>
    <w:rsid w:val="00551285"/>
    <w:rsid w:val="00580F43"/>
    <w:rsid w:val="00585481"/>
    <w:rsid w:val="00590FA7"/>
    <w:rsid w:val="0059522F"/>
    <w:rsid w:val="005A4320"/>
    <w:rsid w:val="005B0C19"/>
    <w:rsid w:val="005B3793"/>
    <w:rsid w:val="005C3DEF"/>
    <w:rsid w:val="005C7650"/>
    <w:rsid w:val="005E23F5"/>
    <w:rsid w:val="005E7275"/>
    <w:rsid w:val="005F7143"/>
    <w:rsid w:val="006211BD"/>
    <w:rsid w:val="0063296B"/>
    <w:rsid w:val="0066063F"/>
    <w:rsid w:val="00670B93"/>
    <w:rsid w:val="00670CFB"/>
    <w:rsid w:val="0067787A"/>
    <w:rsid w:val="00687FAD"/>
    <w:rsid w:val="0069493A"/>
    <w:rsid w:val="006A24C3"/>
    <w:rsid w:val="006E7B87"/>
    <w:rsid w:val="006F359A"/>
    <w:rsid w:val="007056F9"/>
    <w:rsid w:val="0074111A"/>
    <w:rsid w:val="00752D71"/>
    <w:rsid w:val="00776A21"/>
    <w:rsid w:val="007834D7"/>
    <w:rsid w:val="00785AEA"/>
    <w:rsid w:val="007B093A"/>
    <w:rsid w:val="007C063F"/>
    <w:rsid w:val="007C0C19"/>
    <w:rsid w:val="007F0282"/>
    <w:rsid w:val="007F491F"/>
    <w:rsid w:val="00866E32"/>
    <w:rsid w:val="0088083F"/>
    <w:rsid w:val="008B3452"/>
    <w:rsid w:val="008E2E7E"/>
    <w:rsid w:val="009013F2"/>
    <w:rsid w:val="00921BCA"/>
    <w:rsid w:val="00934BC5"/>
    <w:rsid w:val="009701DE"/>
    <w:rsid w:val="0099239F"/>
    <w:rsid w:val="009957E0"/>
    <w:rsid w:val="009A6430"/>
    <w:rsid w:val="009A75DF"/>
    <w:rsid w:val="009B4111"/>
    <w:rsid w:val="009E0F7A"/>
    <w:rsid w:val="009E3EAA"/>
    <w:rsid w:val="009F6569"/>
    <w:rsid w:val="00A04FD2"/>
    <w:rsid w:val="00A11200"/>
    <w:rsid w:val="00A13FEC"/>
    <w:rsid w:val="00A20220"/>
    <w:rsid w:val="00A361AB"/>
    <w:rsid w:val="00A36848"/>
    <w:rsid w:val="00A576B4"/>
    <w:rsid w:val="00A67EC1"/>
    <w:rsid w:val="00A80742"/>
    <w:rsid w:val="00AB0E02"/>
    <w:rsid w:val="00AD2B21"/>
    <w:rsid w:val="00AD7B44"/>
    <w:rsid w:val="00AF04E2"/>
    <w:rsid w:val="00B05317"/>
    <w:rsid w:val="00B2415B"/>
    <w:rsid w:val="00B550C0"/>
    <w:rsid w:val="00B72BF9"/>
    <w:rsid w:val="00B7314B"/>
    <w:rsid w:val="00B77C73"/>
    <w:rsid w:val="00B811B5"/>
    <w:rsid w:val="00BA6581"/>
    <w:rsid w:val="00BB6A0D"/>
    <w:rsid w:val="00BC46FF"/>
    <w:rsid w:val="00BC7BAA"/>
    <w:rsid w:val="00BD3992"/>
    <w:rsid w:val="00BF3128"/>
    <w:rsid w:val="00C01455"/>
    <w:rsid w:val="00C11914"/>
    <w:rsid w:val="00C14E22"/>
    <w:rsid w:val="00C24A24"/>
    <w:rsid w:val="00C66234"/>
    <w:rsid w:val="00C82AC6"/>
    <w:rsid w:val="00CA2052"/>
    <w:rsid w:val="00CA6574"/>
    <w:rsid w:val="00CB0DE9"/>
    <w:rsid w:val="00CD3E68"/>
    <w:rsid w:val="00D07D06"/>
    <w:rsid w:val="00D11952"/>
    <w:rsid w:val="00D36C69"/>
    <w:rsid w:val="00D613EB"/>
    <w:rsid w:val="00D73E79"/>
    <w:rsid w:val="00DA143A"/>
    <w:rsid w:val="00DB0CFE"/>
    <w:rsid w:val="00DD17C1"/>
    <w:rsid w:val="00DE451C"/>
    <w:rsid w:val="00DF0156"/>
    <w:rsid w:val="00E24073"/>
    <w:rsid w:val="00E27FC6"/>
    <w:rsid w:val="00E82C36"/>
    <w:rsid w:val="00E862D9"/>
    <w:rsid w:val="00E872C5"/>
    <w:rsid w:val="00E9390B"/>
    <w:rsid w:val="00EB5F80"/>
    <w:rsid w:val="00EB68DD"/>
    <w:rsid w:val="00ED5367"/>
    <w:rsid w:val="00EF0023"/>
    <w:rsid w:val="00F35277"/>
    <w:rsid w:val="00F37430"/>
    <w:rsid w:val="00F64C97"/>
    <w:rsid w:val="00F91C5C"/>
    <w:rsid w:val="00F976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 2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HTML Code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3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0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0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c">
    <w:name w:val="Normal"/>
    <w:aliases w:val="zw_DevDiv样式"/>
    <w:qFormat/>
    <w:rsid w:val="00D11952"/>
    <w:pPr>
      <w:widowControl w:val="0"/>
      <w:tabs>
        <w:tab w:val="left" w:pos="693"/>
      </w:tabs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bt1_DevDiv样式"/>
    <w:basedOn w:val="ac"/>
    <w:next w:val="ac"/>
    <w:link w:val="1Char"/>
    <w:qFormat/>
    <w:rsid w:val="00D11952"/>
    <w:pPr>
      <w:keepNext/>
      <w:keepLines/>
      <w:pageBreakBefore/>
      <w:numPr>
        <w:numId w:val="10"/>
      </w:numPr>
      <w:tabs>
        <w:tab w:val="clear" w:pos="693"/>
      </w:tabs>
      <w:spacing w:before="465" w:after="465"/>
      <w:ind w:firstLineChars="0" w:firstLine="0"/>
      <w:jc w:val="center"/>
      <w:outlineLvl w:val="0"/>
    </w:pPr>
    <w:rPr>
      <w:rFonts w:ascii="黑体" w:eastAsia="黑体" w:hAnsi="华文中宋"/>
      <w:bCs/>
      <w:kern w:val="44"/>
      <w:sz w:val="36"/>
      <w:szCs w:val="36"/>
    </w:rPr>
  </w:style>
  <w:style w:type="paragraph" w:styleId="2">
    <w:name w:val="heading 2"/>
    <w:aliases w:val="bt2_DevDiv样式"/>
    <w:basedOn w:val="ac"/>
    <w:next w:val="ac"/>
    <w:link w:val="2Char"/>
    <w:qFormat/>
    <w:rsid w:val="00D11952"/>
    <w:pPr>
      <w:keepNext/>
      <w:keepLines/>
      <w:numPr>
        <w:ilvl w:val="1"/>
        <w:numId w:val="10"/>
      </w:numPr>
      <w:tabs>
        <w:tab w:val="clear" w:pos="693"/>
      </w:tabs>
      <w:spacing w:before="260"/>
      <w:ind w:firstLineChars="0" w:firstLine="0"/>
      <w:outlineLvl w:val="1"/>
    </w:pPr>
    <w:rPr>
      <w:rFonts w:ascii="汉仪大宋简" w:eastAsia="汉仪大宋简" w:hAnsi="华文中宋"/>
      <w:bCs/>
      <w:sz w:val="32"/>
      <w:szCs w:val="32"/>
    </w:rPr>
  </w:style>
  <w:style w:type="paragraph" w:styleId="3">
    <w:name w:val="heading 3"/>
    <w:aliases w:val="bt3_DevDiv样式"/>
    <w:basedOn w:val="ac"/>
    <w:next w:val="ac"/>
    <w:link w:val="3Char"/>
    <w:qFormat/>
    <w:rsid w:val="00D11952"/>
    <w:pPr>
      <w:keepNext/>
      <w:keepLines/>
      <w:numPr>
        <w:ilvl w:val="2"/>
        <w:numId w:val="10"/>
      </w:numPr>
      <w:tabs>
        <w:tab w:val="clear" w:pos="693"/>
      </w:tabs>
      <w:spacing w:before="260"/>
      <w:ind w:leftChars="100" w:left="229" w:rightChars="100" w:right="100" w:firstLineChars="0" w:firstLine="0"/>
      <w:outlineLvl w:val="2"/>
    </w:pPr>
    <w:rPr>
      <w:rFonts w:ascii="汉仪中黑简" w:eastAsia="汉仪中黑简" w:hAnsi="华文中宋"/>
      <w:bCs/>
      <w:sz w:val="28"/>
      <w:szCs w:val="28"/>
    </w:rPr>
  </w:style>
  <w:style w:type="paragraph" w:styleId="4">
    <w:name w:val="heading 4"/>
    <w:aliases w:val="bt4_DevDiv样式"/>
    <w:basedOn w:val="ac"/>
    <w:next w:val="ac"/>
    <w:link w:val="4Char"/>
    <w:qFormat/>
    <w:rsid w:val="00D11952"/>
    <w:pPr>
      <w:keepNext/>
      <w:tabs>
        <w:tab w:val="clear" w:pos="693"/>
        <w:tab w:val="left" w:pos="672"/>
      </w:tabs>
      <w:spacing w:before="80" w:after="80"/>
      <w:ind w:firstLine="400"/>
      <w:outlineLvl w:val="3"/>
    </w:pPr>
    <w:rPr>
      <w:rFonts w:eastAsia="汉仪仿宋简"/>
      <w:szCs w:val="22"/>
    </w:rPr>
  </w:style>
  <w:style w:type="paragraph" w:styleId="5">
    <w:name w:val="heading 5"/>
    <w:aliases w:val="图号标题 5"/>
    <w:basedOn w:val="ac"/>
    <w:next w:val="ac"/>
    <w:link w:val="5Char"/>
    <w:qFormat/>
    <w:rsid w:val="00D11952"/>
    <w:pPr>
      <w:keepNext/>
      <w:keepLines/>
      <w:tabs>
        <w:tab w:val="left" w:pos="4095"/>
      </w:tabs>
      <w:adjustRightInd w:val="0"/>
      <w:snapToGrid w:val="0"/>
      <w:spacing w:before="40" w:after="40" w:line="240" w:lineRule="atLeast"/>
      <w:jc w:val="center"/>
      <w:textAlignment w:val="bottom"/>
      <w:outlineLvl w:val="4"/>
    </w:pPr>
    <w:rPr>
      <w:rFonts w:ascii="Times" w:hAnsi="Times"/>
      <w:color w:val="000000"/>
      <w:kern w:val="22"/>
      <w:sz w:val="18"/>
      <w:szCs w:val="20"/>
    </w:rPr>
  </w:style>
  <w:style w:type="paragraph" w:styleId="6">
    <w:name w:val="heading 6"/>
    <w:basedOn w:val="ac"/>
    <w:next w:val="ac"/>
    <w:link w:val="6Char"/>
    <w:qFormat/>
    <w:rsid w:val="00D11952"/>
    <w:pPr>
      <w:keepNext/>
      <w:keepLines/>
      <w:spacing w:before="40" w:after="40"/>
      <w:ind w:firstLineChars="0" w:firstLine="425"/>
      <w:outlineLvl w:val="5"/>
    </w:pPr>
    <w:rPr>
      <w:rFonts w:ascii="黑体" w:eastAsia="黑体" w:hAnsi="Arial"/>
      <w:szCs w:val="20"/>
    </w:rPr>
  </w:style>
  <w:style w:type="paragraph" w:styleId="7">
    <w:name w:val="heading 7"/>
    <w:basedOn w:val="ac"/>
    <w:next w:val="ac"/>
    <w:link w:val="7Char"/>
    <w:qFormat/>
    <w:rsid w:val="00D11952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aliases w:val="奇数页页眉"/>
    <w:basedOn w:val="ac"/>
    <w:link w:val="Char"/>
    <w:unhideWhenUsed/>
    <w:rsid w:val="00D11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奇数页页眉 Char"/>
    <w:basedOn w:val="ad"/>
    <w:link w:val="af0"/>
    <w:rsid w:val="00D11952"/>
    <w:rPr>
      <w:sz w:val="18"/>
      <w:szCs w:val="18"/>
    </w:rPr>
  </w:style>
  <w:style w:type="paragraph" w:styleId="af1">
    <w:name w:val="footer"/>
    <w:basedOn w:val="ac"/>
    <w:link w:val="Char0"/>
    <w:unhideWhenUsed/>
    <w:rsid w:val="00D11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d"/>
    <w:link w:val="af1"/>
    <w:rsid w:val="00D11952"/>
    <w:rPr>
      <w:sz w:val="18"/>
      <w:szCs w:val="18"/>
    </w:rPr>
  </w:style>
  <w:style w:type="character" w:customStyle="1" w:styleId="1Char">
    <w:name w:val="标题 1 Char"/>
    <w:aliases w:val="bt1_DevDiv样式 Char"/>
    <w:basedOn w:val="ad"/>
    <w:link w:val="1"/>
    <w:rsid w:val="00D11952"/>
    <w:rPr>
      <w:rFonts w:ascii="黑体" w:eastAsia="黑体" w:hAnsi="华文中宋" w:cs="Times New Roman"/>
      <w:bCs/>
      <w:kern w:val="44"/>
      <w:sz w:val="36"/>
      <w:szCs w:val="36"/>
    </w:rPr>
  </w:style>
  <w:style w:type="character" w:customStyle="1" w:styleId="2Char">
    <w:name w:val="标题 2 Char"/>
    <w:aliases w:val="bt2_DevDiv样式 Char"/>
    <w:basedOn w:val="ad"/>
    <w:link w:val="2"/>
    <w:rsid w:val="00D11952"/>
    <w:rPr>
      <w:rFonts w:ascii="汉仪大宋简" w:eastAsia="汉仪大宋简" w:hAnsi="华文中宋" w:cs="Times New Roman"/>
      <w:bCs/>
      <w:sz w:val="32"/>
      <w:szCs w:val="32"/>
    </w:rPr>
  </w:style>
  <w:style w:type="character" w:customStyle="1" w:styleId="3Char">
    <w:name w:val="标题 3 Char"/>
    <w:aliases w:val="bt3_DevDiv样式 Char"/>
    <w:basedOn w:val="ad"/>
    <w:link w:val="3"/>
    <w:rsid w:val="00D11952"/>
    <w:rPr>
      <w:rFonts w:ascii="汉仪中黑简" w:eastAsia="汉仪中黑简" w:hAnsi="华文中宋" w:cs="Times New Roman"/>
      <w:bCs/>
      <w:sz w:val="28"/>
      <w:szCs w:val="28"/>
    </w:rPr>
  </w:style>
  <w:style w:type="character" w:customStyle="1" w:styleId="4Char">
    <w:name w:val="标题 4 Char"/>
    <w:aliases w:val="bt4_DevDiv样式 Char"/>
    <w:basedOn w:val="ad"/>
    <w:link w:val="4"/>
    <w:rsid w:val="00D11952"/>
    <w:rPr>
      <w:rFonts w:ascii="Times New Roman" w:eastAsia="汉仪仿宋简" w:hAnsi="Times New Roman" w:cs="Times New Roman"/>
      <w:sz w:val="24"/>
    </w:rPr>
  </w:style>
  <w:style w:type="character" w:customStyle="1" w:styleId="5Char">
    <w:name w:val="标题 5 Char"/>
    <w:aliases w:val="图号标题 5 Char"/>
    <w:basedOn w:val="ad"/>
    <w:link w:val="5"/>
    <w:rsid w:val="00D11952"/>
    <w:rPr>
      <w:rFonts w:ascii="Times" w:eastAsia="宋体" w:hAnsi="Times" w:cs="Times New Roman"/>
      <w:color w:val="000000"/>
      <w:kern w:val="22"/>
      <w:sz w:val="18"/>
      <w:szCs w:val="20"/>
    </w:rPr>
  </w:style>
  <w:style w:type="character" w:customStyle="1" w:styleId="6Char">
    <w:name w:val="标题 6 Char"/>
    <w:basedOn w:val="ad"/>
    <w:link w:val="6"/>
    <w:rsid w:val="00D11952"/>
    <w:rPr>
      <w:rFonts w:ascii="黑体" w:eastAsia="黑体" w:hAnsi="Arial" w:cs="Times New Roman"/>
      <w:sz w:val="24"/>
      <w:szCs w:val="20"/>
    </w:rPr>
  </w:style>
  <w:style w:type="character" w:customStyle="1" w:styleId="7Char">
    <w:name w:val="标题 7 Char"/>
    <w:basedOn w:val="ad"/>
    <w:link w:val="7"/>
    <w:rsid w:val="00D1195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Char1">
    <w:name w:val="超链接 Char"/>
    <w:rsid w:val="00D11952"/>
    <w:rPr>
      <w:color w:val="00127A"/>
      <w:sz w:val="20"/>
      <w:u w:val="single"/>
      <w:lang w:val="en-US"/>
    </w:rPr>
  </w:style>
  <w:style w:type="character" w:customStyle="1" w:styleId="CodeChar">
    <w:name w:val="Code Char"/>
    <w:link w:val="Code"/>
    <w:rsid w:val="00D11952"/>
    <w:rPr>
      <w:color w:val="000000"/>
    </w:rPr>
  </w:style>
  <w:style w:type="paragraph" w:customStyle="1" w:styleId="Code">
    <w:name w:val="Code"/>
    <w:link w:val="CodeChar"/>
    <w:rsid w:val="00D11952"/>
    <w:pPr>
      <w:widowControl w:val="0"/>
      <w:jc w:val="both"/>
    </w:pPr>
    <w:rPr>
      <w:color w:val="000000"/>
    </w:rPr>
  </w:style>
  <w:style w:type="character" w:styleId="af2">
    <w:name w:val="Hyperlink"/>
    <w:uiPriority w:val="99"/>
    <w:rsid w:val="00D11952"/>
    <w:rPr>
      <w:color w:val="0000FF"/>
      <w:u w:val="single"/>
    </w:rPr>
  </w:style>
  <w:style w:type="character" w:styleId="af3">
    <w:name w:val="FollowedHyperlink"/>
    <w:rsid w:val="00D11952"/>
    <w:rPr>
      <w:color w:val="800080"/>
      <w:u w:val="single"/>
    </w:rPr>
  </w:style>
  <w:style w:type="character" w:customStyle="1" w:styleId="AChar">
    <w:name w:val="正文 A Char"/>
    <w:link w:val="Af4"/>
    <w:rsid w:val="00D11952"/>
    <w:rPr>
      <w:rFonts w:eastAsia="ヒラギノ角ゴ Pro W3"/>
      <w:color w:val="000000"/>
    </w:rPr>
  </w:style>
  <w:style w:type="paragraph" w:customStyle="1" w:styleId="Af4">
    <w:name w:val="正文 A"/>
    <w:link w:val="AChar"/>
    <w:rsid w:val="00D11952"/>
    <w:pPr>
      <w:widowControl w:val="0"/>
      <w:jc w:val="both"/>
    </w:pPr>
    <w:rPr>
      <w:rFonts w:eastAsia="ヒラギノ角ゴ Pro W3"/>
      <w:color w:val="000000"/>
    </w:rPr>
  </w:style>
  <w:style w:type="character" w:customStyle="1" w:styleId="Char2">
    <w:name w:val="批注框文本 Char"/>
    <w:link w:val="af5"/>
    <w:rsid w:val="00D11952"/>
    <w:rPr>
      <w:sz w:val="18"/>
      <w:lang w:eastAsia="en-US"/>
    </w:rPr>
  </w:style>
  <w:style w:type="paragraph" w:styleId="af5">
    <w:name w:val="Balloon Text"/>
    <w:basedOn w:val="ac"/>
    <w:link w:val="Char2"/>
    <w:rsid w:val="00D11952"/>
    <w:rPr>
      <w:rFonts w:asciiTheme="minorHAnsi" w:eastAsiaTheme="minorEastAsia" w:hAnsiTheme="minorHAnsi" w:cstheme="minorBidi"/>
      <w:sz w:val="18"/>
      <w:szCs w:val="22"/>
      <w:lang w:eastAsia="en-US"/>
    </w:rPr>
  </w:style>
  <w:style w:type="character" w:customStyle="1" w:styleId="Char10">
    <w:name w:val="批注框文本 Char1"/>
    <w:basedOn w:val="ad"/>
    <w:link w:val="af5"/>
    <w:semiHidden/>
    <w:rsid w:val="00D11952"/>
    <w:rPr>
      <w:rFonts w:ascii="Times New Roman" w:eastAsia="宋体" w:hAnsi="Times New Roman" w:cs="Times New Roman"/>
      <w:sz w:val="18"/>
      <w:szCs w:val="18"/>
    </w:rPr>
  </w:style>
  <w:style w:type="paragraph" w:customStyle="1" w:styleId="3CharChar">
    <w:name w:val="标题 3 Char Char"/>
    <w:next w:val="Af4"/>
    <w:rsid w:val="00D11952"/>
    <w:pPr>
      <w:keepNext/>
      <w:keepLines/>
      <w:widowControl w:val="0"/>
      <w:spacing w:before="260" w:after="260" w:line="413" w:lineRule="auto"/>
      <w:jc w:val="both"/>
      <w:outlineLvl w:val="2"/>
    </w:pPr>
    <w:rPr>
      <w:rFonts w:ascii="Times New Roman" w:eastAsia="ヒラギノ角ゴ Pro W3" w:hAnsi="Times New Roman" w:cs="Times New Roman"/>
      <w:b/>
      <w:color w:val="000000"/>
      <w:kern w:val="1"/>
      <w:sz w:val="32"/>
      <w:szCs w:val="20"/>
    </w:rPr>
  </w:style>
  <w:style w:type="paragraph" w:styleId="TOC">
    <w:name w:val="TOC Heading"/>
    <w:basedOn w:val="1"/>
    <w:next w:val="ac"/>
    <w:qFormat/>
    <w:rsid w:val="00D11952"/>
    <w:pPr>
      <w:spacing w:before="480" w:after="0" w:line="276" w:lineRule="auto"/>
      <w:outlineLvl w:val="9"/>
    </w:pPr>
    <w:rPr>
      <w:rFonts w:ascii="Cambria" w:eastAsia="宋体" w:hAnsi="Cambria"/>
      <w:color w:val="365F91"/>
      <w:kern w:val="0"/>
      <w:sz w:val="28"/>
    </w:rPr>
  </w:style>
  <w:style w:type="paragraph" w:styleId="30">
    <w:name w:val="toc 3"/>
    <w:basedOn w:val="ac"/>
    <w:next w:val="ac"/>
    <w:uiPriority w:val="39"/>
    <w:qFormat/>
    <w:rsid w:val="00D11952"/>
    <w:pPr>
      <w:tabs>
        <w:tab w:val="clear" w:pos="693"/>
      </w:tabs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customStyle="1" w:styleId="af6">
    <w:name w:val="自由格式"/>
    <w:rsid w:val="00D11952"/>
    <w:rPr>
      <w:rFonts w:ascii="Times New Roman" w:eastAsia="ヒラギノ角ゴ Pro W3" w:hAnsi="Times New Roman" w:cs="Times New Roman"/>
      <w:color w:val="000000"/>
      <w:kern w:val="0"/>
      <w:sz w:val="20"/>
      <w:szCs w:val="20"/>
    </w:rPr>
  </w:style>
  <w:style w:type="paragraph" w:customStyle="1" w:styleId="2CharChar">
    <w:name w:val="标题 2 Char Char"/>
    <w:next w:val="Af4"/>
    <w:rsid w:val="00D11952"/>
    <w:pPr>
      <w:keepNext/>
      <w:keepLines/>
      <w:widowControl w:val="0"/>
      <w:spacing w:before="260" w:after="260" w:line="413" w:lineRule="auto"/>
      <w:jc w:val="both"/>
      <w:outlineLvl w:val="1"/>
    </w:pPr>
    <w:rPr>
      <w:rFonts w:ascii="Cambria Bold" w:eastAsia="ヒラギノ角ゴ Pro W3" w:hAnsi="Cambria Bold" w:cs="Times New Roman"/>
      <w:color w:val="000000"/>
      <w:kern w:val="1"/>
      <w:sz w:val="32"/>
      <w:szCs w:val="20"/>
    </w:rPr>
  </w:style>
  <w:style w:type="paragraph" w:customStyle="1" w:styleId="1CharChar">
    <w:name w:val="标题 1 Char Char"/>
    <w:next w:val="Af4"/>
    <w:rsid w:val="00D11952"/>
    <w:pPr>
      <w:keepNext/>
      <w:keepLines/>
      <w:widowControl w:val="0"/>
      <w:spacing w:before="340" w:after="330" w:line="576" w:lineRule="auto"/>
      <w:jc w:val="both"/>
      <w:outlineLvl w:val="0"/>
    </w:pPr>
    <w:rPr>
      <w:rFonts w:ascii="Times New Roman" w:eastAsia="ヒラギノ角ゴ Pro W3" w:hAnsi="Times New Roman" w:cs="Times New Roman"/>
      <w:b/>
      <w:color w:val="000000"/>
      <w:kern w:val="44"/>
      <w:sz w:val="44"/>
      <w:szCs w:val="20"/>
    </w:rPr>
  </w:style>
  <w:style w:type="paragraph" w:customStyle="1" w:styleId="References">
    <w:name w:val="References"/>
    <w:next w:val="Default"/>
    <w:rsid w:val="00D11952"/>
    <w:pPr>
      <w:widowControl w:val="0"/>
    </w:pPr>
    <w:rPr>
      <w:rFonts w:ascii="Arial" w:eastAsia="ヒラギノ角ゴ Pro W3" w:hAnsi="Arial" w:cs="Times New Roman"/>
      <w:color w:val="000000"/>
      <w:kern w:val="0"/>
      <w:sz w:val="24"/>
      <w:szCs w:val="20"/>
    </w:rPr>
  </w:style>
  <w:style w:type="paragraph" w:customStyle="1" w:styleId="Default">
    <w:name w:val="Default"/>
    <w:rsid w:val="00D11952"/>
    <w:pPr>
      <w:widowControl w:val="0"/>
    </w:pPr>
    <w:rPr>
      <w:rFonts w:ascii="Arial" w:eastAsia="ヒラギノ角ゴ Pro W3" w:hAnsi="Arial" w:cs="Times New Roman"/>
      <w:color w:val="000000"/>
      <w:kern w:val="0"/>
      <w:sz w:val="24"/>
      <w:szCs w:val="20"/>
    </w:rPr>
  </w:style>
  <w:style w:type="paragraph" w:customStyle="1" w:styleId="CharChar">
    <w:name w:val="正文文本 Char Char"/>
    <w:rsid w:val="00D11952"/>
    <w:pPr>
      <w:widowControl w:val="0"/>
      <w:spacing w:after="120"/>
      <w:jc w:val="both"/>
    </w:pPr>
    <w:rPr>
      <w:rFonts w:ascii="Times New Roman" w:eastAsia="ヒラギノ角ゴ Pro W3" w:hAnsi="Times New Roman" w:cs="Times New Roman"/>
      <w:color w:val="000000"/>
      <w:szCs w:val="20"/>
    </w:rPr>
  </w:style>
  <w:style w:type="paragraph" w:styleId="10">
    <w:name w:val="toc 1"/>
    <w:basedOn w:val="ac"/>
    <w:next w:val="ac"/>
    <w:uiPriority w:val="39"/>
    <w:qFormat/>
    <w:rsid w:val="00D11952"/>
    <w:pPr>
      <w:tabs>
        <w:tab w:val="clear" w:pos="693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customStyle="1" w:styleId="Bodytextbt">
    <w:name w:val="Body text.bt"/>
    <w:next w:val="Af4"/>
    <w:rsid w:val="00D11952"/>
    <w:pPr>
      <w:widowControl w:val="0"/>
      <w:jc w:val="both"/>
    </w:pPr>
    <w:rPr>
      <w:rFonts w:ascii="Arial" w:eastAsia="ヒラギノ角ゴ Pro W3" w:hAnsi="Arial" w:cs="Times New Roman"/>
      <w:color w:val="000000"/>
      <w:kern w:val="0"/>
      <w:sz w:val="24"/>
      <w:szCs w:val="20"/>
    </w:rPr>
  </w:style>
  <w:style w:type="paragraph" w:styleId="20">
    <w:name w:val="toc 2"/>
    <w:basedOn w:val="ac"/>
    <w:next w:val="ac"/>
    <w:uiPriority w:val="39"/>
    <w:qFormat/>
    <w:rsid w:val="00D11952"/>
    <w:pPr>
      <w:tabs>
        <w:tab w:val="clear" w:pos="693"/>
      </w:tabs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af7">
    <w:name w:val="List Paragraph"/>
    <w:uiPriority w:val="34"/>
    <w:qFormat/>
    <w:rsid w:val="00D11952"/>
    <w:pPr>
      <w:widowControl w:val="0"/>
      <w:ind w:firstLine="420"/>
      <w:jc w:val="both"/>
    </w:pPr>
    <w:rPr>
      <w:rFonts w:ascii="Times New Roman" w:eastAsia="ヒラギノ角ゴ Pro W3" w:hAnsi="Times New Roman" w:cs="Times New Roman"/>
      <w:color w:val="000000"/>
      <w:szCs w:val="20"/>
    </w:rPr>
  </w:style>
  <w:style w:type="character" w:styleId="HTML">
    <w:name w:val="HTML Code"/>
    <w:unhideWhenUsed/>
    <w:rsid w:val="00D1195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c"/>
    <w:link w:val="HTMLChar"/>
    <w:unhideWhenUsed/>
    <w:rsid w:val="00D11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  <w:kern w:val="0"/>
    </w:rPr>
  </w:style>
  <w:style w:type="character" w:customStyle="1" w:styleId="HTMLChar">
    <w:name w:val="HTML 预设格式 Char"/>
    <w:basedOn w:val="ad"/>
    <w:link w:val="HTML0"/>
    <w:rsid w:val="00D11952"/>
    <w:rPr>
      <w:rFonts w:ascii="宋体" w:eastAsia="宋体" w:hAnsi="宋体" w:cs="Times New Roman"/>
      <w:kern w:val="0"/>
      <w:sz w:val="24"/>
      <w:szCs w:val="24"/>
    </w:rPr>
  </w:style>
  <w:style w:type="character" w:customStyle="1" w:styleId="code-keyword">
    <w:name w:val="code-keyword"/>
    <w:basedOn w:val="ad"/>
    <w:rsid w:val="00D11952"/>
  </w:style>
  <w:style w:type="character" w:customStyle="1" w:styleId="code-string">
    <w:name w:val="code-string"/>
    <w:basedOn w:val="ad"/>
    <w:rsid w:val="00D11952"/>
  </w:style>
  <w:style w:type="character" w:customStyle="1" w:styleId="code-digit">
    <w:name w:val="code-digit"/>
    <w:basedOn w:val="ad"/>
    <w:rsid w:val="00D11952"/>
  </w:style>
  <w:style w:type="character" w:customStyle="1" w:styleId="code-comment">
    <w:name w:val="code-comment"/>
    <w:basedOn w:val="ad"/>
    <w:rsid w:val="00D11952"/>
  </w:style>
  <w:style w:type="table" w:styleId="af8">
    <w:name w:val="Table Grid"/>
    <w:basedOn w:val="ae"/>
    <w:uiPriority w:val="59"/>
    <w:rsid w:val="00D1195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e"/>
    <w:uiPriority w:val="60"/>
    <w:rsid w:val="00D11952"/>
    <w:rPr>
      <w:rFonts w:ascii="Times New Roman" w:eastAsia="宋体" w:hAnsi="Times New Roman" w:cs="Times New Roman"/>
      <w:color w:val="365F9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11">
    <w:name w:val="浅色底纹1"/>
    <w:basedOn w:val="ae"/>
    <w:uiPriority w:val="60"/>
    <w:rsid w:val="00D11952"/>
    <w:rPr>
      <w:rFonts w:ascii="Times New Roman" w:eastAsia="宋体" w:hAnsi="Times New Roman" w:cs="Times New Roman"/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-3">
    <w:name w:val="Light Shading Accent 3"/>
    <w:basedOn w:val="ae"/>
    <w:uiPriority w:val="60"/>
    <w:rsid w:val="00D11952"/>
    <w:rPr>
      <w:rFonts w:ascii="Times New Roman" w:eastAsia="宋体" w:hAnsi="Times New Roman" w:cs="Times New Roman"/>
      <w:color w:val="76923C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5">
    <w:name w:val="Light Shading Accent 5"/>
    <w:basedOn w:val="ae"/>
    <w:uiPriority w:val="60"/>
    <w:rsid w:val="00D11952"/>
    <w:rPr>
      <w:rFonts w:ascii="Times New Roman" w:eastAsia="宋体" w:hAnsi="Times New Roman" w:cs="Times New Roman"/>
      <w:color w:val="31849B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1-11">
    <w:name w:val="中等深浅底纹 1 - 强调文字颜色 11"/>
    <w:basedOn w:val="ae"/>
    <w:uiPriority w:val="63"/>
    <w:rsid w:val="00D11952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9">
    <w:name w:val="Document Map"/>
    <w:basedOn w:val="ac"/>
    <w:link w:val="Char3"/>
    <w:unhideWhenUsed/>
    <w:rsid w:val="00D11952"/>
    <w:rPr>
      <w:rFonts w:ascii="宋体"/>
      <w:sz w:val="18"/>
      <w:szCs w:val="18"/>
    </w:rPr>
  </w:style>
  <w:style w:type="character" w:customStyle="1" w:styleId="Char3">
    <w:name w:val="文档结构图 Char"/>
    <w:basedOn w:val="ad"/>
    <w:link w:val="af9"/>
    <w:rsid w:val="00D11952"/>
    <w:rPr>
      <w:rFonts w:ascii="宋体" w:eastAsia="宋体" w:hAnsi="Times New Roman" w:cs="Times New Roman"/>
      <w:sz w:val="18"/>
      <w:szCs w:val="18"/>
    </w:rPr>
  </w:style>
  <w:style w:type="paragraph" w:customStyle="1" w:styleId="codeDev">
    <w:name w:val="code_Dev代码样式"/>
    <w:basedOn w:val="ac"/>
    <w:link w:val="codeDevChar"/>
    <w:qFormat/>
    <w:rsid w:val="00D11952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hd w:val="pct10" w:color="DBDBDB" w:themeColor="accent3" w:themeTint="66" w:fill="FFFFFF" w:themeFill="background1"/>
      <w:tabs>
        <w:tab w:val="clear" w:pos="693"/>
      </w:tabs>
      <w:spacing w:line="240" w:lineRule="exact"/>
      <w:ind w:firstLineChars="0" w:firstLine="0"/>
      <w:jc w:val="left"/>
    </w:pPr>
    <w:rPr>
      <w:sz w:val="18"/>
      <w:szCs w:val="20"/>
    </w:rPr>
  </w:style>
  <w:style w:type="paragraph" w:customStyle="1" w:styleId="afa">
    <w:name w:val="图题"/>
    <w:basedOn w:val="ac"/>
    <w:rsid w:val="00D11952"/>
    <w:pPr>
      <w:tabs>
        <w:tab w:val="clear" w:pos="693"/>
      </w:tabs>
      <w:spacing w:before="40" w:afterLines="50"/>
      <w:ind w:firstLineChars="0" w:firstLine="0"/>
      <w:jc w:val="center"/>
    </w:pPr>
    <w:rPr>
      <w:rFonts w:ascii="Arial" w:eastAsia="黑体" w:hAnsi="Arial"/>
      <w:sz w:val="16"/>
      <w:szCs w:val="18"/>
    </w:rPr>
  </w:style>
  <w:style w:type="character" w:customStyle="1" w:styleId="shorttext">
    <w:name w:val="short_text"/>
    <w:basedOn w:val="ad"/>
    <w:rsid w:val="00D11952"/>
  </w:style>
  <w:style w:type="paragraph" w:customStyle="1" w:styleId="a7">
    <w:name w:val="文前项目符号"/>
    <w:basedOn w:val="ac"/>
    <w:rsid w:val="00D11952"/>
    <w:pPr>
      <w:numPr>
        <w:numId w:val="11"/>
      </w:numPr>
      <w:ind w:firstLineChars="0" w:firstLine="0"/>
    </w:pPr>
    <w:rPr>
      <w:rFonts w:eastAsia="楷体_GB2312"/>
      <w:szCs w:val="22"/>
    </w:rPr>
  </w:style>
  <w:style w:type="paragraph" w:customStyle="1" w:styleId="afb">
    <w:name w:val="要点黑体"/>
    <w:basedOn w:val="ac"/>
    <w:rsid w:val="00D11952"/>
    <w:pPr>
      <w:tabs>
        <w:tab w:val="left" w:pos="720"/>
      </w:tabs>
      <w:snapToGrid w:val="0"/>
      <w:spacing w:before="120" w:after="120"/>
      <w:ind w:firstLineChars="0" w:firstLine="0"/>
    </w:pPr>
    <w:rPr>
      <w:rFonts w:eastAsia="黑体"/>
      <w:szCs w:val="22"/>
    </w:rPr>
  </w:style>
  <w:style w:type="paragraph" w:customStyle="1" w:styleId="afc">
    <w:name w:val="序"/>
    <w:basedOn w:val="ac"/>
    <w:rsid w:val="00D11952"/>
    <w:pPr>
      <w:spacing w:line="312" w:lineRule="atLeast"/>
    </w:pPr>
    <w:rPr>
      <w:rFonts w:eastAsia="楷体_GB2312"/>
      <w:szCs w:val="22"/>
    </w:rPr>
  </w:style>
  <w:style w:type="paragraph" w:customStyle="1" w:styleId="-">
    <w:name w:val="图-居中"/>
    <w:rsid w:val="00D11952"/>
    <w:pPr>
      <w:widowControl w:val="0"/>
      <w:tabs>
        <w:tab w:val="center" w:pos="4139"/>
        <w:tab w:val="right" w:pos="8278"/>
      </w:tabs>
      <w:snapToGrid w:val="0"/>
      <w:spacing w:before="120"/>
      <w:jc w:val="center"/>
      <w:textAlignment w:val="baseline"/>
    </w:pPr>
    <w:rPr>
      <w:rFonts w:ascii="Times New Roman" w:eastAsia="宋体" w:hAnsi="Times New Roman" w:cs="Times New Roman"/>
      <w:kern w:val="0"/>
      <w:sz w:val="18"/>
      <w:szCs w:val="20"/>
    </w:rPr>
  </w:style>
  <w:style w:type="character" w:styleId="afd">
    <w:name w:val="page number"/>
    <w:basedOn w:val="ad"/>
    <w:rsid w:val="00D11952"/>
  </w:style>
  <w:style w:type="paragraph" w:customStyle="1" w:styleId="afe">
    <w:name w:val="注意说明技巧"/>
    <w:next w:val="ac"/>
    <w:rsid w:val="00D11952"/>
    <w:pPr>
      <w:spacing w:line="312" w:lineRule="atLeast"/>
      <w:jc w:val="both"/>
    </w:pPr>
    <w:rPr>
      <w:rFonts w:ascii="Times New Roman" w:eastAsia="楷体_GB2312" w:hAnsi="Times New Roman" w:cs="Times New Roman"/>
      <w:kern w:val="0"/>
      <w:sz w:val="18"/>
      <w:szCs w:val="20"/>
    </w:rPr>
  </w:style>
  <w:style w:type="paragraph" w:customStyle="1" w:styleId="aff">
    <w:name w:val="提示图标"/>
    <w:basedOn w:val="ac"/>
    <w:rsid w:val="00D11952"/>
    <w:pPr>
      <w:adjustRightInd w:val="0"/>
      <w:snapToGrid w:val="0"/>
      <w:spacing w:before="200"/>
      <w:ind w:firstLineChars="0" w:firstLine="0"/>
    </w:pPr>
  </w:style>
  <w:style w:type="paragraph" w:customStyle="1" w:styleId="aff0">
    <w:name w:val="正文并列一级样式"/>
    <w:basedOn w:val="ac"/>
    <w:rsid w:val="00D11952"/>
    <w:pPr>
      <w:tabs>
        <w:tab w:val="left" w:pos="726"/>
        <w:tab w:val="num" w:pos="791"/>
      </w:tabs>
      <w:ind w:left="726" w:firstLineChars="0" w:hanging="295"/>
    </w:pPr>
    <w:rPr>
      <w:kern w:val="0"/>
    </w:rPr>
  </w:style>
  <w:style w:type="paragraph" w:customStyle="1" w:styleId="aff1">
    <w:name w:val="正文并列二级样式"/>
    <w:basedOn w:val="ac"/>
    <w:rsid w:val="00D11952"/>
    <w:pPr>
      <w:tabs>
        <w:tab w:val="num" w:pos="732"/>
        <w:tab w:val="num" w:pos="786"/>
      </w:tabs>
      <w:spacing w:line="260" w:lineRule="atLeast"/>
      <w:ind w:firstLineChars="0" w:firstLine="366"/>
    </w:pPr>
    <w:rPr>
      <w:kern w:val="0"/>
    </w:rPr>
  </w:style>
  <w:style w:type="paragraph" w:styleId="aff2">
    <w:name w:val="Normal Indent"/>
    <w:basedOn w:val="ac"/>
    <w:rsid w:val="00D11952"/>
    <w:pPr>
      <w:ind w:firstLineChars="0" w:firstLine="0"/>
    </w:pPr>
  </w:style>
  <w:style w:type="paragraph" w:customStyle="1" w:styleId="aff3">
    <w:name w:val="图标"/>
    <w:basedOn w:val="ac"/>
    <w:next w:val="aff2"/>
    <w:rsid w:val="00D11952"/>
    <w:pPr>
      <w:adjustRightInd w:val="0"/>
      <w:snapToGrid w:val="0"/>
      <w:spacing w:before="60" w:after="120"/>
      <w:ind w:firstLineChars="0" w:firstLine="198"/>
      <w:jc w:val="center"/>
    </w:pPr>
    <w:rPr>
      <w:sz w:val="18"/>
    </w:rPr>
  </w:style>
  <w:style w:type="paragraph" w:customStyle="1" w:styleId="aff4">
    <w:name w:val="图"/>
    <w:basedOn w:val="ac"/>
    <w:next w:val="aff3"/>
    <w:rsid w:val="00D11952"/>
    <w:pPr>
      <w:snapToGrid w:val="0"/>
      <w:spacing w:beforeLines="50"/>
      <w:ind w:firstLineChars="0" w:firstLine="0"/>
      <w:jc w:val="center"/>
    </w:pPr>
    <w:rPr>
      <w:rFonts w:ascii="宋体" w:hint="eastAsia"/>
    </w:rPr>
  </w:style>
  <w:style w:type="paragraph" w:customStyle="1" w:styleId="aff5">
    <w:name w:val="程序行"/>
    <w:basedOn w:val="ac"/>
    <w:autoRedefine/>
    <w:rsid w:val="00D11952"/>
    <w:pPr>
      <w:ind w:firstLine="360"/>
    </w:pPr>
    <w:rPr>
      <w:sz w:val="18"/>
    </w:rPr>
  </w:style>
  <w:style w:type="paragraph" w:customStyle="1" w:styleId="aff6">
    <w:name w:val="图解"/>
    <w:basedOn w:val="ac"/>
    <w:rsid w:val="00D11952"/>
    <w:pPr>
      <w:spacing w:after="120"/>
      <w:ind w:firstLineChars="0" w:firstLine="0"/>
      <w:jc w:val="center"/>
      <w:textAlignment w:val="center"/>
    </w:pPr>
    <w:rPr>
      <w:sz w:val="18"/>
      <w:szCs w:val="20"/>
    </w:rPr>
  </w:style>
  <w:style w:type="paragraph" w:customStyle="1" w:styleId="aff7">
    <w:name w:val="插图"/>
    <w:basedOn w:val="ac"/>
    <w:rsid w:val="00D11952"/>
    <w:pPr>
      <w:tabs>
        <w:tab w:val="num" w:pos="1080"/>
      </w:tabs>
      <w:autoSpaceDE w:val="0"/>
      <w:autoSpaceDN w:val="0"/>
      <w:adjustRightInd w:val="0"/>
      <w:spacing w:before="120" w:line="312" w:lineRule="atLeast"/>
      <w:ind w:firstLineChars="0" w:firstLine="0"/>
      <w:jc w:val="center"/>
    </w:pPr>
    <w:rPr>
      <w:rFonts w:ascii="黑体" w:eastAsia="黑体"/>
      <w:color w:val="000000"/>
      <w:kern w:val="0"/>
      <w:szCs w:val="20"/>
    </w:rPr>
  </w:style>
  <w:style w:type="paragraph" w:customStyle="1" w:styleId="aff8">
    <w:name w:val="插图编号"/>
    <w:basedOn w:val="ac"/>
    <w:rsid w:val="00D11952"/>
    <w:pPr>
      <w:tabs>
        <w:tab w:val="num" w:pos="0"/>
      </w:tabs>
      <w:adjustRightInd w:val="0"/>
      <w:spacing w:before="60" w:after="120" w:line="312" w:lineRule="atLeast"/>
      <w:ind w:firstLineChars="0" w:firstLine="0"/>
      <w:jc w:val="center"/>
    </w:pPr>
    <w:rPr>
      <w:sz w:val="18"/>
    </w:rPr>
  </w:style>
  <w:style w:type="paragraph" w:customStyle="1" w:styleId="40">
    <w:name w:val="标题4"/>
    <w:basedOn w:val="ac"/>
    <w:next w:val="aff2"/>
    <w:rsid w:val="00D11952"/>
    <w:pPr>
      <w:autoSpaceDE w:val="0"/>
      <w:autoSpaceDN w:val="0"/>
      <w:adjustRightInd w:val="0"/>
      <w:spacing w:before="120" w:after="120" w:line="240" w:lineRule="atLeast"/>
      <w:ind w:firstLineChars="0" w:firstLine="0"/>
      <w:jc w:val="left"/>
    </w:pPr>
    <w:rPr>
      <w:rFonts w:eastAsia="楷体_GB2312"/>
      <w:color w:val="000000"/>
      <w:kern w:val="0"/>
      <w:szCs w:val="20"/>
    </w:rPr>
  </w:style>
  <w:style w:type="character" w:customStyle="1" w:styleId="javascript">
    <w:name w:val="javascript"/>
    <w:rsid w:val="00D11952"/>
    <w:rPr>
      <w:rFonts w:ascii="Tahoma" w:hAnsi="Tahoma" w:cs="Tahoma"/>
      <w:szCs w:val="18"/>
    </w:rPr>
  </w:style>
  <w:style w:type="paragraph" w:customStyle="1" w:styleId="aff9">
    <w:name w:val="表题"/>
    <w:aliases w:val="小5黑,居中"/>
    <w:basedOn w:val="ac"/>
    <w:next w:val="ac"/>
    <w:rsid w:val="00D11952"/>
    <w:pPr>
      <w:snapToGrid w:val="0"/>
      <w:spacing w:beforeLines="50" w:after="80"/>
      <w:ind w:firstLineChars="0" w:firstLine="0"/>
      <w:jc w:val="center"/>
      <w:textAlignment w:val="center"/>
    </w:pPr>
    <w:rPr>
      <w:rFonts w:ascii="Arial" w:eastAsia="黑体" w:hAnsi="Arial"/>
      <w:kern w:val="21"/>
      <w:sz w:val="18"/>
      <w:szCs w:val="20"/>
    </w:rPr>
  </w:style>
  <w:style w:type="paragraph" w:customStyle="1" w:styleId="affa">
    <w:name w:val="表头"/>
    <w:basedOn w:val="ac"/>
    <w:rsid w:val="00D11952"/>
    <w:pPr>
      <w:adjustRightInd w:val="0"/>
      <w:snapToGrid w:val="0"/>
      <w:spacing w:beforeLines="20" w:afterLines="20"/>
      <w:ind w:firstLineChars="0" w:firstLine="0"/>
      <w:jc w:val="center"/>
    </w:pPr>
    <w:rPr>
      <w:rFonts w:ascii="Arial" w:eastAsia="黑体" w:hAnsi="Arial"/>
      <w:kern w:val="10"/>
      <w:sz w:val="16"/>
    </w:rPr>
  </w:style>
  <w:style w:type="paragraph" w:customStyle="1" w:styleId="affb">
    <w:name w:val="步骤"/>
    <w:basedOn w:val="ac"/>
    <w:rsid w:val="00D11952"/>
    <w:pPr>
      <w:textAlignment w:val="center"/>
    </w:pPr>
  </w:style>
  <w:style w:type="paragraph" w:customStyle="1" w:styleId="2002">
    <w:name w:val="插图标题2002"/>
    <w:basedOn w:val="ac"/>
    <w:rsid w:val="00D11952"/>
    <w:pPr>
      <w:spacing w:before="60" w:after="120" w:line="312" w:lineRule="atLeast"/>
      <w:ind w:firstLineChars="0" w:firstLine="0"/>
      <w:jc w:val="center"/>
    </w:pPr>
    <w:rPr>
      <w:sz w:val="18"/>
    </w:rPr>
  </w:style>
  <w:style w:type="paragraph" w:styleId="41">
    <w:name w:val="toc 4"/>
    <w:basedOn w:val="ac"/>
    <w:next w:val="ac"/>
    <w:autoRedefine/>
    <w:uiPriority w:val="39"/>
    <w:rsid w:val="00D11952"/>
    <w:pPr>
      <w:tabs>
        <w:tab w:val="clear" w:pos="693"/>
      </w:tabs>
      <w:ind w:left="72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c"/>
    <w:next w:val="ac"/>
    <w:autoRedefine/>
    <w:uiPriority w:val="39"/>
    <w:rsid w:val="00D11952"/>
    <w:pPr>
      <w:tabs>
        <w:tab w:val="clear" w:pos="693"/>
      </w:tabs>
      <w:ind w:left="96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c"/>
    <w:next w:val="ac"/>
    <w:autoRedefine/>
    <w:uiPriority w:val="39"/>
    <w:rsid w:val="00D11952"/>
    <w:pPr>
      <w:tabs>
        <w:tab w:val="clear" w:pos="693"/>
      </w:tabs>
      <w:ind w:left="120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c"/>
    <w:next w:val="ac"/>
    <w:autoRedefine/>
    <w:uiPriority w:val="39"/>
    <w:rsid w:val="00D11952"/>
    <w:pPr>
      <w:tabs>
        <w:tab w:val="clear" w:pos="693"/>
      </w:tabs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c"/>
    <w:next w:val="ac"/>
    <w:autoRedefine/>
    <w:uiPriority w:val="39"/>
    <w:rsid w:val="00D11952"/>
    <w:pPr>
      <w:tabs>
        <w:tab w:val="clear" w:pos="693"/>
      </w:tabs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c"/>
    <w:next w:val="ac"/>
    <w:autoRedefine/>
    <w:uiPriority w:val="39"/>
    <w:rsid w:val="00D11952"/>
    <w:pPr>
      <w:tabs>
        <w:tab w:val="clear" w:pos="693"/>
      </w:tabs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fc">
    <w:name w:val="编程步骤"/>
    <w:basedOn w:val="aff2"/>
    <w:rsid w:val="00D11952"/>
    <w:pPr>
      <w:adjustRightInd w:val="0"/>
      <w:snapToGrid w:val="0"/>
      <w:spacing w:line="260" w:lineRule="atLeast"/>
    </w:pPr>
    <w:rPr>
      <w:rFonts w:ascii="Courier New" w:hAnsi="Courier New"/>
      <w:sz w:val="18"/>
    </w:rPr>
  </w:style>
  <w:style w:type="paragraph" w:customStyle="1" w:styleId="Char4">
    <w:name w:val="图片注释 Char"/>
    <w:basedOn w:val="ac"/>
    <w:rsid w:val="00D11952"/>
    <w:pPr>
      <w:spacing w:before="60" w:after="120"/>
      <w:ind w:firstLineChars="0" w:firstLine="0"/>
      <w:jc w:val="center"/>
    </w:pPr>
    <w:rPr>
      <w:sz w:val="18"/>
    </w:rPr>
  </w:style>
  <w:style w:type="paragraph" w:customStyle="1" w:styleId="affd">
    <w:name w:val="图字"/>
    <w:basedOn w:val="ac"/>
    <w:next w:val="ac"/>
    <w:autoRedefine/>
    <w:rsid w:val="00D11952"/>
    <w:pPr>
      <w:keepNext/>
      <w:keepLines/>
      <w:widowControl/>
      <w:ind w:firstLineChars="0" w:firstLine="0"/>
      <w:jc w:val="left"/>
    </w:pPr>
    <w:rPr>
      <w:rFonts w:ascii="宋体"/>
      <w:kern w:val="0"/>
      <w:sz w:val="18"/>
      <w:szCs w:val="20"/>
    </w:rPr>
  </w:style>
  <w:style w:type="paragraph" w:customStyle="1" w:styleId="affe">
    <w:name w:val="注意内容"/>
    <w:basedOn w:val="ac"/>
    <w:next w:val="aff2"/>
    <w:rsid w:val="00D11952"/>
    <w:pPr>
      <w:spacing w:beforeLines="50" w:afterLines="50"/>
      <w:ind w:left="924" w:firstLineChars="0" w:hanging="924"/>
      <w:textAlignment w:val="baseline"/>
    </w:pPr>
    <w:rPr>
      <w:rFonts w:eastAsia="汉仪楷体简"/>
      <w:kern w:val="18"/>
      <w:sz w:val="18"/>
      <w:szCs w:val="20"/>
    </w:rPr>
  </w:style>
  <w:style w:type="paragraph" w:styleId="afff">
    <w:name w:val="Body Text Indent"/>
    <w:basedOn w:val="ac"/>
    <w:link w:val="Char5"/>
    <w:rsid w:val="00D11952"/>
    <w:pPr>
      <w:spacing w:after="120"/>
      <w:ind w:leftChars="200" w:left="420"/>
    </w:pPr>
  </w:style>
  <w:style w:type="character" w:customStyle="1" w:styleId="Char5">
    <w:name w:val="正文文本缩进 Char"/>
    <w:basedOn w:val="ad"/>
    <w:link w:val="afff"/>
    <w:rsid w:val="00D11952"/>
    <w:rPr>
      <w:rFonts w:ascii="Times New Roman" w:eastAsia="宋体" w:hAnsi="Times New Roman" w:cs="Times New Roman"/>
      <w:sz w:val="24"/>
      <w:szCs w:val="24"/>
    </w:rPr>
  </w:style>
  <w:style w:type="paragraph" w:customStyle="1" w:styleId="afff0">
    <w:name w:val="课堂实训"/>
    <w:basedOn w:val="affb"/>
    <w:rsid w:val="00D11952"/>
  </w:style>
  <w:style w:type="paragraph" w:customStyle="1" w:styleId="afff1">
    <w:name w:val="黑体"/>
    <w:basedOn w:val="ac"/>
    <w:rsid w:val="00D11952"/>
    <w:pPr>
      <w:tabs>
        <w:tab w:val="left" w:pos="720"/>
      </w:tabs>
      <w:ind w:leftChars="400" w:left="400" w:firstLineChars="0" w:firstLine="0"/>
    </w:pPr>
    <w:rPr>
      <w:rFonts w:ascii="Arial" w:eastAsia="黑体" w:hAnsi="Arial"/>
      <w:szCs w:val="22"/>
    </w:rPr>
  </w:style>
  <w:style w:type="paragraph" w:customStyle="1" w:styleId="14">
    <w:name w:val="样式14"/>
    <w:basedOn w:val="ac"/>
    <w:rsid w:val="00D11952"/>
    <w:pPr>
      <w:tabs>
        <w:tab w:val="left" w:pos="720"/>
      </w:tabs>
      <w:snapToGrid w:val="0"/>
      <w:spacing w:afterLines="50"/>
    </w:pPr>
    <w:rPr>
      <w:kern w:val="0"/>
      <w:szCs w:val="22"/>
    </w:rPr>
  </w:style>
  <w:style w:type="paragraph" w:customStyle="1" w:styleId="a4">
    <w:name w:val="正文并列一级格式"/>
    <w:basedOn w:val="ac"/>
    <w:rsid w:val="00D11952"/>
    <w:pPr>
      <w:numPr>
        <w:numId w:val="12"/>
      </w:numPr>
      <w:ind w:firstLineChars="0" w:firstLine="0"/>
    </w:pPr>
  </w:style>
  <w:style w:type="paragraph" w:customStyle="1" w:styleId="afff2">
    <w:name w:val="图片注释"/>
    <w:basedOn w:val="ac"/>
    <w:rsid w:val="00D11952"/>
    <w:pPr>
      <w:spacing w:before="120" w:after="120"/>
      <w:ind w:firstLineChars="0" w:firstLine="0"/>
      <w:jc w:val="center"/>
    </w:pPr>
    <w:rPr>
      <w:sz w:val="18"/>
    </w:rPr>
  </w:style>
  <w:style w:type="paragraph" w:customStyle="1" w:styleId="a8">
    <w:name w:val="正文二级并列"/>
    <w:basedOn w:val="ac"/>
    <w:rsid w:val="00D11952"/>
    <w:pPr>
      <w:numPr>
        <w:numId w:val="13"/>
      </w:numPr>
      <w:ind w:firstLineChars="0" w:firstLine="0"/>
    </w:pPr>
  </w:style>
  <w:style w:type="paragraph" w:styleId="afff3">
    <w:name w:val="caption"/>
    <w:basedOn w:val="ac"/>
    <w:next w:val="ac"/>
    <w:qFormat/>
    <w:rsid w:val="00D11952"/>
    <w:pPr>
      <w:spacing w:before="152" w:after="160"/>
    </w:pPr>
    <w:rPr>
      <w:rFonts w:ascii="Arial" w:eastAsia="黑体" w:hAnsi="Arial" w:cs="Arial"/>
    </w:rPr>
  </w:style>
  <w:style w:type="paragraph" w:styleId="a6">
    <w:name w:val="List Bullet"/>
    <w:basedOn w:val="ac"/>
    <w:autoRedefine/>
    <w:rsid w:val="00D11952"/>
    <w:pPr>
      <w:numPr>
        <w:numId w:val="14"/>
      </w:numPr>
      <w:tabs>
        <w:tab w:val="left" w:pos="0"/>
      </w:tabs>
      <w:adjustRightInd w:val="0"/>
      <w:ind w:firstLineChars="0" w:firstLine="0"/>
      <w:textAlignment w:val="baseline"/>
    </w:pPr>
  </w:style>
  <w:style w:type="paragraph" w:customStyle="1" w:styleId="13">
    <w:name w:val="纯文本1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paragraph" w:customStyle="1" w:styleId="afff4">
    <w:name w:val="大插图"/>
    <w:basedOn w:val="afff5"/>
    <w:rsid w:val="00D11952"/>
    <w:pPr>
      <w:spacing w:before="120" w:after="120"/>
      <w:ind w:firstLine="0"/>
      <w:jc w:val="center"/>
      <w:textAlignment w:val="bottom"/>
    </w:pPr>
  </w:style>
  <w:style w:type="paragraph" w:customStyle="1" w:styleId="afff5">
    <w:name w:val="段落"/>
    <w:rsid w:val="00D11952"/>
    <w:pPr>
      <w:widowControl w:val="0"/>
      <w:adjustRightInd w:val="0"/>
      <w:snapToGrid w:val="0"/>
      <w:spacing w:line="312" w:lineRule="atLeast"/>
      <w:ind w:firstLine="425"/>
      <w:jc w:val="both"/>
      <w:textAlignment w:val="center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6">
    <w:name w:val="程序"/>
    <w:basedOn w:val="ac"/>
    <w:rsid w:val="00D11952"/>
    <w:pPr>
      <w:autoSpaceDE w:val="0"/>
      <w:autoSpaceDN w:val="0"/>
      <w:adjustRightInd w:val="0"/>
      <w:snapToGrid w:val="0"/>
      <w:spacing w:line="240" w:lineRule="atLeast"/>
      <w:ind w:leftChars="400" w:left="400" w:firstLineChars="0" w:firstLine="0"/>
    </w:pPr>
    <w:rPr>
      <w:rFonts w:ascii="Courier New" w:eastAsia="汉仪仿宋简" w:hAnsi="Courier New" w:cs="Courier New"/>
      <w:sz w:val="18"/>
    </w:rPr>
  </w:style>
  <w:style w:type="paragraph" w:customStyle="1" w:styleId="-50">
    <w:name w:val="图题-小5宋，居中"/>
    <w:basedOn w:val="ac"/>
    <w:next w:val="ac"/>
    <w:rsid w:val="00D11952"/>
    <w:pPr>
      <w:adjustRightInd w:val="0"/>
      <w:spacing w:before="60" w:after="120"/>
      <w:ind w:firstLineChars="0" w:firstLine="0"/>
      <w:jc w:val="center"/>
      <w:textAlignment w:val="center"/>
    </w:pPr>
    <w:rPr>
      <w:color w:val="000000"/>
      <w:kern w:val="21"/>
      <w:sz w:val="18"/>
      <w:szCs w:val="20"/>
      <w:lang w:bidi="he-IL"/>
    </w:rPr>
  </w:style>
  <w:style w:type="paragraph" w:customStyle="1" w:styleId="afff7">
    <w:name w:val="知识点拨"/>
    <w:basedOn w:val="ac"/>
    <w:rsid w:val="00D11952"/>
    <w:pPr>
      <w:spacing w:beforeLines="50" w:afterLines="50"/>
      <w:ind w:firstLineChars="0" w:firstLine="0"/>
      <w:outlineLvl w:val="2"/>
    </w:pPr>
    <w:rPr>
      <w:b/>
    </w:rPr>
  </w:style>
  <w:style w:type="paragraph" w:customStyle="1" w:styleId="ab">
    <w:name w:val="项符"/>
    <w:basedOn w:val="ac"/>
    <w:rsid w:val="00D11952"/>
    <w:pPr>
      <w:numPr>
        <w:numId w:val="16"/>
      </w:numPr>
      <w:tabs>
        <w:tab w:val="clear" w:pos="970"/>
        <w:tab w:val="left" w:pos="726"/>
      </w:tabs>
      <w:ind w:left="726" w:firstLineChars="0" w:hanging="295"/>
    </w:pPr>
  </w:style>
  <w:style w:type="paragraph" w:customStyle="1" w:styleId="afff8">
    <w:name w:val="稿文"/>
    <w:basedOn w:val="ac"/>
    <w:rsid w:val="00D11952"/>
  </w:style>
  <w:style w:type="paragraph" w:customStyle="1" w:styleId="afff9">
    <w:name w:val="节"/>
    <w:basedOn w:val="2"/>
    <w:autoRedefine/>
    <w:rsid w:val="00D11952"/>
    <w:pPr>
      <w:numPr>
        <w:ilvl w:val="0"/>
        <w:numId w:val="0"/>
      </w:numPr>
      <w:spacing w:before="240" w:after="200"/>
      <w:ind w:left="567" w:hanging="567"/>
    </w:pPr>
    <w:rPr>
      <w:rFonts w:ascii="Arial" w:eastAsia="文鼎小标宋简" w:hAnsi="Arial"/>
      <w:bCs w:val="0"/>
      <w:szCs w:val="20"/>
    </w:rPr>
  </w:style>
  <w:style w:type="paragraph" w:customStyle="1" w:styleId="15">
    <w:name w:val="文题1"/>
    <w:basedOn w:val="ac"/>
    <w:autoRedefine/>
    <w:rsid w:val="00D11952"/>
    <w:pPr>
      <w:spacing w:before="80" w:after="80"/>
      <w:ind w:leftChars="200" w:left="200" w:firstLineChars="0" w:firstLine="0"/>
    </w:pPr>
    <w:rPr>
      <w:rFonts w:ascii="楷体_GB2312" w:eastAsia="楷体_GB2312"/>
      <w:szCs w:val="20"/>
    </w:rPr>
  </w:style>
  <w:style w:type="paragraph" w:customStyle="1" w:styleId="afffa">
    <w:name w:val="小节"/>
    <w:basedOn w:val="3"/>
    <w:autoRedefine/>
    <w:rsid w:val="00D11952"/>
    <w:pPr>
      <w:keepNext w:val="0"/>
      <w:keepLines w:val="0"/>
      <w:numPr>
        <w:ilvl w:val="0"/>
        <w:numId w:val="0"/>
      </w:numPr>
      <w:spacing w:before="160" w:after="120"/>
      <w:ind w:left="709" w:hanging="709"/>
    </w:pPr>
    <w:rPr>
      <w:rFonts w:ascii="黑体" w:eastAsia="黑体"/>
      <w:bCs w:val="0"/>
      <w:szCs w:val="20"/>
    </w:rPr>
  </w:style>
  <w:style w:type="paragraph" w:styleId="afffb">
    <w:name w:val="List"/>
    <w:basedOn w:val="ac"/>
    <w:rsid w:val="00D11952"/>
    <w:pPr>
      <w:ind w:left="200" w:hangingChars="200" w:hanging="200"/>
    </w:pPr>
  </w:style>
  <w:style w:type="paragraph" w:styleId="21">
    <w:name w:val="Body Text Indent 2"/>
    <w:basedOn w:val="ac"/>
    <w:link w:val="2Char0"/>
    <w:rsid w:val="00D11952"/>
    <w:pPr>
      <w:spacing w:after="120" w:line="480" w:lineRule="auto"/>
      <w:ind w:left="420"/>
    </w:pPr>
  </w:style>
  <w:style w:type="character" w:customStyle="1" w:styleId="2Char0">
    <w:name w:val="正文文本缩进 2 Char"/>
    <w:basedOn w:val="ad"/>
    <w:link w:val="21"/>
    <w:rsid w:val="00D11952"/>
    <w:rPr>
      <w:rFonts w:ascii="Times New Roman" w:eastAsia="宋体" w:hAnsi="Times New Roman" w:cs="Times New Roman"/>
      <w:sz w:val="24"/>
      <w:szCs w:val="24"/>
    </w:rPr>
  </w:style>
  <w:style w:type="paragraph" w:customStyle="1" w:styleId="22">
    <w:name w:val="标题2"/>
    <w:basedOn w:val="2"/>
    <w:rsid w:val="00D11952"/>
    <w:pPr>
      <w:numPr>
        <w:ilvl w:val="0"/>
        <w:numId w:val="0"/>
      </w:numPr>
      <w:spacing w:beforeLines="50" w:afterLines="50"/>
      <w:ind w:left="567" w:hanging="567"/>
    </w:pPr>
    <w:rPr>
      <w:rFonts w:hAnsi="Arial"/>
      <w:bCs w:val="0"/>
      <w:color w:val="000000"/>
      <w:szCs w:val="20"/>
    </w:rPr>
  </w:style>
  <w:style w:type="paragraph" w:customStyle="1" w:styleId="16">
    <w:name w:val="1"/>
    <w:basedOn w:val="ac"/>
    <w:rsid w:val="00D11952"/>
  </w:style>
  <w:style w:type="paragraph" w:customStyle="1" w:styleId="afffc">
    <w:name w:val="图号"/>
    <w:basedOn w:val="ac"/>
    <w:rsid w:val="00D11952"/>
    <w:pPr>
      <w:adjustRightInd w:val="0"/>
      <w:spacing w:before="100" w:after="120"/>
      <w:ind w:firstLineChars="0" w:firstLine="0"/>
      <w:jc w:val="center"/>
      <w:textAlignment w:val="baseline"/>
    </w:pPr>
    <w:rPr>
      <w:kern w:val="0"/>
      <w:sz w:val="18"/>
      <w:szCs w:val="20"/>
    </w:rPr>
  </w:style>
  <w:style w:type="paragraph" w:customStyle="1" w:styleId="afffd">
    <w:name w:val="表内文字"/>
    <w:basedOn w:val="ac"/>
    <w:rsid w:val="00D11952"/>
    <w:pPr>
      <w:adjustRightInd w:val="0"/>
      <w:snapToGrid w:val="0"/>
      <w:spacing w:beforeLines="20" w:afterLines="20"/>
      <w:ind w:firstLineChars="0" w:firstLine="0"/>
      <w:textAlignment w:val="baseline"/>
    </w:pPr>
    <w:rPr>
      <w:kern w:val="0"/>
      <w:sz w:val="16"/>
      <w:szCs w:val="20"/>
    </w:rPr>
  </w:style>
  <w:style w:type="paragraph" w:customStyle="1" w:styleId="afffe">
    <w:name w:val="程序代码"/>
    <w:basedOn w:val="ac"/>
    <w:rsid w:val="00D11952"/>
    <w:pPr>
      <w:adjustRightInd w:val="0"/>
      <w:spacing w:line="280" w:lineRule="atLeast"/>
      <w:ind w:firstLineChars="0" w:firstLine="425"/>
      <w:textAlignment w:val="baseline"/>
    </w:pPr>
    <w:rPr>
      <w:rFonts w:ascii="Century" w:hAnsi="Century"/>
      <w:kern w:val="0"/>
      <w:sz w:val="18"/>
      <w:szCs w:val="20"/>
    </w:rPr>
  </w:style>
  <w:style w:type="paragraph" w:customStyle="1" w:styleId="17">
    <w:name w:val="标题1"/>
    <w:basedOn w:val="1"/>
    <w:rsid w:val="00D11952"/>
    <w:pPr>
      <w:numPr>
        <w:numId w:val="0"/>
      </w:numPr>
      <w:spacing w:before="600" w:after="580"/>
      <w:ind w:left="425" w:hanging="425"/>
    </w:pPr>
    <w:rPr>
      <w:bCs w:val="0"/>
      <w:szCs w:val="20"/>
    </w:rPr>
  </w:style>
  <w:style w:type="paragraph" w:customStyle="1" w:styleId="31">
    <w:name w:val="标题3"/>
    <w:basedOn w:val="ac"/>
    <w:rsid w:val="00D11952"/>
    <w:pPr>
      <w:keepNext/>
      <w:keepLines/>
      <w:snapToGrid w:val="0"/>
      <w:spacing w:before="120" w:after="100"/>
      <w:ind w:firstLineChars="0" w:firstLine="0"/>
      <w:jc w:val="left"/>
      <w:outlineLvl w:val="2"/>
    </w:pPr>
    <w:rPr>
      <w:rFonts w:ascii="汉仪中黑简" w:eastAsia="汉仪中黑简" w:hAnsi="黑体"/>
      <w:sz w:val="28"/>
      <w:szCs w:val="20"/>
    </w:rPr>
  </w:style>
  <w:style w:type="paragraph" w:customStyle="1" w:styleId="23">
    <w:name w:val="首行缩进:2 字符"/>
    <w:basedOn w:val="ac"/>
    <w:rsid w:val="00D11952"/>
    <w:rPr>
      <w:szCs w:val="20"/>
    </w:rPr>
  </w:style>
  <w:style w:type="paragraph" w:customStyle="1" w:styleId="42">
    <w:name w:val="标 题 4"/>
    <w:basedOn w:val="ac"/>
    <w:rsid w:val="00D11952"/>
    <w:pPr>
      <w:keepNext/>
      <w:spacing w:before="80" w:after="80"/>
      <w:ind w:firstLine="420"/>
      <w:outlineLvl w:val="3"/>
    </w:pPr>
    <w:rPr>
      <w:rFonts w:eastAsia="楷体_GB2312"/>
      <w:szCs w:val="20"/>
    </w:rPr>
  </w:style>
  <w:style w:type="paragraph" w:customStyle="1" w:styleId="affff">
    <w:name w:val="功能，优缺点分类"/>
    <w:basedOn w:val="ac"/>
    <w:autoRedefine/>
    <w:rsid w:val="00D11952"/>
    <w:pPr>
      <w:tabs>
        <w:tab w:val="num" w:pos="814"/>
      </w:tabs>
      <w:adjustRightInd w:val="0"/>
      <w:ind w:firstLineChars="0" w:firstLine="425"/>
      <w:textAlignment w:val="baseline"/>
    </w:pPr>
    <w:rPr>
      <w:kern w:val="0"/>
      <w:szCs w:val="20"/>
      <w:lang w:bidi="he-IL"/>
    </w:rPr>
  </w:style>
  <w:style w:type="paragraph" w:customStyle="1" w:styleId="24">
    <w:name w:val="2"/>
    <w:basedOn w:val="ac"/>
    <w:next w:val="32"/>
    <w:rsid w:val="00D11952"/>
    <w:pPr>
      <w:adjustRightInd w:val="0"/>
      <w:spacing w:line="320" w:lineRule="atLeast"/>
      <w:ind w:firstLineChars="0" w:firstLine="425"/>
      <w:textAlignment w:val="baseline"/>
    </w:pPr>
    <w:rPr>
      <w:kern w:val="0"/>
      <w:szCs w:val="20"/>
    </w:rPr>
  </w:style>
  <w:style w:type="paragraph" w:styleId="32">
    <w:name w:val="Body Text Indent 3"/>
    <w:basedOn w:val="ac"/>
    <w:link w:val="3Char0"/>
    <w:rsid w:val="00D11952"/>
    <w:pPr>
      <w:spacing w:after="120"/>
      <w:ind w:left="420"/>
    </w:pPr>
    <w:rPr>
      <w:sz w:val="16"/>
      <w:szCs w:val="16"/>
    </w:rPr>
  </w:style>
  <w:style w:type="character" w:customStyle="1" w:styleId="3Char0">
    <w:name w:val="正文文本缩进 3 Char"/>
    <w:basedOn w:val="ad"/>
    <w:link w:val="32"/>
    <w:rsid w:val="00D11952"/>
    <w:rPr>
      <w:rFonts w:ascii="Times New Roman" w:eastAsia="宋体" w:hAnsi="Times New Roman" w:cs="Times New Roman"/>
      <w:sz w:val="16"/>
      <w:szCs w:val="16"/>
    </w:rPr>
  </w:style>
  <w:style w:type="paragraph" w:customStyle="1" w:styleId="affff0">
    <w:name w:val="箭头悬挂"/>
    <w:basedOn w:val="ac"/>
    <w:rsid w:val="00D11952"/>
    <w:pPr>
      <w:tabs>
        <w:tab w:val="num" w:pos="780"/>
      </w:tabs>
      <w:adjustRightInd w:val="0"/>
      <w:spacing w:line="332" w:lineRule="atLeast"/>
      <w:ind w:left="780" w:firstLineChars="0" w:hanging="420"/>
    </w:pPr>
    <w:rPr>
      <w:szCs w:val="20"/>
    </w:rPr>
  </w:style>
  <w:style w:type="paragraph" w:customStyle="1" w:styleId="affff1">
    <w:name w:val="注意"/>
    <w:basedOn w:val="ac"/>
    <w:rsid w:val="00D11952"/>
    <w:pPr>
      <w:adjustRightInd w:val="0"/>
      <w:spacing w:line="332" w:lineRule="atLeast"/>
      <w:ind w:firstLineChars="0" w:firstLine="425"/>
    </w:pPr>
    <w:rPr>
      <w:rFonts w:eastAsia="楷体_GB2312"/>
      <w:szCs w:val="20"/>
    </w:rPr>
  </w:style>
  <w:style w:type="paragraph" w:customStyle="1" w:styleId="affff2">
    <w:name w:val="悬挂"/>
    <w:basedOn w:val="ac"/>
    <w:rsid w:val="00D11952"/>
    <w:pPr>
      <w:tabs>
        <w:tab w:val="num" w:pos="785"/>
      </w:tabs>
      <w:adjustRightInd w:val="0"/>
      <w:spacing w:line="332" w:lineRule="atLeast"/>
      <w:ind w:firstLineChars="0" w:firstLine="425"/>
    </w:pPr>
    <w:rPr>
      <w:szCs w:val="20"/>
    </w:rPr>
  </w:style>
  <w:style w:type="paragraph" w:customStyle="1" w:styleId="B">
    <w:name w:val="表B"/>
    <w:basedOn w:val="ac"/>
    <w:next w:val="ac"/>
    <w:rsid w:val="00D11952"/>
    <w:pPr>
      <w:adjustRightInd w:val="0"/>
      <w:spacing w:before="120" w:after="80"/>
      <w:ind w:firstLineChars="0" w:firstLine="0"/>
      <w:jc w:val="center"/>
      <w:textAlignment w:val="baseline"/>
    </w:pPr>
    <w:rPr>
      <w:rFonts w:ascii="Arial" w:eastAsia="黑体" w:hAnsi="Arial"/>
      <w:spacing w:val="-4"/>
      <w:kern w:val="0"/>
      <w:sz w:val="18"/>
      <w:szCs w:val="20"/>
    </w:rPr>
  </w:style>
  <w:style w:type="paragraph" w:customStyle="1" w:styleId="N">
    <w:name w:val="表内容N"/>
    <w:basedOn w:val="ac"/>
    <w:rsid w:val="00D11952"/>
    <w:pPr>
      <w:adjustRightInd w:val="0"/>
      <w:spacing w:line="300" w:lineRule="atLeast"/>
      <w:ind w:firstLineChars="0" w:firstLine="0"/>
      <w:textAlignment w:val="baseline"/>
    </w:pPr>
    <w:rPr>
      <w:kern w:val="0"/>
      <w:sz w:val="18"/>
      <w:szCs w:val="20"/>
    </w:rPr>
  </w:style>
  <w:style w:type="character" w:customStyle="1" w:styleId="Char6">
    <w:name w:val="注意 Char"/>
    <w:rsid w:val="00D11952"/>
    <w:rPr>
      <w:rFonts w:eastAsia="楷体_GB2312"/>
      <w:kern w:val="2"/>
      <w:sz w:val="21"/>
      <w:lang w:val="en-US" w:eastAsia="zh-CN" w:bidi="ar-SA"/>
    </w:rPr>
  </w:style>
  <w:style w:type="paragraph" w:customStyle="1" w:styleId="18">
    <w:name w:val="程序代码1"/>
    <w:basedOn w:val="afffe"/>
    <w:next w:val="ac"/>
    <w:rsid w:val="00D11952"/>
    <w:pPr>
      <w:spacing w:before="30"/>
    </w:pPr>
  </w:style>
  <w:style w:type="paragraph" w:customStyle="1" w:styleId="25">
    <w:name w:val="程序代码2"/>
    <w:basedOn w:val="afffe"/>
    <w:next w:val="ac"/>
    <w:autoRedefine/>
    <w:rsid w:val="00D11952"/>
    <w:pPr>
      <w:snapToGrid w:val="0"/>
      <w:spacing w:line="240" w:lineRule="atLeast"/>
    </w:pPr>
    <w:rPr>
      <w:rFonts w:ascii="Courier" w:hAnsi="Courier"/>
    </w:rPr>
  </w:style>
  <w:style w:type="character" w:customStyle="1" w:styleId="p6">
    <w:name w:val="p6"/>
    <w:basedOn w:val="ad"/>
    <w:rsid w:val="00D11952"/>
  </w:style>
  <w:style w:type="paragraph" w:customStyle="1" w:styleId="GB2312">
    <w:name w:val="楷体_GB2312"/>
    <w:basedOn w:val="ac"/>
    <w:rsid w:val="00D11952"/>
    <w:pPr>
      <w:spacing w:before="120" w:after="80"/>
      <w:ind w:left="919" w:firstLineChars="0" w:hanging="919"/>
    </w:pPr>
    <w:rPr>
      <w:rFonts w:eastAsia="楷体_GB2312"/>
      <w:sz w:val="18"/>
      <w:szCs w:val="18"/>
    </w:rPr>
  </w:style>
  <w:style w:type="paragraph" w:customStyle="1" w:styleId="affff3">
    <w:name w:val="图内字"/>
    <w:basedOn w:val="ac"/>
    <w:rsid w:val="00D11952"/>
    <w:pPr>
      <w:adjustRightInd w:val="0"/>
      <w:snapToGrid w:val="0"/>
      <w:ind w:firstLineChars="0" w:firstLine="0"/>
      <w:jc w:val="left"/>
    </w:pPr>
    <w:rPr>
      <w:sz w:val="15"/>
      <w:szCs w:val="15"/>
    </w:rPr>
  </w:style>
  <w:style w:type="paragraph" w:customStyle="1" w:styleId="affff4">
    <w:name w:val="图片"/>
    <w:basedOn w:val="aff4"/>
    <w:rsid w:val="00D11952"/>
    <w:pPr>
      <w:spacing w:before="180"/>
    </w:pPr>
    <w:rPr>
      <w:szCs w:val="20"/>
    </w:rPr>
  </w:style>
  <w:style w:type="paragraph" w:customStyle="1" w:styleId="affff5">
    <w:name w:val="格式+黑体"/>
    <w:basedOn w:val="23"/>
    <w:rsid w:val="00D11952"/>
    <w:pPr>
      <w:spacing w:before="20" w:after="20"/>
      <w:ind w:left="420" w:firstLineChars="0" w:firstLine="420"/>
    </w:pPr>
    <w:rPr>
      <w:rFonts w:ascii="黑体" w:eastAsia="黑体"/>
    </w:rPr>
  </w:style>
  <w:style w:type="paragraph" w:customStyle="1" w:styleId="a5">
    <w:name w:val="项目圆点"/>
    <w:basedOn w:val="ac"/>
    <w:rsid w:val="00D11952"/>
    <w:pPr>
      <w:numPr>
        <w:numId w:val="9"/>
      </w:numPr>
      <w:ind w:left="697" w:firstLineChars="0" w:hanging="272"/>
    </w:pPr>
    <w:rPr>
      <w:szCs w:val="20"/>
    </w:rPr>
  </w:style>
  <w:style w:type="paragraph" w:customStyle="1" w:styleId="a9">
    <w:name w:val="本章重点"/>
    <w:basedOn w:val="ac"/>
    <w:rsid w:val="00D11952"/>
    <w:pPr>
      <w:numPr>
        <w:numId w:val="19"/>
      </w:numPr>
      <w:tabs>
        <w:tab w:val="clear" w:pos="785"/>
      </w:tabs>
      <w:snapToGrid w:val="0"/>
      <w:spacing w:afterLines="75"/>
      <w:ind w:leftChars="200" w:left="200" w:firstLineChars="0" w:firstLine="0"/>
      <w:jc w:val="left"/>
    </w:pPr>
    <w:rPr>
      <w:rFonts w:ascii="黑体" w:eastAsia="黑体"/>
      <w:bCs/>
      <w:szCs w:val="20"/>
    </w:rPr>
  </w:style>
  <w:style w:type="paragraph" w:customStyle="1" w:styleId="a0">
    <w:name w:val="三角"/>
    <w:basedOn w:val="ac"/>
    <w:rsid w:val="00D11952"/>
    <w:pPr>
      <w:numPr>
        <w:numId w:val="2"/>
      </w:numPr>
      <w:tabs>
        <w:tab w:val="left" w:pos="1021"/>
      </w:tabs>
      <w:ind w:firstLineChars="0" w:firstLine="0"/>
    </w:pPr>
  </w:style>
  <w:style w:type="paragraph" w:customStyle="1" w:styleId="affff6">
    <w:name w:val="实训目的"/>
    <w:basedOn w:val="ac"/>
    <w:rsid w:val="00D11952"/>
    <w:pPr>
      <w:snapToGrid w:val="0"/>
      <w:spacing w:before="140" w:after="100"/>
      <w:ind w:firstLineChars="0" w:firstLine="0"/>
      <w:jc w:val="left"/>
    </w:pPr>
    <w:rPr>
      <w:rFonts w:ascii="Arial" w:eastAsia="黑体" w:hAnsi="Arial"/>
      <w:bCs/>
      <w:szCs w:val="20"/>
    </w:rPr>
  </w:style>
  <w:style w:type="paragraph" w:customStyle="1" w:styleId="affff7">
    <w:name w:val="操作步骤"/>
    <w:basedOn w:val="aff2"/>
    <w:rsid w:val="00D11952"/>
    <w:pPr>
      <w:ind w:firstLineChars="250" w:firstLine="250"/>
    </w:pPr>
    <w:rPr>
      <w:rFonts w:ascii="黑体" w:eastAsia="黑体"/>
    </w:rPr>
  </w:style>
  <w:style w:type="paragraph" w:customStyle="1" w:styleId="121">
    <w:name w:val="步骤(1)(2)"/>
    <w:basedOn w:val="ac"/>
    <w:rsid w:val="00D11952"/>
    <w:pPr>
      <w:numPr>
        <w:numId w:val="3"/>
      </w:numPr>
      <w:tabs>
        <w:tab w:val="center" w:pos="2715"/>
        <w:tab w:val="center" w:pos="6345"/>
      </w:tabs>
      <w:ind w:firstLineChars="0" w:firstLine="0"/>
    </w:pPr>
    <w:rPr>
      <w:rFonts w:ascii="宋体" w:hAnsi="宋体"/>
      <w:kern w:val="0"/>
      <w:szCs w:val="20"/>
    </w:rPr>
  </w:style>
  <w:style w:type="paragraph" w:customStyle="1" w:styleId="12">
    <w:name w:val="正文(1)(2)..."/>
    <w:basedOn w:val="aff2"/>
    <w:rsid w:val="00D11952"/>
    <w:pPr>
      <w:widowControl/>
      <w:numPr>
        <w:numId w:val="5"/>
      </w:numPr>
    </w:pPr>
    <w:rPr>
      <w:kern w:val="0"/>
      <w:szCs w:val="20"/>
    </w:rPr>
  </w:style>
  <w:style w:type="paragraph" w:customStyle="1" w:styleId="120">
    <w:name w:val="（1）（2）"/>
    <w:basedOn w:val="ac"/>
    <w:rsid w:val="00D11952"/>
    <w:pPr>
      <w:numPr>
        <w:numId w:val="4"/>
      </w:numPr>
      <w:ind w:firstLineChars="0" w:firstLine="0"/>
    </w:pPr>
  </w:style>
  <w:style w:type="paragraph" w:customStyle="1" w:styleId="affff8">
    <w:name w:val="任务"/>
    <w:rsid w:val="00D11952"/>
    <w:pPr>
      <w:ind w:left="945" w:hangingChars="450" w:hanging="945"/>
    </w:pPr>
    <w:rPr>
      <w:rFonts w:ascii="宋体" w:eastAsia="宋体" w:hAnsi="宋体" w:cs="Times New Roman"/>
      <w:kern w:val="0"/>
      <w:szCs w:val="20"/>
    </w:rPr>
  </w:style>
  <w:style w:type="paragraph" w:customStyle="1" w:styleId="affff9">
    <w:name w:val="简答"/>
    <w:basedOn w:val="23"/>
    <w:rsid w:val="00D11952"/>
    <w:pPr>
      <w:spacing w:before="60" w:after="40"/>
    </w:pPr>
    <w:rPr>
      <w:rFonts w:eastAsia="汉仪大宋简"/>
    </w:rPr>
  </w:style>
  <w:style w:type="paragraph" w:customStyle="1" w:styleId="a">
    <w:name w:val="技巧序号"/>
    <w:basedOn w:val="ac"/>
    <w:autoRedefine/>
    <w:rsid w:val="00D11952"/>
    <w:pPr>
      <w:numPr>
        <w:numId w:val="6"/>
      </w:numPr>
      <w:tabs>
        <w:tab w:val="num" w:pos="1673"/>
      </w:tabs>
      <w:adjustRightInd w:val="0"/>
      <w:snapToGrid w:val="0"/>
      <w:spacing w:before="160" w:after="120"/>
      <w:ind w:left="840"/>
    </w:pPr>
    <w:rPr>
      <w:rFonts w:eastAsia="楷体_GB2312"/>
      <w:szCs w:val="22"/>
    </w:rPr>
  </w:style>
  <w:style w:type="paragraph" w:customStyle="1" w:styleId="a2">
    <w:name w:val="提示"/>
    <w:basedOn w:val="aff2"/>
    <w:rsid w:val="00D11952"/>
    <w:pPr>
      <w:numPr>
        <w:numId w:val="15"/>
      </w:numPr>
      <w:pBdr>
        <w:top w:val="dashDotStroked" w:sz="24" w:space="1" w:color="auto"/>
        <w:left w:val="dashDotStroked" w:sz="24" w:space="4" w:color="auto"/>
        <w:bottom w:val="dashDotStroked" w:sz="24" w:space="1" w:color="auto"/>
        <w:right w:val="dashDotStroked" w:sz="24" w:space="4" w:color="auto"/>
      </w:pBdr>
      <w:shd w:val="thinDiagStripe" w:color="C0C0C0" w:fill="auto"/>
      <w:tabs>
        <w:tab w:val="clear" w:pos="420"/>
        <w:tab w:val="num" w:pos="1389"/>
      </w:tabs>
      <w:adjustRightInd w:val="0"/>
      <w:snapToGrid w:val="0"/>
      <w:spacing w:beforeLines="25" w:afterLines="25"/>
      <w:ind w:left="896" w:rightChars="400" w:right="840" w:firstLineChars="200" w:hanging="227"/>
    </w:pPr>
    <w:rPr>
      <w:rFonts w:eastAsia="隶书"/>
      <w:snapToGrid w:val="0"/>
      <w:color w:val="000000"/>
      <w:kern w:val="0"/>
    </w:rPr>
  </w:style>
  <w:style w:type="paragraph" w:styleId="affffa">
    <w:name w:val="Plain Text"/>
    <w:basedOn w:val="ac"/>
    <w:link w:val="Char7"/>
    <w:rsid w:val="00D11952"/>
    <w:rPr>
      <w:rFonts w:ascii="宋体" w:hAnsi="Courier New" w:cs="Courier New"/>
      <w:szCs w:val="21"/>
    </w:rPr>
  </w:style>
  <w:style w:type="character" w:customStyle="1" w:styleId="Char7">
    <w:name w:val="纯文本 Char"/>
    <w:basedOn w:val="ad"/>
    <w:link w:val="affffa"/>
    <w:rsid w:val="00D11952"/>
    <w:rPr>
      <w:rFonts w:ascii="宋体" w:eastAsia="宋体" w:hAnsi="Courier New" w:cs="Courier New"/>
      <w:sz w:val="24"/>
      <w:szCs w:val="21"/>
    </w:rPr>
  </w:style>
  <w:style w:type="paragraph" w:customStyle="1" w:styleId="affffb">
    <w:name w:val="图称"/>
    <w:basedOn w:val="ac"/>
    <w:autoRedefine/>
    <w:rsid w:val="00D11952"/>
    <w:pPr>
      <w:adjustRightInd w:val="0"/>
      <w:spacing w:before="40" w:after="40"/>
      <w:jc w:val="center"/>
    </w:pPr>
    <w:rPr>
      <w:noProof/>
      <w:kern w:val="0"/>
      <w:sz w:val="18"/>
      <w:szCs w:val="18"/>
    </w:rPr>
  </w:style>
  <w:style w:type="paragraph" w:styleId="affffc">
    <w:name w:val="footnote text"/>
    <w:basedOn w:val="ac"/>
    <w:link w:val="Char8"/>
    <w:rsid w:val="00D11952"/>
    <w:pPr>
      <w:snapToGrid w:val="0"/>
      <w:ind w:firstLineChars="0" w:firstLine="0"/>
      <w:jc w:val="left"/>
    </w:pPr>
    <w:rPr>
      <w:sz w:val="18"/>
      <w:szCs w:val="18"/>
    </w:rPr>
  </w:style>
  <w:style w:type="character" w:customStyle="1" w:styleId="Char8">
    <w:name w:val="脚注文本 Char"/>
    <w:basedOn w:val="ad"/>
    <w:link w:val="affffc"/>
    <w:rsid w:val="00D11952"/>
    <w:rPr>
      <w:rFonts w:ascii="Times New Roman" w:eastAsia="宋体" w:hAnsi="Times New Roman" w:cs="Times New Roman"/>
      <w:sz w:val="18"/>
      <w:szCs w:val="18"/>
    </w:rPr>
  </w:style>
  <w:style w:type="paragraph" w:customStyle="1" w:styleId="affffd">
    <w:name w:val="判断"/>
    <w:basedOn w:val="ac"/>
    <w:rsid w:val="00D11952"/>
    <w:pPr>
      <w:spacing w:before="60" w:after="20"/>
      <w:ind w:firstLineChars="180" w:firstLine="180"/>
    </w:pPr>
    <w:rPr>
      <w:rFonts w:eastAsia="楷体_GB2312"/>
    </w:rPr>
  </w:style>
  <w:style w:type="paragraph" w:customStyle="1" w:styleId="a1">
    <w:name w:val="项符要点"/>
    <w:basedOn w:val="23"/>
    <w:rsid w:val="00D11952"/>
    <w:pPr>
      <w:numPr>
        <w:numId w:val="8"/>
      </w:numPr>
      <w:tabs>
        <w:tab w:val="clear" w:pos="693"/>
        <w:tab w:val="left" w:pos="714"/>
      </w:tabs>
      <w:ind w:firstLineChars="0" w:firstLine="0"/>
    </w:pPr>
    <w:rPr>
      <w:rFonts w:eastAsia="汉仪楷体简"/>
    </w:rPr>
  </w:style>
  <w:style w:type="paragraph" w:customStyle="1" w:styleId="aa">
    <w:name w:val="课堂与应用举例"/>
    <w:basedOn w:val="ac"/>
    <w:rsid w:val="00D11952"/>
    <w:pPr>
      <w:numPr>
        <w:numId w:val="18"/>
      </w:numPr>
      <w:tabs>
        <w:tab w:val="clear" w:pos="785"/>
      </w:tabs>
      <w:spacing w:before="80" w:after="60"/>
      <w:ind w:left="0" w:firstLineChars="0" w:firstLine="0"/>
    </w:pPr>
    <w:rPr>
      <w:rFonts w:ascii="幼圆" w:eastAsia="幼圆" w:hAnsi="Swis721 BlkEx BT"/>
      <w:b/>
    </w:rPr>
  </w:style>
  <w:style w:type="paragraph" w:customStyle="1" w:styleId="affffe">
    <w:name w:val="动手操作"/>
    <w:basedOn w:val="afffb"/>
    <w:rsid w:val="00D11952"/>
    <w:pPr>
      <w:tabs>
        <w:tab w:val="clear" w:pos="693"/>
        <w:tab w:val="left" w:pos="378"/>
      </w:tabs>
      <w:spacing w:before="60" w:after="40"/>
      <w:ind w:left="0" w:firstLineChars="0" w:firstLine="0"/>
    </w:pPr>
    <w:rPr>
      <w:rFonts w:ascii="黑体" w:eastAsia="黑体"/>
      <w:sz w:val="21"/>
    </w:rPr>
  </w:style>
  <w:style w:type="paragraph" w:customStyle="1" w:styleId="160">
    <w:name w:val="1.6"/>
    <w:basedOn w:val="ac"/>
    <w:rsid w:val="00D11952"/>
    <w:pPr>
      <w:ind w:firstLineChars="160" w:firstLine="160"/>
    </w:pPr>
  </w:style>
  <w:style w:type="paragraph" w:styleId="26">
    <w:name w:val="Body Text First Indent 2"/>
    <w:basedOn w:val="ac"/>
    <w:link w:val="2Char1"/>
    <w:rsid w:val="00D11952"/>
    <w:pPr>
      <w:spacing w:after="120"/>
      <w:ind w:leftChars="200" w:left="420" w:firstLine="420"/>
    </w:pPr>
  </w:style>
  <w:style w:type="character" w:customStyle="1" w:styleId="2Char1">
    <w:name w:val="正文首行缩进 2 Char"/>
    <w:basedOn w:val="Char5"/>
    <w:link w:val="26"/>
    <w:rsid w:val="00D11952"/>
  </w:style>
  <w:style w:type="paragraph" w:customStyle="1" w:styleId="afffff">
    <w:name w:val="小五宋加粗"/>
    <w:basedOn w:val="ac"/>
    <w:rsid w:val="00D11952"/>
    <w:pPr>
      <w:spacing w:beforeLines="30" w:afterLines="30"/>
      <w:ind w:firstLineChars="230" w:firstLine="230"/>
    </w:pPr>
    <w:rPr>
      <w:b/>
      <w:bCs/>
      <w:sz w:val="18"/>
    </w:rPr>
  </w:style>
  <w:style w:type="character" w:customStyle="1" w:styleId="txt">
    <w:name w:val="txt"/>
    <w:basedOn w:val="ad"/>
    <w:rsid w:val="00D11952"/>
  </w:style>
  <w:style w:type="paragraph" w:customStyle="1" w:styleId="afffff0">
    <w:name w:val="图题标准样式"/>
    <w:basedOn w:val="ac"/>
    <w:next w:val="ac"/>
    <w:autoRedefine/>
    <w:rsid w:val="00D11952"/>
    <w:pPr>
      <w:spacing w:beforeLines="50" w:afterLines="50"/>
      <w:ind w:firstLineChars="0" w:firstLine="420"/>
    </w:pPr>
    <w:rPr>
      <w:rFonts w:ascii="宋体" w:hAnsi="宋体"/>
      <w:szCs w:val="21"/>
    </w:rPr>
  </w:style>
  <w:style w:type="paragraph" w:customStyle="1" w:styleId="afffff1">
    <w:name w:val="表题标准样式"/>
    <w:basedOn w:val="ac"/>
    <w:autoRedefine/>
    <w:rsid w:val="00D11952"/>
    <w:pPr>
      <w:spacing w:beforeLines="50" w:afterLines="50"/>
      <w:ind w:firstLineChars="196" w:firstLine="353"/>
      <w:jc w:val="center"/>
    </w:pPr>
    <w:rPr>
      <w:rFonts w:ascii="黑体" w:eastAsia="黑体" w:hAnsi="宋体"/>
      <w:sz w:val="18"/>
      <w:szCs w:val="21"/>
    </w:rPr>
  </w:style>
  <w:style w:type="paragraph" w:customStyle="1" w:styleId="19">
    <w:name w:val="样式1"/>
    <w:basedOn w:val="ac"/>
    <w:autoRedefine/>
    <w:rsid w:val="00D11952"/>
    <w:pPr>
      <w:ind w:firstLineChars="0" w:firstLine="0"/>
    </w:pPr>
    <w:rPr>
      <w:bCs/>
      <w:iCs/>
      <w:kern w:val="0"/>
    </w:rPr>
  </w:style>
  <w:style w:type="paragraph" w:customStyle="1" w:styleId="afffff2">
    <w:name w:val="程序前"/>
    <w:basedOn w:val="afff6"/>
    <w:rsid w:val="00D11952"/>
    <w:pPr>
      <w:spacing w:beforeLines="30"/>
    </w:pPr>
    <w:rPr>
      <w:kern w:val="0"/>
    </w:rPr>
  </w:style>
  <w:style w:type="paragraph" w:customStyle="1" w:styleId="afffff3">
    <w:name w:val="程序后"/>
    <w:basedOn w:val="afff6"/>
    <w:rsid w:val="00D11952"/>
    <w:pPr>
      <w:spacing w:afterLines="50"/>
    </w:pPr>
    <w:rPr>
      <w:kern w:val="0"/>
    </w:rPr>
  </w:style>
  <w:style w:type="paragraph" w:customStyle="1" w:styleId="afffff4">
    <w:name w:val="程序前后"/>
    <w:basedOn w:val="afffff3"/>
    <w:rsid w:val="00D11952"/>
    <w:pPr>
      <w:spacing w:beforeLines="50"/>
    </w:pPr>
  </w:style>
  <w:style w:type="paragraph" w:customStyle="1" w:styleId="51">
    <w:name w:val="标题5"/>
    <w:basedOn w:val="5"/>
    <w:autoRedefine/>
    <w:rsid w:val="00D11952"/>
    <w:pPr>
      <w:tabs>
        <w:tab w:val="clear" w:pos="4095"/>
      </w:tabs>
      <w:adjustRightInd/>
      <w:snapToGrid/>
      <w:spacing w:before="280" w:after="290" w:line="376" w:lineRule="auto"/>
      <w:ind w:firstLineChars="0" w:firstLine="420"/>
      <w:jc w:val="left"/>
      <w:textAlignment w:val="auto"/>
    </w:pPr>
    <w:rPr>
      <w:rFonts w:ascii="Times New Roman" w:eastAsia="黑体" w:hAnsi="Times New Roman"/>
      <w:b/>
      <w:bCs/>
      <w:color w:val="auto"/>
      <w:kern w:val="2"/>
      <w:sz w:val="21"/>
      <w:szCs w:val="21"/>
    </w:rPr>
  </w:style>
  <w:style w:type="paragraph" w:customStyle="1" w:styleId="61">
    <w:name w:val="标题6"/>
    <w:basedOn w:val="6"/>
    <w:autoRedefine/>
    <w:rsid w:val="00D11952"/>
    <w:pPr>
      <w:spacing w:before="240" w:after="64" w:line="320" w:lineRule="auto"/>
      <w:ind w:firstLine="0"/>
    </w:pPr>
    <w:rPr>
      <w:rFonts w:ascii="Arial"/>
      <w:b/>
      <w:bCs/>
      <w:sz w:val="18"/>
      <w:szCs w:val="24"/>
    </w:rPr>
  </w:style>
  <w:style w:type="paragraph" w:customStyle="1" w:styleId="40505">
    <w:name w:val="样式 标题4 + 段前: 0.5 行 段后: 0.5 行"/>
    <w:basedOn w:val="40"/>
    <w:autoRedefine/>
    <w:rsid w:val="00D11952"/>
    <w:pPr>
      <w:autoSpaceDE/>
      <w:autoSpaceDN/>
      <w:adjustRightInd/>
      <w:spacing w:before="20" w:after="20" w:line="240" w:lineRule="auto"/>
      <w:ind w:leftChars="200" w:left="420"/>
      <w:jc w:val="both"/>
    </w:pPr>
    <w:rPr>
      <w:rFonts w:ascii="楷体_GB2312"/>
      <w:color w:val="auto"/>
      <w:kern w:val="2"/>
    </w:rPr>
  </w:style>
  <w:style w:type="paragraph" w:customStyle="1" w:styleId="a3">
    <w:name w:val="多学两招"/>
    <w:next w:val="ac"/>
    <w:rsid w:val="00D11952"/>
    <w:pPr>
      <w:numPr>
        <w:numId w:val="7"/>
      </w:numPr>
      <w:shd w:val="pct10" w:color="auto" w:fill="auto"/>
      <w:tabs>
        <w:tab w:val="left" w:pos="714"/>
      </w:tabs>
      <w:ind w:left="715" w:hanging="295"/>
      <w:jc w:val="both"/>
    </w:pPr>
    <w:rPr>
      <w:rFonts w:ascii="Times New Roman" w:eastAsia="汉仪楷体简" w:hAnsi="Times New Roman" w:cs="Times New Roman"/>
      <w:kern w:val="21"/>
      <w:szCs w:val="20"/>
    </w:rPr>
  </w:style>
  <w:style w:type="paragraph" w:customStyle="1" w:styleId="1-1">
    <w:name w:val="代码1-1"/>
    <w:basedOn w:val="ac"/>
    <w:rsid w:val="00D11952"/>
    <w:pPr>
      <w:numPr>
        <w:numId w:val="17"/>
      </w:numPr>
      <w:tabs>
        <w:tab w:val="clear" w:pos="840"/>
      </w:tabs>
      <w:spacing w:beforeLines="50"/>
      <w:ind w:left="0" w:firstLine="200"/>
    </w:pPr>
  </w:style>
  <w:style w:type="paragraph" w:customStyle="1" w:styleId="afffff5">
    <w:name w:val="示例说明"/>
    <w:basedOn w:val="ac"/>
    <w:rsid w:val="00D11952"/>
    <w:rPr>
      <w:rFonts w:ascii="Arial" w:eastAsia="黑体" w:hAnsi="Arial"/>
    </w:rPr>
  </w:style>
  <w:style w:type="paragraph" w:customStyle="1" w:styleId="afffff6">
    <w:name w:val="答案"/>
    <w:basedOn w:val="ac"/>
    <w:rsid w:val="00D11952"/>
    <w:pPr>
      <w:tabs>
        <w:tab w:val="clear" w:pos="693"/>
        <w:tab w:val="left" w:pos="2583"/>
        <w:tab w:val="left" w:pos="4473"/>
        <w:tab w:val="left" w:pos="6363"/>
      </w:tabs>
      <w:ind w:leftChars="330" w:left="500" w:hangingChars="170" w:hanging="170"/>
    </w:pPr>
  </w:style>
  <w:style w:type="paragraph" w:styleId="27">
    <w:name w:val="List 2"/>
    <w:basedOn w:val="ac"/>
    <w:rsid w:val="00D11952"/>
    <w:pPr>
      <w:ind w:leftChars="200" w:left="100" w:hangingChars="200" w:hanging="200"/>
    </w:pPr>
  </w:style>
  <w:style w:type="paragraph" w:customStyle="1" w:styleId="afffff7">
    <w:name w:val="补充阅读"/>
    <w:basedOn w:val="ac"/>
    <w:rsid w:val="00D11952"/>
    <w:pPr>
      <w:ind w:firstLine="420"/>
    </w:pPr>
    <w:rPr>
      <w:rFonts w:eastAsia="汉仪仿宋简"/>
    </w:rPr>
  </w:style>
  <w:style w:type="paragraph" w:customStyle="1" w:styleId="afffff8">
    <w:name w:val="补充阅读标"/>
    <w:basedOn w:val="afffff7"/>
    <w:rsid w:val="00D11952"/>
    <w:pPr>
      <w:pBdr>
        <w:bottom w:val="single" w:sz="2" w:space="1" w:color="auto"/>
      </w:pBdr>
      <w:spacing w:beforeLines="50" w:afterLines="50"/>
      <w:ind w:firstLineChars="0" w:firstLine="0"/>
      <w:textAlignment w:val="center"/>
    </w:pPr>
    <w:rPr>
      <w:rFonts w:ascii="汉仪中黑简" w:eastAsia="汉仪中黑简"/>
      <w:szCs w:val="21"/>
    </w:rPr>
  </w:style>
  <w:style w:type="paragraph" w:styleId="afffff9">
    <w:name w:val="Body Text"/>
    <w:basedOn w:val="ac"/>
    <w:link w:val="Char9"/>
    <w:rsid w:val="00D11952"/>
    <w:pPr>
      <w:spacing w:after="120"/>
    </w:pPr>
  </w:style>
  <w:style w:type="character" w:customStyle="1" w:styleId="Char9">
    <w:name w:val="正文文本 Char"/>
    <w:basedOn w:val="ad"/>
    <w:link w:val="afffff9"/>
    <w:rsid w:val="00D11952"/>
    <w:rPr>
      <w:rFonts w:ascii="Times New Roman" w:eastAsia="宋体" w:hAnsi="Times New Roman" w:cs="Times New Roman"/>
      <w:sz w:val="24"/>
      <w:szCs w:val="24"/>
    </w:rPr>
  </w:style>
  <w:style w:type="paragraph" w:customStyle="1" w:styleId="52">
    <w:name w:val="左缩5字"/>
    <w:basedOn w:val="ac"/>
    <w:rsid w:val="00D11952"/>
    <w:pPr>
      <w:ind w:leftChars="500" w:left="500" w:firstLineChars="0" w:firstLine="0"/>
    </w:pPr>
  </w:style>
  <w:style w:type="paragraph" w:customStyle="1" w:styleId="Dev0">
    <w:name w:val="Dev章标题"/>
    <w:basedOn w:val="ac"/>
    <w:next w:val="ac"/>
    <w:qFormat/>
    <w:rsid w:val="00D11952"/>
    <w:pPr>
      <w:keepNext/>
      <w:keepLines/>
      <w:widowControl/>
      <w:tabs>
        <w:tab w:val="clear" w:pos="693"/>
      </w:tabs>
      <w:spacing w:before="600" w:after="580"/>
      <w:ind w:firstLineChars="0" w:firstLine="0"/>
      <w:jc w:val="center"/>
      <w:outlineLvl w:val="0"/>
    </w:pPr>
    <w:rPr>
      <w:rFonts w:ascii="Arial" w:eastAsia="黑体" w:hAnsi="Arial"/>
      <w:sz w:val="36"/>
      <w:szCs w:val="21"/>
    </w:rPr>
  </w:style>
  <w:style w:type="paragraph" w:customStyle="1" w:styleId="Dev1">
    <w:name w:val="Dev节标题"/>
    <w:basedOn w:val="ac"/>
    <w:next w:val="Dev2"/>
    <w:autoRedefine/>
    <w:qFormat/>
    <w:rsid w:val="00D11952"/>
    <w:pPr>
      <w:widowControl/>
      <w:tabs>
        <w:tab w:val="clear" w:pos="693"/>
      </w:tabs>
      <w:spacing w:beforeLines="50" w:afterLines="50"/>
      <w:ind w:firstLineChars="0" w:firstLine="0"/>
      <w:outlineLvl w:val="1"/>
    </w:pPr>
    <w:rPr>
      <w:rFonts w:ascii="汉仪大宋简" w:eastAsia="汉仪大宋简"/>
      <w:sz w:val="32"/>
      <w:szCs w:val="21"/>
    </w:rPr>
  </w:style>
  <w:style w:type="paragraph" w:customStyle="1" w:styleId="Dev2">
    <w:name w:val="Dev正文"/>
    <w:link w:val="DevChar"/>
    <w:qFormat/>
    <w:rsid w:val="00D11952"/>
    <w:pPr>
      <w:widowControl w:val="0"/>
      <w:ind w:firstLineChars="200" w:firstLine="200"/>
    </w:pPr>
    <w:rPr>
      <w:rFonts w:ascii="Times New Roman" w:eastAsia="宋体" w:hAnsi="Times New Roman" w:cs="Times New Roman"/>
      <w:kern w:val="21"/>
      <w:sz w:val="24"/>
      <w:szCs w:val="20"/>
    </w:rPr>
  </w:style>
  <w:style w:type="paragraph" w:customStyle="1" w:styleId="Dev3">
    <w:name w:val="Dev小节标题"/>
    <w:basedOn w:val="Dev1"/>
    <w:next w:val="Dev2"/>
    <w:qFormat/>
    <w:rsid w:val="00D11952"/>
    <w:pPr>
      <w:snapToGrid w:val="0"/>
      <w:outlineLvl w:val="2"/>
    </w:pPr>
    <w:rPr>
      <w:rFonts w:ascii="汉仪中黑简" w:eastAsia="汉仪中黑简"/>
      <w:sz w:val="28"/>
    </w:rPr>
  </w:style>
  <w:style w:type="paragraph" w:customStyle="1" w:styleId="Dev">
    <w:name w:val="Dev第四级标题"/>
    <w:basedOn w:val="Dev3"/>
    <w:qFormat/>
    <w:rsid w:val="00D11952"/>
    <w:pPr>
      <w:numPr>
        <w:ilvl w:val="3"/>
        <w:numId w:val="10"/>
      </w:numPr>
      <w:outlineLvl w:val="3"/>
    </w:pPr>
    <w:rPr>
      <w:sz w:val="24"/>
    </w:rPr>
  </w:style>
  <w:style w:type="paragraph" w:customStyle="1" w:styleId="afffffa">
    <w:name w:val="正文圆点"/>
    <w:basedOn w:val="ac"/>
    <w:rsid w:val="00D11952"/>
    <w:pPr>
      <w:tabs>
        <w:tab w:val="clear" w:pos="693"/>
        <w:tab w:val="left" w:pos="660"/>
      </w:tabs>
      <w:ind w:leftChars="200" w:left="330" w:hangingChars="130" w:hanging="130"/>
    </w:pPr>
    <w:rPr>
      <w:szCs w:val="21"/>
    </w:rPr>
  </w:style>
  <w:style w:type="paragraph" w:customStyle="1" w:styleId="28">
    <w:name w:val="项目圆点2"/>
    <w:basedOn w:val="ac"/>
    <w:rsid w:val="00D11952"/>
    <w:pPr>
      <w:tabs>
        <w:tab w:val="clear" w:pos="693"/>
      </w:tabs>
      <w:ind w:left="425" w:firstLineChars="0" w:firstLine="0"/>
    </w:pPr>
    <w:rPr>
      <w:szCs w:val="21"/>
    </w:rPr>
  </w:style>
  <w:style w:type="paragraph" w:customStyle="1" w:styleId="afffffb">
    <w:name w:val="圆点"/>
    <w:basedOn w:val="ac"/>
    <w:rsid w:val="00D11952"/>
    <w:pPr>
      <w:tabs>
        <w:tab w:val="clear" w:pos="693"/>
      </w:tabs>
      <w:ind w:left="425" w:hanging="425"/>
    </w:pPr>
    <w:rPr>
      <w:szCs w:val="21"/>
    </w:rPr>
  </w:style>
  <w:style w:type="paragraph" w:customStyle="1" w:styleId="Dev4">
    <w:name w:val="Dev图表"/>
    <w:basedOn w:val="CharChar"/>
    <w:autoRedefine/>
    <w:qFormat/>
    <w:rsid w:val="00D11952"/>
    <w:pPr>
      <w:spacing w:beforeLines="20" w:afterLines="50"/>
      <w:jc w:val="center"/>
    </w:pPr>
    <w:rPr>
      <w:rFonts w:eastAsia="宋体"/>
      <w:color w:val="auto"/>
      <w:kern w:val="0"/>
      <w:sz w:val="18"/>
      <w:szCs w:val="18"/>
    </w:rPr>
  </w:style>
  <w:style w:type="paragraph" w:styleId="afffffc">
    <w:name w:val="Normal (Web)"/>
    <w:basedOn w:val="ac"/>
    <w:rsid w:val="00D11952"/>
    <w:pPr>
      <w:widowControl/>
      <w:tabs>
        <w:tab w:val="clear" w:pos="693"/>
      </w:tabs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1a">
    <w:name w:val="书籍标题1"/>
    <w:qFormat/>
    <w:rsid w:val="00D11952"/>
    <w:rPr>
      <w:b/>
      <w:bCs/>
      <w:smallCaps/>
      <w:spacing w:val="5"/>
    </w:rPr>
  </w:style>
  <w:style w:type="paragraph" w:customStyle="1" w:styleId="afffffd">
    <w:name w:val="标题四"/>
    <w:basedOn w:val="4"/>
    <w:next w:val="ac"/>
    <w:rsid w:val="00D11952"/>
    <w:pPr>
      <w:keepLines/>
      <w:tabs>
        <w:tab w:val="clear" w:pos="672"/>
      </w:tabs>
      <w:spacing w:before="280" w:after="290" w:line="376" w:lineRule="auto"/>
      <w:ind w:firstLineChars="0" w:firstLine="0"/>
    </w:pPr>
    <w:rPr>
      <w:rFonts w:ascii="Arial" w:eastAsia="黑体" w:hAnsi="Arial"/>
      <w:b/>
      <w:bCs/>
      <w:szCs w:val="28"/>
    </w:rPr>
  </w:style>
  <w:style w:type="character" w:styleId="afffffe">
    <w:name w:val="Emphasis"/>
    <w:qFormat/>
    <w:rsid w:val="00D11952"/>
    <w:rPr>
      <w:i/>
      <w:iCs/>
    </w:rPr>
  </w:style>
  <w:style w:type="character" w:styleId="affffff">
    <w:name w:val="Strong"/>
    <w:qFormat/>
    <w:rsid w:val="00D11952"/>
    <w:rPr>
      <w:b/>
      <w:bCs/>
    </w:rPr>
  </w:style>
  <w:style w:type="paragraph" w:customStyle="1" w:styleId="05">
    <w:name w:val="正文后空0.5"/>
    <w:basedOn w:val="ac"/>
    <w:rsid w:val="00D11952"/>
    <w:pPr>
      <w:spacing w:afterLines="50"/>
      <w:ind w:firstLine="400"/>
    </w:pPr>
  </w:style>
  <w:style w:type="paragraph" w:customStyle="1" w:styleId="050">
    <w:name w:val="正文前空0.5行"/>
    <w:basedOn w:val="ac"/>
    <w:rsid w:val="00D11952"/>
    <w:pPr>
      <w:spacing w:beforeLines="50"/>
      <w:ind w:firstLine="400"/>
    </w:pPr>
  </w:style>
  <w:style w:type="paragraph" w:customStyle="1" w:styleId="affffff0">
    <w:name w:val="提示圆点"/>
    <w:basedOn w:val="ac"/>
    <w:rsid w:val="00D11952"/>
    <w:pPr>
      <w:tabs>
        <w:tab w:val="clear" w:pos="693"/>
      </w:tabs>
      <w:ind w:left="425" w:hanging="425"/>
    </w:pPr>
    <w:rPr>
      <w:sz w:val="21"/>
      <w:szCs w:val="21"/>
    </w:rPr>
  </w:style>
  <w:style w:type="character" w:customStyle="1" w:styleId="code0">
    <w:name w:val="code"/>
    <w:rsid w:val="00D11952"/>
  </w:style>
  <w:style w:type="character" w:customStyle="1" w:styleId="tag1">
    <w:name w:val="tag1"/>
    <w:rsid w:val="00D11952"/>
    <w:rPr>
      <w:color w:val="000088"/>
    </w:rPr>
  </w:style>
  <w:style w:type="character" w:customStyle="1" w:styleId="pln1">
    <w:name w:val="pln1"/>
    <w:rsid w:val="00D11952"/>
    <w:rPr>
      <w:color w:val="000000"/>
    </w:rPr>
  </w:style>
  <w:style w:type="character" w:customStyle="1" w:styleId="atn1">
    <w:name w:val="atn1"/>
    <w:rsid w:val="00D11952"/>
    <w:rPr>
      <w:color w:val="882288"/>
    </w:rPr>
  </w:style>
  <w:style w:type="character" w:customStyle="1" w:styleId="pun1">
    <w:name w:val="pun1"/>
    <w:rsid w:val="00D11952"/>
    <w:rPr>
      <w:color w:val="666600"/>
    </w:rPr>
  </w:style>
  <w:style w:type="character" w:customStyle="1" w:styleId="atv1">
    <w:name w:val="atv1"/>
    <w:rsid w:val="00D11952"/>
    <w:rPr>
      <w:color w:val="008800"/>
    </w:rPr>
  </w:style>
  <w:style w:type="character" w:customStyle="1" w:styleId="typ1">
    <w:name w:val="typ1"/>
    <w:rsid w:val="00D11952"/>
    <w:rPr>
      <w:color w:val="660066"/>
    </w:rPr>
  </w:style>
  <w:style w:type="character" w:customStyle="1" w:styleId="str1">
    <w:name w:val="str1"/>
    <w:rsid w:val="00D11952"/>
    <w:rPr>
      <w:color w:val="008800"/>
    </w:rPr>
  </w:style>
  <w:style w:type="character" w:customStyle="1" w:styleId="com1">
    <w:name w:val="com1"/>
    <w:rsid w:val="00D11952"/>
    <w:rPr>
      <w:color w:val="880000"/>
    </w:rPr>
  </w:style>
  <w:style w:type="character" w:customStyle="1" w:styleId="atitle">
    <w:name w:val="atitle"/>
    <w:rsid w:val="00D11952"/>
  </w:style>
  <w:style w:type="character" w:customStyle="1" w:styleId="search">
    <w:name w:val="search"/>
    <w:rsid w:val="00D11952"/>
  </w:style>
  <w:style w:type="character" w:customStyle="1" w:styleId="sympad1">
    <w:name w:val="sympad1"/>
    <w:rsid w:val="00D11952"/>
  </w:style>
  <w:style w:type="character" w:customStyle="1" w:styleId="normal2">
    <w:name w:val="normal2"/>
    <w:rsid w:val="00D11952"/>
    <w:rPr>
      <w:b w:val="0"/>
      <w:bCs w:val="0"/>
      <w:sz w:val="22"/>
      <w:szCs w:val="22"/>
    </w:rPr>
  </w:style>
  <w:style w:type="character" w:styleId="affffff1">
    <w:name w:val="annotation reference"/>
    <w:rsid w:val="00D11952"/>
    <w:rPr>
      <w:sz w:val="21"/>
      <w:szCs w:val="21"/>
    </w:rPr>
  </w:style>
  <w:style w:type="paragraph" w:styleId="affffff2">
    <w:name w:val="annotation text"/>
    <w:basedOn w:val="ac"/>
    <w:link w:val="Chara"/>
    <w:rsid w:val="00D11952"/>
    <w:pPr>
      <w:jc w:val="left"/>
    </w:pPr>
  </w:style>
  <w:style w:type="character" w:customStyle="1" w:styleId="Chara">
    <w:name w:val="批注文字 Char"/>
    <w:basedOn w:val="ad"/>
    <w:link w:val="affffff2"/>
    <w:rsid w:val="00D11952"/>
    <w:rPr>
      <w:rFonts w:ascii="Times New Roman" w:eastAsia="宋体" w:hAnsi="Times New Roman" w:cs="Times New Roman"/>
      <w:sz w:val="24"/>
      <w:szCs w:val="24"/>
    </w:rPr>
  </w:style>
  <w:style w:type="paragraph" w:styleId="affffff3">
    <w:name w:val="annotation subject"/>
    <w:basedOn w:val="affffff2"/>
    <w:next w:val="affffff2"/>
    <w:link w:val="Charb"/>
    <w:rsid w:val="00D11952"/>
    <w:rPr>
      <w:b/>
      <w:bCs/>
    </w:rPr>
  </w:style>
  <w:style w:type="character" w:customStyle="1" w:styleId="Charb">
    <w:name w:val="批注主题 Char"/>
    <w:basedOn w:val="Chara"/>
    <w:link w:val="affffff3"/>
    <w:rsid w:val="00D11952"/>
    <w:rPr>
      <w:b/>
      <w:bCs/>
    </w:rPr>
  </w:style>
  <w:style w:type="paragraph" w:customStyle="1" w:styleId="1bt1DevDiv15">
    <w:name w:val="样式 标题 1bt1_DevDiv样式 + 行距: 1.5 倍行距"/>
    <w:basedOn w:val="1"/>
    <w:rsid w:val="00D11952"/>
    <w:pPr>
      <w:numPr>
        <w:numId w:val="0"/>
      </w:numPr>
      <w:spacing w:line="360" w:lineRule="auto"/>
      <w:ind w:left="425" w:hanging="425"/>
    </w:pPr>
    <w:rPr>
      <w:rFonts w:cs="宋体"/>
      <w:bCs w:val="0"/>
      <w:szCs w:val="20"/>
    </w:rPr>
  </w:style>
  <w:style w:type="paragraph" w:customStyle="1" w:styleId="29">
    <w:name w:val="纯文本2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2a">
    <w:name w:val="书籍标题2"/>
    <w:qFormat/>
    <w:rsid w:val="00D11952"/>
    <w:rPr>
      <w:b/>
      <w:bCs/>
      <w:smallCaps/>
      <w:spacing w:val="5"/>
    </w:rPr>
  </w:style>
  <w:style w:type="paragraph" w:customStyle="1" w:styleId="33">
    <w:name w:val="纯文本3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34">
    <w:name w:val="书籍标题3"/>
    <w:qFormat/>
    <w:rsid w:val="00D11952"/>
    <w:rPr>
      <w:b/>
      <w:bCs/>
      <w:smallCaps/>
      <w:spacing w:val="5"/>
    </w:rPr>
  </w:style>
  <w:style w:type="paragraph" w:customStyle="1" w:styleId="43">
    <w:name w:val="纯文本4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44">
    <w:name w:val="书籍标题4"/>
    <w:qFormat/>
    <w:rsid w:val="00D11952"/>
    <w:rPr>
      <w:b/>
      <w:bCs/>
      <w:smallCaps/>
      <w:spacing w:val="5"/>
    </w:rPr>
  </w:style>
  <w:style w:type="paragraph" w:customStyle="1" w:styleId="53">
    <w:name w:val="纯文本5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54">
    <w:name w:val="书籍标题5"/>
    <w:qFormat/>
    <w:rsid w:val="00D11952"/>
    <w:rPr>
      <w:b/>
      <w:bCs/>
      <w:smallCaps/>
      <w:spacing w:val="5"/>
    </w:rPr>
  </w:style>
  <w:style w:type="character" w:styleId="affffff4">
    <w:name w:val="footnote reference"/>
    <w:unhideWhenUsed/>
    <w:rsid w:val="00D11952"/>
    <w:rPr>
      <w:vertAlign w:val="superscript"/>
    </w:rPr>
  </w:style>
  <w:style w:type="character" w:customStyle="1" w:styleId="apple-converted-space">
    <w:name w:val="apple-converted-space"/>
    <w:basedOn w:val="ad"/>
    <w:rsid w:val="00D11952"/>
  </w:style>
  <w:style w:type="character" w:customStyle="1" w:styleId="Char11">
    <w:name w:val="页脚 Char1"/>
    <w:semiHidden/>
    <w:rsid w:val="00D11952"/>
    <w:rPr>
      <w:kern w:val="2"/>
      <w:sz w:val="18"/>
      <w:szCs w:val="18"/>
    </w:rPr>
  </w:style>
  <w:style w:type="character" w:customStyle="1" w:styleId="Char12">
    <w:name w:val="页眉 Char1"/>
    <w:aliases w:val="奇数页页眉 Char1"/>
    <w:semiHidden/>
    <w:rsid w:val="00D11952"/>
    <w:rPr>
      <w:kern w:val="2"/>
      <w:sz w:val="18"/>
      <w:szCs w:val="18"/>
    </w:rPr>
  </w:style>
  <w:style w:type="table" w:customStyle="1" w:styleId="-12">
    <w:name w:val="浅色底纹 - 强调文字颜色 12"/>
    <w:basedOn w:val="ae"/>
    <w:uiPriority w:val="60"/>
    <w:rsid w:val="00D11952"/>
    <w:rPr>
      <w:rFonts w:ascii="Times New Roman" w:eastAsia="宋体" w:hAnsi="Times New Roman" w:cs="Times New Roman"/>
      <w:color w:val="365F9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2b">
    <w:name w:val="浅色底纹2"/>
    <w:basedOn w:val="ae"/>
    <w:uiPriority w:val="60"/>
    <w:rsid w:val="00D11952"/>
    <w:rPr>
      <w:rFonts w:ascii="Times New Roman" w:eastAsia="宋体" w:hAnsi="Times New Roman" w:cs="Times New Roman"/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1-12">
    <w:name w:val="中等深浅底纹 1 - 强调文字颜色 12"/>
    <w:basedOn w:val="ae"/>
    <w:uiPriority w:val="63"/>
    <w:rsid w:val="00D11952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62">
    <w:name w:val="纯文本6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63">
    <w:name w:val="书籍标题6"/>
    <w:qFormat/>
    <w:rsid w:val="00D11952"/>
    <w:rPr>
      <w:b/>
      <w:bCs/>
      <w:smallCaps/>
      <w:spacing w:val="5"/>
    </w:rPr>
  </w:style>
  <w:style w:type="character" w:customStyle="1" w:styleId="1b">
    <w:name w:val="超链接1"/>
    <w:rsid w:val="00D11952"/>
    <w:rPr>
      <w:color w:val="0000FF"/>
      <w:sz w:val="20"/>
      <w:u w:val="single"/>
    </w:rPr>
  </w:style>
  <w:style w:type="paragraph" w:customStyle="1" w:styleId="1c">
    <w:name w:val="页脚1"/>
    <w:rsid w:val="00D11952"/>
    <w:pPr>
      <w:widowControl w:val="0"/>
      <w:tabs>
        <w:tab w:val="left" w:pos="693"/>
        <w:tab w:val="center" w:pos="4153"/>
        <w:tab w:val="right" w:pos="8306"/>
      </w:tabs>
      <w:ind w:firstLine="200"/>
      <w:jc w:val="both"/>
    </w:pPr>
    <w:rPr>
      <w:rFonts w:ascii="Times New Roman" w:eastAsia="ヒラギノ角ゴ Pro W3" w:hAnsi="Times New Roman" w:cs="Times New Roman"/>
      <w:color w:val="000000"/>
      <w:kern w:val="0"/>
      <w:sz w:val="18"/>
      <w:szCs w:val="20"/>
    </w:rPr>
  </w:style>
  <w:style w:type="paragraph" w:customStyle="1" w:styleId="Affffff5">
    <w:name w:val="自由格式 A"/>
    <w:rsid w:val="00D11952"/>
    <w:rPr>
      <w:rFonts w:ascii="Times New Roman" w:eastAsia="ヒラギノ角ゴ Pro W3" w:hAnsi="Times New Roman" w:cs="Times New Roman"/>
      <w:color w:val="000000"/>
      <w:kern w:val="0"/>
      <w:sz w:val="20"/>
      <w:szCs w:val="20"/>
    </w:rPr>
  </w:style>
  <w:style w:type="paragraph" w:customStyle="1" w:styleId="110">
    <w:name w:val="目录 11"/>
    <w:rsid w:val="00D11952"/>
    <w:pPr>
      <w:tabs>
        <w:tab w:val="right" w:leader="dot" w:pos="9632"/>
      </w:tabs>
      <w:spacing w:before="240" w:after="60"/>
      <w:ind w:left="360"/>
      <w:outlineLvl w:val="0"/>
    </w:pPr>
    <w:rPr>
      <w:rFonts w:ascii="Helvetica" w:eastAsia="ヒラギノ角ゴ Pro W3" w:hAnsi="Helvetica" w:cs="Times New Roman"/>
      <w:b/>
      <w:color w:val="000000"/>
      <w:kern w:val="0"/>
      <w:sz w:val="28"/>
      <w:szCs w:val="20"/>
    </w:rPr>
  </w:style>
  <w:style w:type="paragraph" w:customStyle="1" w:styleId="210">
    <w:name w:val="目录 21"/>
    <w:rsid w:val="00D11952"/>
    <w:pPr>
      <w:tabs>
        <w:tab w:val="right" w:leader="dot" w:pos="9632"/>
      </w:tabs>
      <w:spacing w:before="240"/>
      <w:ind w:left="720"/>
      <w:outlineLvl w:val="0"/>
    </w:pPr>
    <w:rPr>
      <w:rFonts w:ascii="Helvetica" w:eastAsia="ヒラギノ角ゴ Pro W3" w:hAnsi="Helvetica" w:cs="Times New Roman"/>
      <w:b/>
      <w:i/>
      <w:color w:val="000000"/>
      <w:kern w:val="0"/>
      <w:sz w:val="24"/>
      <w:szCs w:val="20"/>
    </w:rPr>
  </w:style>
  <w:style w:type="paragraph" w:customStyle="1" w:styleId="310">
    <w:name w:val="目录 31"/>
    <w:rsid w:val="00D11952"/>
    <w:pPr>
      <w:tabs>
        <w:tab w:val="right" w:leader="dot" w:pos="9632"/>
      </w:tabs>
      <w:spacing w:before="240" w:after="60"/>
      <w:ind w:left="360"/>
      <w:outlineLvl w:val="0"/>
    </w:pPr>
    <w:rPr>
      <w:rFonts w:ascii="Helvetica" w:eastAsia="ヒラギノ角ゴ Pro W3" w:hAnsi="Helvetica" w:cs="Times New Roman"/>
      <w:b/>
      <w:color w:val="000000"/>
      <w:kern w:val="0"/>
      <w:sz w:val="28"/>
      <w:szCs w:val="20"/>
    </w:rPr>
  </w:style>
  <w:style w:type="paragraph" w:customStyle="1" w:styleId="410">
    <w:name w:val="目录 41"/>
    <w:autoRedefine/>
    <w:rsid w:val="00D11952"/>
    <w:pPr>
      <w:tabs>
        <w:tab w:val="right" w:leader="dot" w:pos="9632"/>
      </w:tabs>
      <w:spacing w:before="240"/>
      <w:ind w:left="720"/>
      <w:outlineLvl w:val="0"/>
    </w:pPr>
    <w:rPr>
      <w:rFonts w:ascii="Helvetica" w:eastAsia="ヒラギノ角ゴ Pro W3" w:hAnsi="Helvetica" w:cs="Times New Roman"/>
      <w:b/>
      <w:i/>
      <w:color w:val="000000"/>
      <w:kern w:val="0"/>
      <w:sz w:val="24"/>
      <w:szCs w:val="20"/>
    </w:rPr>
  </w:style>
  <w:style w:type="paragraph" w:customStyle="1" w:styleId="510">
    <w:name w:val="目录 51"/>
    <w:rsid w:val="00D11952"/>
    <w:pPr>
      <w:tabs>
        <w:tab w:val="right" w:leader="dot" w:pos="9632"/>
      </w:tabs>
      <w:spacing w:before="240" w:after="60"/>
      <w:outlineLvl w:val="0"/>
    </w:pPr>
    <w:rPr>
      <w:rFonts w:ascii="Helvetica" w:eastAsia="ヒラギノ角ゴ Pro W3" w:hAnsi="Helvetica" w:cs="Times New Roman"/>
      <w:b/>
      <w:color w:val="000000"/>
      <w:kern w:val="0"/>
      <w:sz w:val="36"/>
      <w:szCs w:val="20"/>
    </w:rPr>
  </w:style>
  <w:style w:type="paragraph" w:customStyle="1" w:styleId="610">
    <w:name w:val="目录 61"/>
    <w:rsid w:val="00D11952"/>
    <w:pPr>
      <w:tabs>
        <w:tab w:val="right" w:leader="dot" w:pos="9632"/>
      </w:tabs>
      <w:spacing w:before="240"/>
      <w:ind w:left="720"/>
      <w:outlineLvl w:val="0"/>
    </w:pPr>
    <w:rPr>
      <w:rFonts w:ascii="Helvetica" w:eastAsia="ヒラギノ角ゴ Pro W3" w:hAnsi="Helvetica" w:cs="Times New Roman"/>
      <w:b/>
      <w:i/>
      <w:color w:val="000000"/>
      <w:kern w:val="0"/>
      <w:sz w:val="24"/>
      <w:szCs w:val="20"/>
    </w:rPr>
  </w:style>
  <w:style w:type="paragraph" w:customStyle="1" w:styleId="71">
    <w:name w:val="目录 71"/>
    <w:rsid w:val="00D11952"/>
    <w:pPr>
      <w:tabs>
        <w:tab w:val="right" w:leader="dot" w:pos="9632"/>
      </w:tabs>
      <w:spacing w:before="240"/>
      <w:ind w:left="720"/>
      <w:outlineLvl w:val="0"/>
    </w:pPr>
    <w:rPr>
      <w:rFonts w:ascii="Helvetica" w:eastAsia="ヒラギノ角ゴ Pro W3" w:hAnsi="Helvetica" w:cs="Times New Roman"/>
      <w:b/>
      <w:i/>
      <w:color w:val="000000"/>
      <w:kern w:val="0"/>
      <w:sz w:val="24"/>
      <w:szCs w:val="20"/>
    </w:rPr>
  </w:style>
  <w:style w:type="paragraph" w:customStyle="1" w:styleId="81">
    <w:name w:val="目录 81"/>
    <w:rsid w:val="00D11952"/>
    <w:pPr>
      <w:tabs>
        <w:tab w:val="right" w:leader="dot" w:pos="9632"/>
      </w:tabs>
      <w:spacing w:before="240" w:after="60"/>
      <w:outlineLvl w:val="0"/>
    </w:pPr>
    <w:rPr>
      <w:rFonts w:ascii="Helvetica" w:eastAsia="ヒラギノ角ゴ Pro W3" w:hAnsi="Helvetica" w:cs="Times New Roman"/>
      <w:b/>
      <w:color w:val="000000"/>
      <w:kern w:val="0"/>
      <w:sz w:val="36"/>
      <w:szCs w:val="20"/>
    </w:rPr>
  </w:style>
  <w:style w:type="paragraph" w:customStyle="1" w:styleId="91">
    <w:name w:val="目录 91"/>
    <w:rsid w:val="00D11952"/>
    <w:pPr>
      <w:tabs>
        <w:tab w:val="right" w:leader="dot" w:pos="9632"/>
      </w:tabs>
      <w:spacing w:before="240" w:after="60"/>
      <w:outlineLvl w:val="0"/>
    </w:pPr>
    <w:rPr>
      <w:rFonts w:ascii="Helvetica" w:eastAsia="ヒラギノ角ゴ Pro W3" w:hAnsi="Helvetica" w:cs="Times New Roman"/>
      <w:b/>
      <w:color w:val="000000"/>
      <w:kern w:val="0"/>
      <w:sz w:val="36"/>
      <w:szCs w:val="20"/>
    </w:rPr>
  </w:style>
  <w:style w:type="paragraph" w:customStyle="1" w:styleId="TOC10">
    <w:name w:val="TOC 10"/>
    <w:rsid w:val="00D11952"/>
    <w:pPr>
      <w:tabs>
        <w:tab w:val="right" w:leader="dot" w:pos="9632"/>
      </w:tabs>
      <w:spacing w:before="240" w:after="60"/>
      <w:ind w:left="360"/>
      <w:outlineLvl w:val="0"/>
    </w:pPr>
    <w:rPr>
      <w:rFonts w:ascii="Helvetica" w:eastAsia="ヒラギノ角ゴ Pro W3" w:hAnsi="Helvetica" w:cs="Times New Roman"/>
      <w:b/>
      <w:color w:val="000000"/>
      <w:kern w:val="0"/>
      <w:sz w:val="28"/>
      <w:szCs w:val="20"/>
    </w:rPr>
  </w:style>
  <w:style w:type="paragraph" w:customStyle="1" w:styleId="TOC11">
    <w:name w:val="TOC 11"/>
    <w:rsid w:val="00D11952"/>
    <w:pPr>
      <w:tabs>
        <w:tab w:val="right" w:leader="dot" w:pos="9632"/>
      </w:tabs>
      <w:spacing w:before="240" w:after="60"/>
      <w:outlineLvl w:val="0"/>
    </w:pPr>
    <w:rPr>
      <w:rFonts w:ascii="Helvetica" w:eastAsia="ヒラギノ角ゴ Pro W3" w:hAnsi="Helvetica" w:cs="Times New Roman"/>
      <w:b/>
      <w:color w:val="000000"/>
      <w:kern w:val="0"/>
      <w:sz w:val="36"/>
      <w:szCs w:val="20"/>
    </w:rPr>
  </w:style>
  <w:style w:type="paragraph" w:customStyle="1" w:styleId="TOC12">
    <w:name w:val="TOC 12"/>
    <w:rsid w:val="00D11952"/>
    <w:pPr>
      <w:tabs>
        <w:tab w:val="right" w:leader="dot" w:pos="9632"/>
      </w:tabs>
      <w:spacing w:before="240" w:after="60"/>
      <w:ind w:left="360"/>
      <w:outlineLvl w:val="0"/>
    </w:pPr>
    <w:rPr>
      <w:rFonts w:ascii="Helvetica" w:eastAsia="ヒラギノ角ゴ Pro W3" w:hAnsi="Helvetica" w:cs="Times New Roman"/>
      <w:b/>
      <w:color w:val="000000"/>
      <w:kern w:val="0"/>
      <w:sz w:val="28"/>
      <w:szCs w:val="20"/>
    </w:rPr>
  </w:style>
  <w:style w:type="paragraph" w:customStyle="1" w:styleId="1d">
    <w:name w:val="题目 1"/>
    <w:next w:val="1e"/>
    <w:autoRedefine/>
    <w:rsid w:val="00D11952"/>
    <w:pPr>
      <w:keepNext/>
      <w:outlineLvl w:val="0"/>
    </w:pPr>
    <w:rPr>
      <w:rFonts w:ascii="Helvetica" w:eastAsia="ヒラギノ角ゴ Pro W3" w:hAnsi="Helvetica" w:cs="Times New Roman"/>
      <w:b/>
      <w:color w:val="000000"/>
      <w:kern w:val="0"/>
      <w:sz w:val="36"/>
      <w:szCs w:val="20"/>
    </w:rPr>
  </w:style>
  <w:style w:type="paragraph" w:customStyle="1" w:styleId="1e">
    <w:name w:val="正文1"/>
    <w:rsid w:val="00D11952"/>
    <w:rPr>
      <w:rFonts w:ascii="Helvetica" w:eastAsia="ヒラギノ角ゴ Pro W3" w:hAnsi="Helvetica" w:cs="Times New Roman"/>
      <w:color w:val="000000"/>
      <w:kern w:val="0"/>
      <w:sz w:val="24"/>
      <w:szCs w:val="20"/>
    </w:rPr>
  </w:style>
  <w:style w:type="paragraph" w:customStyle="1" w:styleId="55">
    <w:name w:val="题目 5"/>
    <w:next w:val="1e"/>
    <w:autoRedefine/>
    <w:rsid w:val="00D11952"/>
    <w:pPr>
      <w:keepNext/>
      <w:outlineLvl w:val="4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90">
    <w:name w:val="题目 9"/>
    <w:next w:val="1e"/>
    <w:rsid w:val="00D11952"/>
    <w:pPr>
      <w:keepNext/>
      <w:outlineLvl w:val="8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45">
    <w:name w:val="题目 4"/>
    <w:next w:val="1e"/>
    <w:rsid w:val="00D11952"/>
    <w:pPr>
      <w:keepNext/>
      <w:outlineLvl w:val="3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80">
    <w:name w:val="题目 8"/>
    <w:next w:val="1e"/>
    <w:rsid w:val="00D11952"/>
    <w:pPr>
      <w:keepNext/>
      <w:outlineLvl w:val="7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35">
    <w:name w:val="题目 3"/>
    <w:next w:val="1e"/>
    <w:rsid w:val="00D11952"/>
    <w:pPr>
      <w:keepNext/>
      <w:outlineLvl w:val="2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72">
    <w:name w:val="题目 7"/>
    <w:next w:val="1e"/>
    <w:rsid w:val="00D11952"/>
    <w:pPr>
      <w:keepNext/>
      <w:outlineLvl w:val="6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2c">
    <w:name w:val="题目 2"/>
    <w:next w:val="1e"/>
    <w:rsid w:val="00D11952"/>
    <w:pPr>
      <w:keepNext/>
      <w:outlineLvl w:val="1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64">
    <w:name w:val="题目 6"/>
    <w:next w:val="1e"/>
    <w:rsid w:val="00D11952"/>
    <w:pPr>
      <w:keepNext/>
      <w:outlineLvl w:val="5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9B">
    <w:name w:val="题目 9 B"/>
    <w:rsid w:val="00D11952"/>
    <w:pPr>
      <w:keepNext/>
      <w:outlineLvl w:val="8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2B0">
    <w:name w:val="题目 2 B"/>
    <w:rsid w:val="00D11952"/>
    <w:pPr>
      <w:keepNext/>
      <w:outlineLvl w:val="1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4B">
    <w:name w:val="题目 4 B"/>
    <w:rsid w:val="00D11952"/>
    <w:pPr>
      <w:keepNext/>
      <w:outlineLvl w:val="3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3B">
    <w:name w:val="题目 3 B"/>
    <w:rsid w:val="00D11952"/>
    <w:pPr>
      <w:keepNext/>
      <w:outlineLvl w:val="2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6B">
    <w:name w:val="题目 6 B"/>
    <w:rsid w:val="00D11952"/>
    <w:pPr>
      <w:keepNext/>
      <w:outlineLvl w:val="5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5B">
    <w:name w:val="题目 5 B"/>
    <w:rsid w:val="00D11952"/>
    <w:pPr>
      <w:keepNext/>
      <w:outlineLvl w:val="4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8B">
    <w:name w:val="题目 8 B"/>
    <w:rsid w:val="00D11952"/>
    <w:pPr>
      <w:keepNext/>
      <w:outlineLvl w:val="7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7B">
    <w:name w:val="题目 7 B"/>
    <w:rsid w:val="00D11952"/>
    <w:pPr>
      <w:keepNext/>
      <w:outlineLvl w:val="6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9C">
    <w:name w:val="题目 9 C"/>
    <w:rsid w:val="00D11952"/>
    <w:pPr>
      <w:keepNext/>
      <w:outlineLvl w:val="8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2C0">
    <w:name w:val="题目 2 C"/>
    <w:rsid w:val="00D11952"/>
    <w:pPr>
      <w:keepNext/>
      <w:outlineLvl w:val="1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8C">
    <w:name w:val="题目 8 C"/>
    <w:rsid w:val="00D11952"/>
    <w:pPr>
      <w:keepNext/>
      <w:outlineLvl w:val="7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7C">
    <w:name w:val="题目 7 C"/>
    <w:rsid w:val="00D11952"/>
    <w:pPr>
      <w:keepNext/>
      <w:outlineLvl w:val="6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5A">
    <w:name w:val="题目 5 A"/>
    <w:rsid w:val="00D11952"/>
    <w:pPr>
      <w:keepNext/>
      <w:outlineLvl w:val="4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4C">
    <w:name w:val="题目 4 C"/>
    <w:rsid w:val="00D11952"/>
    <w:pPr>
      <w:keepNext/>
      <w:outlineLvl w:val="3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6C">
    <w:name w:val="题目 6 C"/>
    <w:rsid w:val="00D11952"/>
    <w:pPr>
      <w:keepNext/>
      <w:outlineLvl w:val="5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3C">
    <w:name w:val="题目 3 C"/>
    <w:rsid w:val="00D11952"/>
    <w:pPr>
      <w:keepNext/>
      <w:outlineLvl w:val="2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1AB">
    <w:name w:val="题目 1 A B"/>
    <w:rsid w:val="00D11952"/>
    <w:pPr>
      <w:keepNext/>
      <w:outlineLvl w:val="0"/>
    </w:pPr>
    <w:rPr>
      <w:rFonts w:ascii="Helvetica" w:eastAsia="ヒラギノ角ゴ Pro W3" w:hAnsi="Helvetica" w:cs="Times New Roman"/>
      <w:b/>
      <w:color w:val="000000"/>
      <w:kern w:val="0"/>
      <w:sz w:val="36"/>
      <w:szCs w:val="20"/>
    </w:rPr>
  </w:style>
  <w:style w:type="paragraph" w:customStyle="1" w:styleId="BA">
    <w:name w:val="标题 B A"/>
    <w:rsid w:val="00D11952"/>
    <w:pPr>
      <w:keepNext/>
      <w:outlineLvl w:val="0"/>
    </w:pPr>
    <w:rPr>
      <w:rFonts w:ascii="Helvetica" w:eastAsia="ヒラギノ角ゴ Pro W3" w:hAnsi="Helvetica" w:cs="Times New Roman"/>
      <w:b/>
      <w:color w:val="000000"/>
      <w:kern w:val="0"/>
      <w:sz w:val="56"/>
      <w:szCs w:val="20"/>
    </w:rPr>
  </w:style>
  <w:style w:type="paragraph" w:customStyle="1" w:styleId="B0">
    <w:name w:val="标题 B"/>
    <w:rsid w:val="00D11952"/>
    <w:pPr>
      <w:keepNext/>
      <w:outlineLvl w:val="0"/>
    </w:pPr>
    <w:rPr>
      <w:rFonts w:ascii="Helvetica" w:eastAsia="ヒラギノ角ゴ Pro W3" w:hAnsi="Helvetica" w:cs="Times New Roman"/>
      <w:b/>
      <w:color w:val="000000"/>
      <w:kern w:val="0"/>
      <w:sz w:val="56"/>
      <w:szCs w:val="20"/>
    </w:rPr>
  </w:style>
  <w:style w:type="paragraph" w:customStyle="1" w:styleId="2AA">
    <w:name w:val="题目 2 A A"/>
    <w:rsid w:val="00D11952"/>
    <w:pPr>
      <w:keepNext/>
      <w:outlineLvl w:val="1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4AA">
    <w:name w:val="题目 4 A A"/>
    <w:rsid w:val="00D11952"/>
    <w:pPr>
      <w:keepNext/>
      <w:outlineLvl w:val="3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7AA">
    <w:name w:val="题目 7 A A"/>
    <w:rsid w:val="00D11952"/>
    <w:pPr>
      <w:keepNext/>
      <w:outlineLvl w:val="6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3AA">
    <w:name w:val="题目 3 A A"/>
    <w:rsid w:val="00D11952"/>
    <w:pPr>
      <w:keepNext/>
      <w:outlineLvl w:val="2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6AA">
    <w:name w:val="题目 6 A A"/>
    <w:rsid w:val="00D11952"/>
    <w:pPr>
      <w:keepNext/>
      <w:outlineLvl w:val="5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5AA">
    <w:name w:val="题目 5 A A"/>
    <w:rsid w:val="00D11952"/>
    <w:pPr>
      <w:keepNext/>
      <w:outlineLvl w:val="4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9AA">
    <w:name w:val="题目 9 A A"/>
    <w:rsid w:val="00D11952"/>
    <w:pPr>
      <w:keepNext/>
      <w:outlineLvl w:val="8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1AA">
    <w:name w:val="题目 1 A A"/>
    <w:rsid w:val="00D11952"/>
    <w:pPr>
      <w:keepNext/>
      <w:outlineLvl w:val="0"/>
    </w:pPr>
    <w:rPr>
      <w:rFonts w:ascii="Helvetica" w:eastAsia="ヒラギノ角ゴ Pro W3" w:hAnsi="Helvetica" w:cs="Times New Roman"/>
      <w:b/>
      <w:color w:val="000000"/>
      <w:kern w:val="0"/>
      <w:sz w:val="36"/>
      <w:szCs w:val="20"/>
    </w:rPr>
  </w:style>
  <w:style w:type="paragraph" w:customStyle="1" w:styleId="Affffff6">
    <w:name w:val="标题 A"/>
    <w:rsid w:val="00D11952"/>
    <w:pPr>
      <w:keepNext/>
      <w:outlineLvl w:val="0"/>
    </w:pPr>
    <w:rPr>
      <w:rFonts w:ascii="Helvetica" w:eastAsia="ヒラギノ角ゴ Pro W3" w:hAnsi="Helvetica" w:cs="Times New Roman"/>
      <w:b/>
      <w:color w:val="000000"/>
      <w:kern w:val="0"/>
      <w:sz w:val="56"/>
      <w:szCs w:val="20"/>
    </w:rPr>
  </w:style>
  <w:style w:type="paragraph" w:customStyle="1" w:styleId="6A">
    <w:name w:val="题目 6 A"/>
    <w:rsid w:val="00D11952"/>
    <w:pPr>
      <w:keepNext/>
      <w:outlineLvl w:val="5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AA0">
    <w:name w:val="标题 A A"/>
    <w:rsid w:val="00D11952"/>
    <w:pPr>
      <w:keepNext/>
      <w:outlineLvl w:val="0"/>
    </w:pPr>
    <w:rPr>
      <w:rFonts w:ascii="Helvetica" w:eastAsia="ヒラギノ角ゴ Pro W3" w:hAnsi="Helvetica" w:cs="Times New Roman"/>
      <w:b/>
      <w:color w:val="000000"/>
      <w:kern w:val="0"/>
      <w:sz w:val="56"/>
      <w:szCs w:val="20"/>
    </w:rPr>
  </w:style>
  <w:style w:type="paragraph" w:customStyle="1" w:styleId="7A">
    <w:name w:val="题目 7 A"/>
    <w:rsid w:val="00D11952"/>
    <w:pPr>
      <w:keepNext/>
      <w:outlineLvl w:val="6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9A">
    <w:name w:val="题目 9 A"/>
    <w:rsid w:val="00D11952"/>
    <w:pPr>
      <w:keepNext/>
      <w:outlineLvl w:val="8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2A0">
    <w:name w:val="题目 2 A"/>
    <w:rsid w:val="00D11952"/>
    <w:pPr>
      <w:keepNext/>
      <w:outlineLvl w:val="1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1B0">
    <w:name w:val="题目 1 B"/>
    <w:rsid w:val="00D11952"/>
    <w:pPr>
      <w:keepNext/>
      <w:outlineLvl w:val="0"/>
    </w:pPr>
    <w:rPr>
      <w:rFonts w:ascii="Helvetica" w:eastAsia="ヒラギノ角ゴ Pro W3" w:hAnsi="Helvetica" w:cs="Times New Roman"/>
      <w:b/>
      <w:color w:val="000000"/>
      <w:kern w:val="0"/>
      <w:sz w:val="36"/>
      <w:szCs w:val="20"/>
    </w:rPr>
  </w:style>
  <w:style w:type="paragraph" w:customStyle="1" w:styleId="1A0">
    <w:name w:val="题目 1 A"/>
    <w:rsid w:val="00D11952"/>
    <w:pPr>
      <w:keepNext/>
      <w:outlineLvl w:val="0"/>
    </w:pPr>
    <w:rPr>
      <w:rFonts w:ascii="Helvetica" w:eastAsia="ヒラギノ角ゴ Pro W3" w:hAnsi="Helvetica" w:cs="Times New Roman"/>
      <w:b/>
      <w:color w:val="000000"/>
      <w:kern w:val="0"/>
      <w:sz w:val="36"/>
      <w:szCs w:val="20"/>
    </w:rPr>
  </w:style>
  <w:style w:type="paragraph" w:customStyle="1" w:styleId="8A">
    <w:name w:val="题目 8 A"/>
    <w:rsid w:val="00D11952"/>
    <w:pPr>
      <w:keepNext/>
      <w:outlineLvl w:val="7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3A">
    <w:name w:val="题目 3 A"/>
    <w:rsid w:val="00D11952"/>
    <w:pPr>
      <w:keepNext/>
      <w:outlineLvl w:val="2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4A">
    <w:name w:val="题目 4 A"/>
    <w:rsid w:val="00D11952"/>
    <w:pPr>
      <w:keepNext/>
      <w:outlineLvl w:val="3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C">
    <w:name w:val="自由格式 C"/>
    <w:rsid w:val="00D11952"/>
    <w:rPr>
      <w:rFonts w:ascii="Times New Roman" w:eastAsia="ヒラギノ角ゴ Pro W3" w:hAnsi="Times New Roman" w:cs="Times New Roman"/>
      <w:color w:val="000000"/>
      <w:kern w:val="0"/>
      <w:sz w:val="20"/>
      <w:szCs w:val="20"/>
    </w:rPr>
  </w:style>
  <w:style w:type="paragraph" w:customStyle="1" w:styleId="CA">
    <w:name w:val="自由格式 C A"/>
    <w:rsid w:val="00D11952"/>
    <w:rPr>
      <w:rFonts w:ascii="Times New Roman" w:eastAsia="ヒラギノ角ゴ Pro W3" w:hAnsi="Times New Roman" w:cs="Times New Roman"/>
      <w:color w:val="000000"/>
      <w:kern w:val="0"/>
      <w:sz w:val="20"/>
      <w:szCs w:val="20"/>
    </w:rPr>
  </w:style>
  <w:style w:type="paragraph" w:customStyle="1" w:styleId="CAA">
    <w:name w:val="自由格式 C A A"/>
    <w:rsid w:val="00D11952"/>
    <w:rPr>
      <w:rFonts w:ascii="Times New Roman" w:eastAsia="ヒラギノ角ゴ Pro W3" w:hAnsi="Times New Roman" w:cs="Times New Roman"/>
      <w:color w:val="000000"/>
      <w:kern w:val="0"/>
      <w:sz w:val="20"/>
      <w:szCs w:val="20"/>
    </w:rPr>
  </w:style>
  <w:style w:type="paragraph" w:customStyle="1" w:styleId="B1">
    <w:name w:val="自由格式 B"/>
    <w:rsid w:val="00D11952"/>
    <w:rPr>
      <w:rFonts w:ascii="Times New Roman" w:eastAsia="ヒラギノ角ゴ Pro W3" w:hAnsi="Times New Roman" w:cs="Times New Roman"/>
      <w:color w:val="000000"/>
      <w:kern w:val="0"/>
      <w:sz w:val="20"/>
      <w:szCs w:val="20"/>
    </w:rPr>
  </w:style>
  <w:style w:type="numbering" w:customStyle="1" w:styleId="312">
    <w:name w:val="列表 31"/>
    <w:rsid w:val="00D11952"/>
  </w:style>
  <w:style w:type="numbering" w:customStyle="1" w:styleId="511">
    <w:name w:val="列表 51"/>
    <w:rsid w:val="00D11952"/>
  </w:style>
  <w:style w:type="numbering" w:customStyle="1" w:styleId="List7">
    <w:name w:val="List 7"/>
    <w:rsid w:val="00D11952"/>
  </w:style>
  <w:style w:type="numbering" w:customStyle="1" w:styleId="List9">
    <w:name w:val="List 9"/>
    <w:rsid w:val="00D11952"/>
  </w:style>
  <w:style w:type="character" w:customStyle="1" w:styleId="Unknown0">
    <w:name w:val="Unknown 0"/>
    <w:semiHidden/>
    <w:rsid w:val="00D11952"/>
  </w:style>
  <w:style w:type="character" w:customStyle="1" w:styleId="Unknown1">
    <w:name w:val="Unknown 1"/>
    <w:semiHidden/>
    <w:rsid w:val="00D11952"/>
  </w:style>
  <w:style w:type="character" w:customStyle="1" w:styleId="Unknown2">
    <w:name w:val="Unknown 2"/>
    <w:semiHidden/>
    <w:rsid w:val="00D11952"/>
  </w:style>
  <w:style w:type="character" w:customStyle="1" w:styleId="Unknown3">
    <w:name w:val="Unknown 3"/>
    <w:semiHidden/>
    <w:rsid w:val="00D11952"/>
  </w:style>
  <w:style w:type="paragraph" w:customStyle="1" w:styleId="p0">
    <w:name w:val="p0"/>
    <w:basedOn w:val="ac"/>
    <w:rsid w:val="00D11952"/>
    <w:pPr>
      <w:widowControl/>
      <w:tabs>
        <w:tab w:val="clear" w:pos="693"/>
      </w:tabs>
      <w:ind w:firstLineChars="0" w:firstLine="420"/>
    </w:pPr>
    <w:rPr>
      <w:kern w:val="0"/>
      <w:szCs w:val="20"/>
    </w:rPr>
  </w:style>
  <w:style w:type="paragraph" w:customStyle="1" w:styleId="3D">
    <w:name w:val="题目 3 D"/>
    <w:rsid w:val="00D11952"/>
    <w:pPr>
      <w:keepNext/>
      <w:outlineLvl w:val="2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2CA">
    <w:name w:val="题目 2 C A"/>
    <w:rsid w:val="00D11952"/>
    <w:pPr>
      <w:keepNext/>
      <w:outlineLvl w:val="1"/>
    </w:pPr>
    <w:rPr>
      <w:rFonts w:ascii="Helvetica" w:eastAsia="ヒラギノ角ゴ Pro W3" w:hAnsi="Helvetica" w:cs="Times New Roman"/>
      <w:b/>
      <w:color w:val="000000"/>
      <w:kern w:val="0"/>
      <w:sz w:val="24"/>
      <w:szCs w:val="20"/>
    </w:rPr>
  </w:style>
  <w:style w:type="paragraph" w:customStyle="1" w:styleId="TOC4Para">
    <w:name w:val="TOC 4 Para"/>
    <w:rsid w:val="00D11952"/>
    <w:pPr>
      <w:widowControl w:val="0"/>
      <w:tabs>
        <w:tab w:val="right" w:leader="dot" w:pos="9632"/>
      </w:tabs>
      <w:spacing w:before="240"/>
      <w:ind w:left="720"/>
      <w:jc w:val="both"/>
      <w:outlineLvl w:val="0"/>
    </w:pPr>
    <w:rPr>
      <w:rFonts w:ascii="Helvetica" w:eastAsia="ヒラギノ角ゴ Pro W3" w:hAnsi="Helvetica" w:cs="Times New Roman"/>
      <w:b/>
      <w:i/>
      <w:color w:val="000000"/>
      <w:sz w:val="24"/>
      <w:szCs w:val="20"/>
    </w:rPr>
  </w:style>
  <w:style w:type="paragraph" w:customStyle="1" w:styleId="TOC9Para">
    <w:name w:val="TOC 9 Para"/>
    <w:rsid w:val="00D11952"/>
    <w:pPr>
      <w:widowControl w:val="0"/>
      <w:tabs>
        <w:tab w:val="right" w:leader="dot" w:pos="9632"/>
      </w:tabs>
      <w:spacing w:before="240" w:after="60"/>
      <w:ind w:firstLine="200"/>
      <w:jc w:val="both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1ABA">
    <w:name w:val="题目 1 A B A"/>
    <w:rsid w:val="00D11952"/>
    <w:pPr>
      <w:keepNext/>
      <w:outlineLvl w:val="0"/>
    </w:pPr>
    <w:rPr>
      <w:rFonts w:ascii="Helvetica" w:eastAsia="ヒラギノ角ゴ Pro W3" w:hAnsi="Helvetica" w:cs="Times New Roman"/>
      <w:b/>
      <w:color w:val="000000"/>
      <w:kern w:val="0"/>
      <w:sz w:val="36"/>
      <w:szCs w:val="20"/>
    </w:rPr>
  </w:style>
  <w:style w:type="paragraph" w:customStyle="1" w:styleId="TOC6Para">
    <w:name w:val="TOC 6 Para"/>
    <w:rsid w:val="00D11952"/>
    <w:pPr>
      <w:widowControl w:val="0"/>
      <w:tabs>
        <w:tab w:val="right" w:leader="dot" w:pos="9632"/>
      </w:tabs>
      <w:spacing w:before="240"/>
      <w:ind w:left="720"/>
      <w:jc w:val="both"/>
      <w:outlineLvl w:val="0"/>
    </w:pPr>
    <w:rPr>
      <w:rFonts w:ascii="Helvetica" w:eastAsia="ヒラギノ角ゴ Pro W3" w:hAnsi="Helvetica" w:cs="Times New Roman"/>
      <w:b/>
      <w:i/>
      <w:color w:val="000000"/>
      <w:sz w:val="24"/>
      <w:szCs w:val="20"/>
    </w:rPr>
  </w:style>
  <w:style w:type="paragraph" w:customStyle="1" w:styleId="TOC8Para">
    <w:name w:val="TOC 8 Para"/>
    <w:rsid w:val="00D11952"/>
    <w:pPr>
      <w:widowControl w:val="0"/>
      <w:tabs>
        <w:tab w:val="right" w:leader="dot" w:pos="9632"/>
      </w:tabs>
      <w:spacing w:before="240" w:after="60"/>
      <w:ind w:firstLine="200"/>
      <w:jc w:val="both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TOC7Para">
    <w:name w:val="TOC 7 Para"/>
    <w:rsid w:val="00D11952"/>
    <w:pPr>
      <w:widowControl w:val="0"/>
      <w:tabs>
        <w:tab w:val="right" w:leader="dot" w:pos="9632"/>
      </w:tabs>
      <w:spacing w:before="240"/>
      <w:ind w:left="720"/>
      <w:jc w:val="both"/>
      <w:outlineLvl w:val="0"/>
    </w:pPr>
    <w:rPr>
      <w:rFonts w:ascii="Helvetica" w:eastAsia="ヒラギノ角ゴ Pro W3" w:hAnsi="Helvetica" w:cs="Times New Roman"/>
      <w:b/>
      <w:i/>
      <w:color w:val="000000"/>
      <w:sz w:val="24"/>
      <w:szCs w:val="20"/>
    </w:rPr>
  </w:style>
  <w:style w:type="paragraph" w:customStyle="1" w:styleId="TOC1Para">
    <w:name w:val="TOC 1 Para"/>
    <w:rsid w:val="00D11952"/>
    <w:pPr>
      <w:widowControl w:val="0"/>
      <w:tabs>
        <w:tab w:val="right" w:leader="dot" w:pos="9632"/>
      </w:tabs>
      <w:spacing w:before="240" w:after="60"/>
      <w:ind w:left="360"/>
      <w:jc w:val="both"/>
      <w:outlineLvl w:val="0"/>
    </w:pPr>
    <w:rPr>
      <w:rFonts w:ascii="Helvetica" w:eastAsia="ヒラギノ角ゴ Pro W3" w:hAnsi="Helvetica" w:cs="Times New Roman"/>
      <w:b/>
      <w:color w:val="000000"/>
      <w:sz w:val="28"/>
      <w:szCs w:val="20"/>
    </w:rPr>
  </w:style>
  <w:style w:type="paragraph" w:customStyle="1" w:styleId="TOC5Para">
    <w:name w:val="TOC 5 Para"/>
    <w:rsid w:val="00D11952"/>
    <w:pPr>
      <w:widowControl w:val="0"/>
      <w:tabs>
        <w:tab w:val="right" w:leader="dot" w:pos="9632"/>
      </w:tabs>
      <w:spacing w:before="240" w:after="60"/>
      <w:ind w:firstLine="200"/>
      <w:jc w:val="both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table" w:styleId="3-3">
    <w:name w:val="Medium Grid 3 Accent 3"/>
    <w:basedOn w:val="ae"/>
    <w:uiPriority w:val="60"/>
    <w:rsid w:val="00D11952"/>
    <w:rPr>
      <w:rFonts w:ascii="Times New Roman" w:eastAsia="宋体" w:hAnsi="Times New Roman" w:cs="Times New Roman"/>
      <w:color w:val="76923C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3-5">
    <w:name w:val="Medium Grid 3 Accent 5"/>
    <w:basedOn w:val="ae"/>
    <w:uiPriority w:val="60"/>
    <w:rsid w:val="00D11952"/>
    <w:rPr>
      <w:rFonts w:ascii="Times New Roman" w:eastAsia="宋体" w:hAnsi="Times New Roman" w:cs="Times New Roman"/>
      <w:color w:val="31849B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e"/>
    <w:uiPriority w:val="63"/>
    <w:rsid w:val="00D11952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f">
    <w:name w:val="已访问的超链接1"/>
    <w:rsid w:val="00D11952"/>
    <w:rPr>
      <w:color w:val="800080"/>
      <w:u w:val="single"/>
    </w:rPr>
  </w:style>
  <w:style w:type="paragraph" w:customStyle="1" w:styleId="611">
    <w:name w:val="纯文本61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612">
    <w:name w:val="书籍标题61"/>
    <w:qFormat/>
    <w:rsid w:val="00D11952"/>
    <w:rPr>
      <w:b/>
      <w:bCs/>
      <w:smallCaps/>
      <w:spacing w:val="5"/>
    </w:rPr>
  </w:style>
  <w:style w:type="paragraph" w:styleId="affffff7">
    <w:name w:val="Subtitle"/>
    <w:basedOn w:val="ac"/>
    <w:next w:val="ac"/>
    <w:link w:val="Charc"/>
    <w:qFormat/>
    <w:rsid w:val="00D11952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c">
    <w:name w:val="副标题 Char"/>
    <w:basedOn w:val="ad"/>
    <w:link w:val="affffff7"/>
    <w:rsid w:val="00D11952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73">
    <w:name w:val="纯文本7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74">
    <w:name w:val="书籍标题7"/>
    <w:qFormat/>
    <w:rsid w:val="00D11952"/>
    <w:rPr>
      <w:b/>
      <w:bCs/>
      <w:smallCaps/>
      <w:spacing w:val="5"/>
    </w:rPr>
  </w:style>
  <w:style w:type="paragraph" w:customStyle="1" w:styleId="82">
    <w:name w:val="纯文本8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83">
    <w:name w:val="书籍标题8"/>
    <w:qFormat/>
    <w:rsid w:val="00D11952"/>
    <w:rPr>
      <w:b/>
      <w:bCs/>
      <w:smallCaps/>
      <w:spacing w:val="5"/>
    </w:rPr>
  </w:style>
  <w:style w:type="paragraph" w:customStyle="1" w:styleId="92">
    <w:name w:val="纯文本9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93">
    <w:name w:val="书籍标题9"/>
    <w:qFormat/>
    <w:rsid w:val="00D11952"/>
    <w:rPr>
      <w:b/>
      <w:bCs/>
      <w:smallCaps/>
      <w:spacing w:val="5"/>
    </w:rPr>
  </w:style>
  <w:style w:type="paragraph" w:customStyle="1" w:styleId="100">
    <w:name w:val="纯文本10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101">
    <w:name w:val="书籍标题10"/>
    <w:qFormat/>
    <w:rsid w:val="00D11952"/>
    <w:rPr>
      <w:b/>
      <w:bCs/>
      <w:smallCaps/>
      <w:spacing w:val="5"/>
    </w:rPr>
  </w:style>
  <w:style w:type="paragraph" w:customStyle="1" w:styleId="111">
    <w:name w:val="纯文本11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112">
    <w:name w:val="书籍标题11"/>
    <w:qFormat/>
    <w:rsid w:val="00D11952"/>
    <w:rPr>
      <w:b/>
      <w:bCs/>
      <w:smallCaps/>
      <w:spacing w:val="5"/>
    </w:rPr>
  </w:style>
  <w:style w:type="paragraph" w:customStyle="1" w:styleId="122">
    <w:name w:val="纯文本12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123">
    <w:name w:val="书籍标题12"/>
    <w:qFormat/>
    <w:rsid w:val="00D11952"/>
    <w:rPr>
      <w:b/>
      <w:bCs/>
      <w:smallCaps/>
      <w:spacing w:val="5"/>
    </w:rPr>
  </w:style>
  <w:style w:type="paragraph" w:customStyle="1" w:styleId="130">
    <w:name w:val="纯文本13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131">
    <w:name w:val="书籍标题13"/>
    <w:qFormat/>
    <w:rsid w:val="00D11952"/>
    <w:rPr>
      <w:b/>
      <w:bCs/>
      <w:smallCaps/>
      <w:spacing w:val="5"/>
    </w:rPr>
  </w:style>
  <w:style w:type="paragraph" w:customStyle="1" w:styleId="140">
    <w:name w:val="纯文本14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141">
    <w:name w:val="书籍标题14"/>
    <w:qFormat/>
    <w:rsid w:val="00D11952"/>
    <w:rPr>
      <w:b/>
      <w:bCs/>
      <w:smallCaps/>
      <w:spacing w:val="5"/>
    </w:rPr>
  </w:style>
  <w:style w:type="paragraph" w:customStyle="1" w:styleId="150">
    <w:name w:val="纯文本15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151">
    <w:name w:val="书籍标题15"/>
    <w:qFormat/>
    <w:rsid w:val="00D11952"/>
    <w:rPr>
      <w:b/>
      <w:bCs/>
      <w:smallCaps/>
      <w:spacing w:val="5"/>
    </w:rPr>
  </w:style>
  <w:style w:type="paragraph" w:customStyle="1" w:styleId="161">
    <w:name w:val="纯文本16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162">
    <w:name w:val="书籍标题16"/>
    <w:qFormat/>
    <w:rsid w:val="00D11952"/>
    <w:rPr>
      <w:b/>
      <w:bCs/>
      <w:smallCaps/>
      <w:spacing w:val="5"/>
    </w:rPr>
  </w:style>
  <w:style w:type="paragraph" w:customStyle="1" w:styleId="170">
    <w:name w:val="纯文本17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171">
    <w:name w:val="书籍标题17"/>
    <w:qFormat/>
    <w:rsid w:val="00D11952"/>
    <w:rPr>
      <w:b/>
      <w:bCs/>
      <w:smallCaps/>
      <w:spacing w:val="5"/>
    </w:rPr>
  </w:style>
  <w:style w:type="paragraph" w:styleId="affffff8">
    <w:name w:val="Revision"/>
    <w:hidden/>
    <w:uiPriority w:val="99"/>
    <w:semiHidden/>
    <w:rsid w:val="00D11952"/>
    <w:rPr>
      <w:rFonts w:ascii="Calibri" w:eastAsia="宋体" w:hAnsi="Calibri" w:cs="Times New Roman"/>
      <w:sz w:val="24"/>
      <w:szCs w:val="24"/>
    </w:rPr>
  </w:style>
  <w:style w:type="paragraph" w:customStyle="1" w:styleId="180">
    <w:name w:val="纯文本18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181">
    <w:name w:val="书籍标题18"/>
    <w:qFormat/>
    <w:rsid w:val="00D11952"/>
    <w:rPr>
      <w:b/>
      <w:bCs/>
      <w:smallCaps/>
      <w:spacing w:val="5"/>
    </w:rPr>
  </w:style>
  <w:style w:type="paragraph" w:customStyle="1" w:styleId="190">
    <w:name w:val="纯文本19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191">
    <w:name w:val="书籍标题19"/>
    <w:qFormat/>
    <w:rsid w:val="00D11952"/>
    <w:rPr>
      <w:b/>
      <w:bCs/>
      <w:smallCaps/>
      <w:spacing w:val="5"/>
    </w:rPr>
  </w:style>
  <w:style w:type="paragraph" w:customStyle="1" w:styleId="200">
    <w:name w:val="纯文本20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201">
    <w:name w:val="书籍标题20"/>
    <w:qFormat/>
    <w:rsid w:val="00D11952"/>
    <w:rPr>
      <w:b/>
      <w:bCs/>
      <w:smallCaps/>
      <w:spacing w:val="5"/>
    </w:rPr>
  </w:style>
  <w:style w:type="paragraph" w:customStyle="1" w:styleId="211">
    <w:name w:val="纯文本21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212">
    <w:name w:val="书籍标题21"/>
    <w:qFormat/>
    <w:rsid w:val="00D11952"/>
    <w:rPr>
      <w:b/>
      <w:bCs/>
      <w:smallCaps/>
      <w:spacing w:val="5"/>
    </w:rPr>
  </w:style>
  <w:style w:type="paragraph" w:customStyle="1" w:styleId="220">
    <w:name w:val="纯文本22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221">
    <w:name w:val="书籍标题22"/>
    <w:qFormat/>
    <w:rsid w:val="00D11952"/>
    <w:rPr>
      <w:b/>
      <w:bCs/>
      <w:smallCaps/>
      <w:spacing w:val="5"/>
    </w:rPr>
  </w:style>
  <w:style w:type="paragraph" w:customStyle="1" w:styleId="230">
    <w:name w:val="纯文本23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231">
    <w:name w:val="书籍标题23"/>
    <w:qFormat/>
    <w:rsid w:val="00D11952"/>
    <w:rPr>
      <w:b/>
      <w:bCs/>
      <w:smallCaps/>
      <w:spacing w:val="5"/>
    </w:rPr>
  </w:style>
  <w:style w:type="paragraph" w:customStyle="1" w:styleId="240">
    <w:name w:val="纯文本24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241">
    <w:name w:val="书籍标题24"/>
    <w:qFormat/>
    <w:rsid w:val="00D11952"/>
    <w:rPr>
      <w:b/>
      <w:bCs/>
      <w:smallCaps/>
      <w:spacing w:val="5"/>
    </w:rPr>
  </w:style>
  <w:style w:type="paragraph" w:customStyle="1" w:styleId="250">
    <w:name w:val="纯文本25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251">
    <w:name w:val="书籍标题25"/>
    <w:qFormat/>
    <w:rsid w:val="00D11952"/>
    <w:rPr>
      <w:b/>
      <w:bCs/>
      <w:smallCaps/>
      <w:spacing w:val="5"/>
    </w:rPr>
  </w:style>
  <w:style w:type="paragraph" w:customStyle="1" w:styleId="260">
    <w:name w:val="纯文本26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261">
    <w:name w:val="书籍标题26"/>
    <w:qFormat/>
    <w:rsid w:val="00D11952"/>
    <w:rPr>
      <w:b/>
      <w:bCs/>
      <w:smallCaps/>
      <w:spacing w:val="5"/>
    </w:rPr>
  </w:style>
  <w:style w:type="paragraph" w:customStyle="1" w:styleId="270">
    <w:name w:val="纯文本27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271">
    <w:name w:val="书籍标题27"/>
    <w:qFormat/>
    <w:rsid w:val="00D11952"/>
    <w:rPr>
      <w:b/>
      <w:bCs/>
      <w:smallCaps/>
      <w:spacing w:val="5"/>
    </w:rPr>
  </w:style>
  <w:style w:type="paragraph" w:customStyle="1" w:styleId="280">
    <w:name w:val="纯文本28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281">
    <w:name w:val="书籍标题28"/>
    <w:qFormat/>
    <w:rsid w:val="00D11952"/>
    <w:rPr>
      <w:b/>
      <w:bCs/>
      <w:smallCaps/>
      <w:spacing w:val="5"/>
    </w:rPr>
  </w:style>
  <w:style w:type="paragraph" w:customStyle="1" w:styleId="290">
    <w:name w:val="纯文本29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291">
    <w:name w:val="书籍标题29"/>
    <w:qFormat/>
    <w:rsid w:val="00D11952"/>
    <w:rPr>
      <w:b/>
      <w:bCs/>
      <w:smallCaps/>
      <w:spacing w:val="5"/>
    </w:rPr>
  </w:style>
  <w:style w:type="paragraph" w:customStyle="1" w:styleId="300">
    <w:name w:val="纯文本30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301">
    <w:name w:val="书籍标题30"/>
    <w:qFormat/>
    <w:rsid w:val="00D11952"/>
    <w:rPr>
      <w:b/>
      <w:bCs/>
      <w:smallCaps/>
      <w:spacing w:val="5"/>
    </w:rPr>
  </w:style>
  <w:style w:type="paragraph" w:customStyle="1" w:styleId="313">
    <w:name w:val="纯文本31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314">
    <w:name w:val="书籍标题31"/>
    <w:qFormat/>
    <w:rsid w:val="00D11952"/>
    <w:rPr>
      <w:b/>
      <w:bCs/>
      <w:smallCaps/>
      <w:spacing w:val="5"/>
    </w:rPr>
  </w:style>
  <w:style w:type="paragraph" w:customStyle="1" w:styleId="320">
    <w:name w:val="纯文本32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321">
    <w:name w:val="书籍标题32"/>
    <w:qFormat/>
    <w:rsid w:val="00D11952"/>
    <w:rPr>
      <w:b/>
      <w:bCs/>
      <w:smallCaps/>
      <w:spacing w:val="5"/>
    </w:rPr>
  </w:style>
  <w:style w:type="paragraph" w:customStyle="1" w:styleId="330">
    <w:name w:val="纯文本33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331">
    <w:name w:val="书籍标题33"/>
    <w:qFormat/>
    <w:rsid w:val="00D11952"/>
    <w:rPr>
      <w:b/>
      <w:bCs/>
      <w:smallCaps/>
      <w:spacing w:val="5"/>
    </w:rPr>
  </w:style>
  <w:style w:type="paragraph" w:customStyle="1" w:styleId="340">
    <w:name w:val="纯文本34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341">
    <w:name w:val="书籍标题34"/>
    <w:qFormat/>
    <w:rsid w:val="00D11952"/>
    <w:rPr>
      <w:b/>
      <w:bCs/>
      <w:smallCaps/>
      <w:spacing w:val="5"/>
    </w:rPr>
  </w:style>
  <w:style w:type="paragraph" w:customStyle="1" w:styleId="350">
    <w:name w:val="纯文本35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351">
    <w:name w:val="书籍标题35"/>
    <w:qFormat/>
    <w:rsid w:val="00D11952"/>
    <w:rPr>
      <w:b/>
      <w:bCs/>
      <w:smallCaps/>
      <w:spacing w:val="5"/>
    </w:rPr>
  </w:style>
  <w:style w:type="paragraph" w:customStyle="1" w:styleId="36">
    <w:name w:val="纯文本36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360">
    <w:name w:val="书籍标题36"/>
    <w:qFormat/>
    <w:rsid w:val="00D11952"/>
    <w:rPr>
      <w:b/>
      <w:bCs/>
      <w:smallCaps/>
      <w:spacing w:val="5"/>
    </w:rPr>
  </w:style>
  <w:style w:type="paragraph" w:customStyle="1" w:styleId="37">
    <w:name w:val="纯文本37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370">
    <w:name w:val="书籍标题37"/>
    <w:qFormat/>
    <w:rsid w:val="00D11952"/>
    <w:rPr>
      <w:b/>
      <w:bCs/>
      <w:smallCaps/>
      <w:spacing w:val="5"/>
    </w:rPr>
  </w:style>
  <w:style w:type="paragraph" w:customStyle="1" w:styleId="38">
    <w:name w:val="纯文本38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380">
    <w:name w:val="书籍标题38"/>
    <w:qFormat/>
    <w:rsid w:val="00D11952"/>
    <w:rPr>
      <w:b/>
      <w:bCs/>
      <w:smallCaps/>
      <w:spacing w:val="5"/>
    </w:rPr>
  </w:style>
  <w:style w:type="paragraph" w:customStyle="1" w:styleId="39">
    <w:name w:val="纯文本39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390">
    <w:name w:val="书籍标题39"/>
    <w:qFormat/>
    <w:rsid w:val="00D11952"/>
    <w:rPr>
      <w:b/>
      <w:bCs/>
      <w:smallCaps/>
      <w:spacing w:val="5"/>
    </w:rPr>
  </w:style>
  <w:style w:type="paragraph" w:customStyle="1" w:styleId="400">
    <w:name w:val="纯文本40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401">
    <w:name w:val="书籍标题40"/>
    <w:qFormat/>
    <w:rsid w:val="00D11952"/>
    <w:rPr>
      <w:b/>
      <w:bCs/>
      <w:smallCaps/>
      <w:spacing w:val="5"/>
    </w:rPr>
  </w:style>
  <w:style w:type="paragraph" w:customStyle="1" w:styleId="411">
    <w:name w:val="纯文本41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412">
    <w:name w:val="书籍标题41"/>
    <w:qFormat/>
    <w:rsid w:val="00D11952"/>
    <w:rPr>
      <w:b/>
      <w:bCs/>
      <w:smallCaps/>
      <w:spacing w:val="5"/>
    </w:rPr>
  </w:style>
  <w:style w:type="paragraph" w:customStyle="1" w:styleId="420">
    <w:name w:val="纯文本42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421">
    <w:name w:val="书籍标题42"/>
    <w:qFormat/>
    <w:rsid w:val="00D11952"/>
    <w:rPr>
      <w:b/>
      <w:bCs/>
      <w:smallCaps/>
      <w:spacing w:val="5"/>
    </w:rPr>
  </w:style>
  <w:style w:type="character" w:customStyle="1" w:styleId="DevChar">
    <w:name w:val="Dev正文 Char"/>
    <w:link w:val="Dev2"/>
    <w:rsid w:val="00D11952"/>
    <w:rPr>
      <w:rFonts w:ascii="Times New Roman" w:eastAsia="宋体" w:hAnsi="Times New Roman" w:cs="Times New Roman"/>
      <w:kern w:val="21"/>
      <w:sz w:val="24"/>
      <w:szCs w:val="20"/>
    </w:rPr>
  </w:style>
  <w:style w:type="character" w:customStyle="1" w:styleId="codeDevChar">
    <w:name w:val="code_Dev代码样式 Char"/>
    <w:link w:val="codeDev"/>
    <w:rsid w:val="00D11952"/>
    <w:rPr>
      <w:rFonts w:ascii="Times New Roman" w:eastAsia="宋体" w:hAnsi="Times New Roman" w:cs="Times New Roman"/>
      <w:sz w:val="18"/>
      <w:szCs w:val="20"/>
      <w:shd w:val="pct10" w:color="DBDBDB" w:themeColor="accent3" w:themeTint="66" w:fill="FFFFFF" w:themeFill="background1"/>
    </w:rPr>
  </w:style>
  <w:style w:type="numbering" w:customStyle="1" w:styleId="311">
    <w:name w:val="列表 311"/>
    <w:rsid w:val="00D11952"/>
    <w:pPr>
      <w:numPr>
        <w:numId w:val="1"/>
      </w:numPr>
    </w:pPr>
  </w:style>
  <w:style w:type="numbering" w:customStyle="1" w:styleId="5110">
    <w:name w:val="列表 511"/>
    <w:rsid w:val="00D11952"/>
  </w:style>
  <w:style w:type="paragraph" w:customStyle="1" w:styleId="512">
    <w:name w:val="纯文本51"/>
    <w:basedOn w:val="ac"/>
    <w:rsid w:val="00D11952"/>
    <w:pPr>
      <w:tabs>
        <w:tab w:val="clear" w:pos="693"/>
        <w:tab w:val="left" w:pos="714"/>
      </w:tabs>
      <w:adjustRightInd w:val="0"/>
      <w:spacing w:line="312" w:lineRule="atLeast"/>
      <w:ind w:firstLineChars="0" w:firstLine="0"/>
      <w:textAlignment w:val="baseline"/>
    </w:pPr>
    <w:rPr>
      <w:rFonts w:ascii="宋体" w:hAnsi="Courier New"/>
    </w:rPr>
  </w:style>
  <w:style w:type="character" w:customStyle="1" w:styleId="513">
    <w:name w:val="书籍标题51"/>
    <w:qFormat/>
    <w:rsid w:val="00D11952"/>
    <w:rPr>
      <w:b/>
      <w:bCs/>
      <w:smallCaps/>
      <w:spacing w:val="5"/>
    </w:rPr>
  </w:style>
  <w:style w:type="paragraph" w:styleId="affffff9">
    <w:name w:val="No Spacing"/>
    <w:uiPriority w:val="1"/>
    <w:qFormat/>
    <w:rsid w:val="00D11952"/>
    <w:rPr>
      <w:rFonts w:ascii="Times New Roman" w:eastAsia="Times New Roman" w:hAnsi="Times New Roman" w:cs="Times New Roman"/>
      <w:kern w:val="0"/>
      <w:sz w:val="20"/>
      <w:szCs w:val="20"/>
    </w:rPr>
  </w:style>
  <w:style w:type="character" w:customStyle="1" w:styleId="1Char1">
    <w:name w:val="标题 1 Char1"/>
    <w:aliases w:val="bt1_DevDiv样式 Char1"/>
    <w:basedOn w:val="ad"/>
    <w:rsid w:val="00D11952"/>
    <w:rPr>
      <w:b/>
      <w:bCs/>
      <w:kern w:val="44"/>
      <w:sz w:val="44"/>
      <w:szCs w:val="44"/>
    </w:rPr>
  </w:style>
  <w:style w:type="character" w:customStyle="1" w:styleId="2Char10">
    <w:name w:val="标题 2 Char1"/>
    <w:aliases w:val="bt2_DevDiv样式 Char1"/>
    <w:basedOn w:val="ad"/>
    <w:semiHidden/>
    <w:rsid w:val="00D1195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1">
    <w:name w:val="标题 3 Char1"/>
    <w:aliases w:val="bt3_DevDiv样式 Char1"/>
    <w:basedOn w:val="ad"/>
    <w:semiHidden/>
    <w:rsid w:val="00D11952"/>
    <w:rPr>
      <w:b/>
      <w:bCs/>
      <w:kern w:val="2"/>
      <w:sz w:val="32"/>
      <w:szCs w:val="32"/>
    </w:rPr>
  </w:style>
  <w:style w:type="character" w:customStyle="1" w:styleId="4Char1">
    <w:name w:val="标题 4 Char1"/>
    <w:aliases w:val="bt4_DevDiv样式 Char1"/>
    <w:basedOn w:val="ad"/>
    <w:semiHidden/>
    <w:rsid w:val="00D1195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1">
    <w:name w:val="标题 5 Char1"/>
    <w:aliases w:val="图号标题 5 Char1"/>
    <w:basedOn w:val="ad"/>
    <w:semiHidden/>
    <w:rsid w:val="00D11952"/>
    <w:rPr>
      <w:b/>
      <w:bCs/>
      <w:kern w:val="2"/>
      <w:sz w:val="28"/>
      <w:szCs w:val="28"/>
    </w:rPr>
  </w:style>
  <w:style w:type="character" w:customStyle="1" w:styleId="apple-style-span">
    <w:name w:val="apple-style-span"/>
    <w:basedOn w:val="ad"/>
    <w:rsid w:val="00D11952"/>
  </w:style>
  <w:style w:type="paragraph" w:styleId="affffffa">
    <w:name w:val="Date"/>
    <w:basedOn w:val="ac"/>
    <w:next w:val="ac"/>
    <w:link w:val="Chard"/>
    <w:uiPriority w:val="99"/>
    <w:semiHidden/>
    <w:unhideWhenUsed/>
    <w:rsid w:val="00D11952"/>
    <w:pPr>
      <w:ind w:leftChars="2500" w:left="100"/>
    </w:pPr>
  </w:style>
  <w:style w:type="character" w:customStyle="1" w:styleId="Chard">
    <w:name w:val="日期 Char"/>
    <w:basedOn w:val="ad"/>
    <w:link w:val="affffffa"/>
    <w:uiPriority w:val="99"/>
    <w:semiHidden/>
    <w:rsid w:val="00D11952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65AAF8-4572-4FF3-9847-A6990D02C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4463</Words>
  <Characters>25444</Characters>
  <Application>Microsoft Office Word</Application>
  <DocSecurity>0</DocSecurity>
  <Lines>212</Lines>
  <Paragraphs>59</Paragraphs>
  <ScaleCrop>false</ScaleCrop>
  <Company/>
  <LinksUpToDate>false</LinksUpToDate>
  <CharactersWithSpaces>29848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</dc:creator>
  <cp:keywords/>
  <dc:description/>
  <cp:lastModifiedBy>BV</cp:lastModifiedBy>
  <cp:revision>11</cp:revision>
  <dcterms:created xsi:type="dcterms:W3CDTF">2013-03-21T18:47:00Z</dcterms:created>
  <dcterms:modified xsi:type="dcterms:W3CDTF">2013-03-21T20:58:00Z</dcterms:modified>
</cp:coreProperties>
</file>